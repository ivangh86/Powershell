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FDC88" w14:textId="40EDD3FA" w:rsidR="00083D97" w:rsidRPr="00327397" w:rsidRDefault="00083D97" w:rsidP="00702E94">
      <w:pPr>
        <w:pStyle w:val="Textoindependiente"/>
        <w:tabs>
          <w:tab w:val="left" w:pos="4725"/>
        </w:tabs>
        <w:rPr>
          <w:rFonts w:ascii="Times New Roman"/>
          <w:sz w:val="22"/>
          <w:lang w:val="es-ES_tradnl"/>
        </w:rPr>
      </w:pPr>
      <w:r w:rsidRPr="0032739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39488" behindDoc="0" locked="1" layoutInCell="1" allowOverlap="1" wp14:anchorId="10FFDDB1" wp14:editId="10FFDDB2">
                <wp:simplePos x="0" y="0"/>
                <wp:positionH relativeFrom="page">
                  <wp:posOffset>252095</wp:posOffset>
                </wp:positionH>
                <wp:positionV relativeFrom="page">
                  <wp:posOffset>4860925</wp:posOffset>
                </wp:positionV>
                <wp:extent cx="7545600" cy="5954400"/>
                <wp:effectExtent l="0" t="0" r="0" b="8255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45600" cy="5954400"/>
                        </a:xfrm>
                        <a:custGeom>
                          <a:avLst/>
                          <a:gdLst>
                            <a:gd name="T0" fmla="+- 0 8758 360"/>
                            <a:gd name="T1" fmla="*/ T0 w 11880"/>
                            <a:gd name="T2" fmla="+- 0 6467 6466"/>
                            <a:gd name="T3" fmla="*/ 6467 h 9375"/>
                            <a:gd name="T4" fmla="+- 0 8304 360"/>
                            <a:gd name="T5" fmla="*/ T4 w 11880"/>
                            <a:gd name="T6" fmla="+- 0 6486 6466"/>
                            <a:gd name="T7" fmla="*/ 6486 h 9375"/>
                            <a:gd name="T8" fmla="+- 0 7857 360"/>
                            <a:gd name="T9" fmla="*/ T8 w 11880"/>
                            <a:gd name="T10" fmla="+- 0 6529 6466"/>
                            <a:gd name="T11" fmla="*/ 6529 h 9375"/>
                            <a:gd name="T12" fmla="+- 0 7417 360"/>
                            <a:gd name="T13" fmla="*/ T12 w 11880"/>
                            <a:gd name="T14" fmla="+- 0 6593 6466"/>
                            <a:gd name="T15" fmla="*/ 6593 h 9375"/>
                            <a:gd name="T16" fmla="+- 0 6985 360"/>
                            <a:gd name="T17" fmla="*/ T16 w 11880"/>
                            <a:gd name="T18" fmla="+- 0 6680 6466"/>
                            <a:gd name="T19" fmla="*/ 6680 h 9375"/>
                            <a:gd name="T20" fmla="+- 0 6562 360"/>
                            <a:gd name="T21" fmla="*/ T20 w 11880"/>
                            <a:gd name="T22" fmla="+- 0 6787 6466"/>
                            <a:gd name="T23" fmla="*/ 6787 h 9375"/>
                            <a:gd name="T24" fmla="+- 0 6147 360"/>
                            <a:gd name="T25" fmla="*/ T24 w 11880"/>
                            <a:gd name="T26" fmla="+- 0 6915 6466"/>
                            <a:gd name="T27" fmla="*/ 6915 h 9375"/>
                            <a:gd name="T28" fmla="+- 0 5741 360"/>
                            <a:gd name="T29" fmla="*/ T28 w 11880"/>
                            <a:gd name="T30" fmla="+- 0 7063 6466"/>
                            <a:gd name="T31" fmla="*/ 7063 h 9375"/>
                            <a:gd name="T32" fmla="+- 0 5411 360"/>
                            <a:gd name="T33" fmla="*/ T32 w 11880"/>
                            <a:gd name="T34" fmla="+- 0 7202 6466"/>
                            <a:gd name="T35" fmla="*/ 7202 h 9375"/>
                            <a:gd name="T36" fmla="+- 0 5216 360"/>
                            <a:gd name="T37" fmla="*/ T36 w 11880"/>
                            <a:gd name="T38" fmla="+- 0 7291 6466"/>
                            <a:gd name="T39" fmla="*/ 7291 h 9375"/>
                            <a:gd name="T40" fmla="+- 0 5024 360"/>
                            <a:gd name="T41" fmla="*/ T40 w 11880"/>
                            <a:gd name="T42" fmla="+- 0 7385 6466"/>
                            <a:gd name="T43" fmla="*/ 7385 h 9375"/>
                            <a:gd name="T44" fmla="+- 0 4835 360"/>
                            <a:gd name="T45" fmla="*/ T44 w 11880"/>
                            <a:gd name="T46" fmla="+- 0 7484 6466"/>
                            <a:gd name="T47" fmla="*/ 7484 h 9375"/>
                            <a:gd name="T48" fmla="+- 0 4649 360"/>
                            <a:gd name="T49" fmla="*/ T48 w 11880"/>
                            <a:gd name="T50" fmla="+- 0 7587 6466"/>
                            <a:gd name="T51" fmla="*/ 7587 h 9375"/>
                            <a:gd name="T52" fmla="+- 0 4466 360"/>
                            <a:gd name="T53" fmla="*/ T52 w 11880"/>
                            <a:gd name="T54" fmla="+- 0 7695 6466"/>
                            <a:gd name="T55" fmla="*/ 7695 h 9375"/>
                            <a:gd name="T56" fmla="+- 0 4285 360"/>
                            <a:gd name="T57" fmla="*/ T56 w 11880"/>
                            <a:gd name="T58" fmla="+- 0 7807 6466"/>
                            <a:gd name="T59" fmla="*/ 7807 h 9375"/>
                            <a:gd name="T60" fmla="+- 0 4108 360"/>
                            <a:gd name="T61" fmla="*/ T60 w 11880"/>
                            <a:gd name="T62" fmla="+- 0 7924 6466"/>
                            <a:gd name="T63" fmla="*/ 7924 h 9375"/>
                            <a:gd name="T64" fmla="+- 0 3934 360"/>
                            <a:gd name="T65" fmla="*/ T64 w 11880"/>
                            <a:gd name="T66" fmla="+- 0 8045 6466"/>
                            <a:gd name="T67" fmla="*/ 8045 h 9375"/>
                            <a:gd name="T68" fmla="+- 0 3763 360"/>
                            <a:gd name="T69" fmla="*/ T68 w 11880"/>
                            <a:gd name="T70" fmla="+- 0 8170 6466"/>
                            <a:gd name="T71" fmla="*/ 8170 h 9375"/>
                            <a:gd name="T72" fmla="+- 0 3595 360"/>
                            <a:gd name="T73" fmla="*/ T72 w 11880"/>
                            <a:gd name="T74" fmla="+- 0 8299 6466"/>
                            <a:gd name="T75" fmla="*/ 8299 h 9375"/>
                            <a:gd name="T76" fmla="+- 0 3431 360"/>
                            <a:gd name="T77" fmla="*/ T76 w 11880"/>
                            <a:gd name="T78" fmla="+- 0 8432 6466"/>
                            <a:gd name="T79" fmla="*/ 8432 h 9375"/>
                            <a:gd name="T80" fmla="+- 0 3270 360"/>
                            <a:gd name="T81" fmla="*/ T80 w 11880"/>
                            <a:gd name="T82" fmla="+- 0 8569 6466"/>
                            <a:gd name="T83" fmla="*/ 8569 h 9375"/>
                            <a:gd name="T84" fmla="+- 0 3113 360"/>
                            <a:gd name="T85" fmla="*/ T84 w 11880"/>
                            <a:gd name="T86" fmla="+- 0 8710 6466"/>
                            <a:gd name="T87" fmla="*/ 8710 h 9375"/>
                            <a:gd name="T88" fmla="+- 0 2959 360"/>
                            <a:gd name="T89" fmla="*/ T88 w 11880"/>
                            <a:gd name="T90" fmla="+- 0 8855 6466"/>
                            <a:gd name="T91" fmla="*/ 8855 h 9375"/>
                            <a:gd name="T92" fmla="+- 0 2809 360"/>
                            <a:gd name="T93" fmla="*/ T92 w 11880"/>
                            <a:gd name="T94" fmla="+- 0 9004 6466"/>
                            <a:gd name="T95" fmla="*/ 9004 h 9375"/>
                            <a:gd name="T96" fmla="+- 0 2662 360"/>
                            <a:gd name="T97" fmla="*/ T96 w 11880"/>
                            <a:gd name="T98" fmla="+- 0 9156 6466"/>
                            <a:gd name="T99" fmla="*/ 9156 h 9375"/>
                            <a:gd name="T100" fmla="+- 0 2520 360"/>
                            <a:gd name="T101" fmla="*/ T100 w 11880"/>
                            <a:gd name="T102" fmla="+- 0 9312 6466"/>
                            <a:gd name="T103" fmla="*/ 9312 h 9375"/>
                            <a:gd name="T104" fmla="+- 0 2381 360"/>
                            <a:gd name="T105" fmla="*/ T104 w 11880"/>
                            <a:gd name="T106" fmla="+- 0 9472 6466"/>
                            <a:gd name="T107" fmla="*/ 9472 h 9375"/>
                            <a:gd name="T108" fmla="+- 0 2246 360"/>
                            <a:gd name="T109" fmla="*/ T108 w 11880"/>
                            <a:gd name="T110" fmla="+- 0 9635 6466"/>
                            <a:gd name="T111" fmla="*/ 9635 h 9375"/>
                            <a:gd name="T112" fmla="+- 0 2115 360"/>
                            <a:gd name="T113" fmla="*/ T112 w 11880"/>
                            <a:gd name="T114" fmla="+- 0 9802 6466"/>
                            <a:gd name="T115" fmla="*/ 9802 h 9375"/>
                            <a:gd name="T116" fmla="+- 0 1988 360"/>
                            <a:gd name="T117" fmla="*/ T116 w 11880"/>
                            <a:gd name="T118" fmla="+- 0 9972 6466"/>
                            <a:gd name="T119" fmla="*/ 9972 h 9375"/>
                            <a:gd name="T120" fmla="+- 0 1866 360"/>
                            <a:gd name="T121" fmla="*/ T120 w 11880"/>
                            <a:gd name="T122" fmla="+- 0 10145 6466"/>
                            <a:gd name="T123" fmla="*/ 10145 h 9375"/>
                            <a:gd name="T124" fmla="+- 0 1747 360"/>
                            <a:gd name="T125" fmla="*/ T124 w 11880"/>
                            <a:gd name="T126" fmla="+- 0 10322 6466"/>
                            <a:gd name="T127" fmla="*/ 10322 h 9375"/>
                            <a:gd name="T128" fmla="+- 0 1633 360"/>
                            <a:gd name="T129" fmla="*/ T128 w 11880"/>
                            <a:gd name="T130" fmla="+- 0 10502 6466"/>
                            <a:gd name="T131" fmla="*/ 10502 h 9375"/>
                            <a:gd name="T132" fmla="+- 0 1524 360"/>
                            <a:gd name="T133" fmla="*/ T132 w 11880"/>
                            <a:gd name="T134" fmla="+- 0 10684 6466"/>
                            <a:gd name="T135" fmla="*/ 10684 h 9375"/>
                            <a:gd name="T136" fmla="+- 0 1419 360"/>
                            <a:gd name="T137" fmla="*/ T136 w 11880"/>
                            <a:gd name="T138" fmla="+- 0 10870 6466"/>
                            <a:gd name="T139" fmla="*/ 10870 h 9375"/>
                            <a:gd name="T140" fmla="+- 0 1318 360"/>
                            <a:gd name="T141" fmla="*/ T140 w 11880"/>
                            <a:gd name="T142" fmla="+- 0 11059 6466"/>
                            <a:gd name="T143" fmla="*/ 11059 h 9375"/>
                            <a:gd name="T144" fmla="+- 0 1222 360"/>
                            <a:gd name="T145" fmla="*/ T144 w 11880"/>
                            <a:gd name="T146" fmla="+- 0 11250 6466"/>
                            <a:gd name="T147" fmla="*/ 11250 h 9375"/>
                            <a:gd name="T148" fmla="+- 0 1130 360"/>
                            <a:gd name="T149" fmla="*/ T148 w 11880"/>
                            <a:gd name="T150" fmla="+- 0 11445 6466"/>
                            <a:gd name="T151" fmla="*/ 11445 h 9375"/>
                            <a:gd name="T152" fmla="+- 0 1044 360"/>
                            <a:gd name="T153" fmla="*/ T152 w 11880"/>
                            <a:gd name="T154" fmla="+- 0 11642 6466"/>
                            <a:gd name="T155" fmla="*/ 11642 h 9375"/>
                            <a:gd name="T156" fmla="+- 0 962 360"/>
                            <a:gd name="T157" fmla="*/ T156 w 11880"/>
                            <a:gd name="T158" fmla="+- 0 11842 6466"/>
                            <a:gd name="T159" fmla="*/ 11842 h 9375"/>
                            <a:gd name="T160" fmla="+- 0 885 360"/>
                            <a:gd name="T161" fmla="*/ T160 w 11880"/>
                            <a:gd name="T162" fmla="+- 0 12044 6466"/>
                            <a:gd name="T163" fmla="*/ 12044 h 9375"/>
                            <a:gd name="T164" fmla="+- 0 813 360"/>
                            <a:gd name="T165" fmla="*/ T164 w 11880"/>
                            <a:gd name="T166" fmla="+- 0 12249 6466"/>
                            <a:gd name="T167" fmla="*/ 12249 h 9375"/>
                            <a:gd name="T168" fmla="+- 0 746 360"/>
                            <a:gd name="T169" fmla="*/ T168 w 11880"/>
                            <a:gd name="T170" fmla="+- 0 12457 6466"/>
                            <a:gd name="T171" fmla="*/ 12457 h 9375"/>
                            <a:gd name="T172" fmla="+- 0 684 360"/>
                            <a:gd name="T173" fmla="*/ T172 w 11880"/>
                            <a:gd name="T174" fmla="+- 0 12667 6466"/>
                            <a:gd name="T175" fmla="*/ 12667 h 9375"/>
                            <a:gd name="T176" fmla="+- 0 627 360"/>
                            <a:gd name="T177" fmla="*/ T176 w 11880"/>
                            <a:gd name="T178" fmla="+- 0 12879 6466"/>
                            <a:gd name="T179" fmla="*/ 12879 h 9375"/>
                            <a:gd name="T180" fmla="+- 0 576 360"/>
                            <a:gd name="T181" fmla="*/ T180 w 11880"/>
                            <a:gd name="T182" fmla="+- 0 13093 6466"/>
                            <a:gd name="T183" fmla="*/ 13093 h 9375"/>
                            <a:gd name="T184" fmla="+- 0 529 360"/>
                            <a:gd name="T185" fmla="*/ T184 w 11880"/>
                            <a:gd name="T186" fmla="+- 0 13310 6466"/>
                            <a:gd name="T187" fmla="*/ 13310 h 9375"/>
                            <a:gd name="T188" fmla="+- 0 489 360"/>
                            <a:gd name="T189" fmla="*/ T188 w 11880"/>
                            <a:gd name="T190" fmla="+- 0 13529 6466"/>
                            <a:gd name="T191" fmla="*/ 13529 h 9375"/>
                            <a:gd name="T192" fmla="+- 0 453 360"/>
                            <a:gd name="T193" fmla="*/ T192 w 11880"/>
                            <a:gd name="T194" fmla="+- 0 13749 6466"/>
                            <a:gd name="T195" fmla="*/ 13749 h 9375"/>
                            <a:gd name="T196" fmla="+- 0 424 360"/>
                            <a:gd name="T197" fmla="*/ T196 w 11880"/>
                            <a:gd name="T198" fmla="+- 0 13972 6466"/>
                            <a:gd name="T199" fmla="*/ 13972 h 9375"/>
                            <a:gd name="T200" fmla="+- 0 399 360"/>
                            <a:gd name="T201" fmla="*/ T200 w 11880"/>
                            <a:gd name="T202" fmla="+- 0 14197 6466"/>
                            <a:gd name="T203" fmla="*/ 14197 h 9375"/>
                            <a:gd name="T204" fmla="+- 0 381 360"/>
                            <a:gd name="T205" fmla="*/ T204 w 11880"/>
                            <a:gd name="T206" fmla="+- 0 14423 6466"/>
                            <a:gd name="T207" fmla="*/ 14423 h 9375"/>
                            <a:gd name="T208" fmla="+- 0 368 360"/>
                            <a:gd name="T209" fmla="*/ T208 w 11880"/>
                            <a:gd name="T210" fmla="+- 0 14651 6466"/>
                            <a:gd name="T211" fmla="*/ 14651 h 9375"/>
                            <a:gd name="T212" fmla="+- 0 361 360"/>
                            <a:gd name="T213" fmla="*/ T212 w 11880"/>
                            <a:gd name="T214" fmla="+- 0 14881 6466"/>
                            <a:gd name="T215" fmla="*/ 14881 h 9375"/>
                            <a:gd name="T216" fmla="+- 0 360 360"/>
                            <a:gd name="T217" fmla="*/ T216 w 11880"/>
                            <a:gd name="T218" fmla="+- 0 15112 6466"/>
                            <a:gd name="T219" fmla="*/ 15112 h 9375"/>
                            <a:gd name="T220" fmla="+- 0 365 360"/>
                            <a:gd name="T221" fmla="*/ T220 w 11880"/>
                            <a:gd name="T222" fmla="+- 0 15342 6466"/>
                            <a:gd name="T223" fmla="*/ 15342 h 9375"/>
                            <a:gd name="T224" fmla="+- 0 376 360"/>
                            <a:gd name="T225" fmla="*/ T224 w 11880"/>
                            <a:gd name="T226" fmla="+- 0 15570 6466"/>
                            <a:gd name="T227" fmla="*/ 15570 h 9375"/>
                            <a:gd name="T228" fmla="+- 0 393 360"/>
                            <a:gd name="T229" fmla="*/ T228 w 11880"/>
                            <a:gd name="T230" fmla="+- 0 15796 6466"/>
                            <a:gd name="T231" fmla="*/ 15796 h 9375"/>
                            <a:gd name="T232" fmla="+- 0 12240 360"/>
                            <a:gd name="T233" fmla="*/ T232 w 11880"/>
                            <a:gd name="T234" fmla="+- 0 6466 6466"/>
                            <a:gd name="T235" fmla="*/ 6466 h 93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1880" h="9375">
                              <a:moveTo>
                                <a:pt x="11880" y="0"/>
                              </a:moveTo>
                              <a:lnTo>
                                <a:pt x="8550" y="0"/>
                              </a:lnTo>
                              <a:lnTo>
                                <a:pt x="8398" y="1"/>
                              </a:lnTo>
                              <a:lnTo>
                                <a:pt x="8246" y="5"/>
                              </a:lnTo>
                              <a:lnTo>
                                <a:pt x="8095" y="11"/>
                              </a:lnTo>
                              <a:lnTo>
                                <a:pt x="7944" y="20"/>
                              </a:lnTo>
                              <a:lnTo>
                                <a:pt x="7794" y="32"/>
                              </a:lnTo>
                              <a:lnTo>
                                <a:pt x="7645" y="46"/>
                              </a:lnTo>
                              <a:lnTo>
                                <a:pt x="7497" y="63"/>
                              </a:lnTo>
                              <a:lnTo>
                                <a:pt x="7350" y="82"/>
                              </a:lnTo>
                              <a:lnTo>
                                <a:pt x="7203" y="103"/>
                              </a:lnTo>
                              <a:lnTo>
                                <a:pt x="7057" y="127"/>
                              </a:lnTo>
                              <a:lnTo>
                                <a:pt x="6912" y="154"/>
                              </a:lnTo>
                              <a:lnTo>
                                <a:pt x="6768" y="182"/>
                              </a:lnTo>
                              <a:lnTo>
                                <a:pt x="6625" y="214"/>
                              </a:lnTo>
                              <a:lnTo>
                                <a:pt x="6483" y="247"/>
                              </a:lnTo>
                              <a:lnTo>
                                <a:pt x="6342" y="283"/>
                              </a:lnTo>
                              <a:lnTo>
                                <a:pt x="6202" y="321"/>
                              </a:lnTo>
                              <a:lnTo>
                                <a:pt x="6062" y="361"/>
                              </a:lnTo>
                              <a:lnTo>
                                <a:pt x="5924" y="404"/>
                              </a:lnTo>
                              <a:lnTo>
                                <a:pt x="5787" y="449"/>
                              </a:lnTo>
                              <a:lnTo>
                                <a:pt x="5650" y="496"/>
                              </a:lnTo>
                              <a:lnTo>
                                <a:pt x="5515" y="546"/>
                              </a:lnTo>
                              <a:lnTo>
                                <a:pt x="5381" y="597"/>
                              </a:lnTo>
                              <a:lnTo>
                                <a:pt x="5248" y="651"/>
                              </a:lnTo>
                              <a:lnTo>
                                <a:pt x="5116" y="707"/>
                              </a:lnTo>
                              <a:lnTo>
                                <a:pt x="5051" y="736"/>
                              </a:lnTo>
                              <a:lnTo>
                                <a:pt x="4986" y="765"/>
                              </a:lnTo>
                              <a:lnTo>
                                <a:pt x="4921" y="795"/>
                              </a:lnTo>
                              <a:lnTo>
                                <a:pt x="4856" y="825"/>
                              </a:lnTo>
                              <a:lnTo>
                                <a:pt x="4792" y="856"/>
                              </a:lnTo>
                              <a:lnTo>
                                <a:pt x="4728" y="887"/>
                              </a:lnTo>
                              <a:lnTo>
                                <a:pt x="4664" y="919"/>
                              </a:lnTo>
                              <a:lnTo>
                                <a:pt x="4601" y="952"/>
                              </a:lnTo>
                              <a:lnTo>
                                <a:pt x="4538" y="985"/>
                              </a:lnTo>
                              <a:lnTo>
                                <a:pt x="4475" y="1018"/>
                              </a:lnTo>
                              <a:lnTo>
                                <a:pt x="4413" y="1052"/>
                              </a:lnTo>
                              <a:lnTo>
                                <a:pt x="4351" y="1086"/>
                              </a:lnTo>
                              <a:lnTo>
                                <a:pt x="4289" y="1121"/>
                              </a:lnTo>
                              <a:lnTo>
                                <a:pt x="4228" y="1157"/>
                              </a:lnTo>
                              <a:lnTo>
                                <a:pt x="4166" y="1193"/>
                              </a:lnTo>
                              <a:lnTo>
                                <a:pt x="4106" y="1229"/>
                              </a:lnTo>
                              <a:lnTo>
                                <a:pt x="4045" y="1266"/>
                              </a:lnTo>
                              <a:lnTo>
                                <a:pt x="3985" y="1303"/>
                              </a:lnTo>
                              <a:lnTo>
                                <a:pt x="3925" y="1341"/>
                              </a:lnTo>
                              <a:lnTo>
                                <a:pt x="3866" y="1380"/>
                              </a:lnTo>
                              <a:lnTo>
                                <a:pt x="3807" y="1418"/>
                              </a:lnTo>
                              <a:lnTo>
                                <a:pt x="3748" y="1458"/>
                              </a:lnTo>
                              <a:lnTo>
                                <a:pt x="3689" y="1498"/>
                              </a:lnTo>
                              <a:lnTo>
                                <a:pt x="3631" y="1538"/>
                              </a:lnTo>
                              <a:lnTo>
                                <a:pt x="3574" y="1579"/>
                              </a:lnTo>
                              <a:lnTo>
                                <a:pt x="3516" y="1620"/>
                              </a:lnTo>
                              <a:lnTo>
                                <a:pt x="3459" y="1661"/>
                              </a:lnTo>
                              <a:lnTo>
                                <a:pt x="3403" y="1704"/>
                              </a:lnTo>
                              <a:lnTo>
                                <a:pt x="3347" y="1746"/>
                              </a:lnTo>
                              <a:lnTo>
                                <a:pt x="3291" y="1789"/>
                              </a:lnTo>
                              <a:lnTo>
                                <a:pt x="3235" y="1833"/>
                              </a:lnTo>
                              <a:lnTo>
                                <a:pt x="3180" y="1877"/>
                              </a:lnTo>
                              <a:lnTo>
                                <a:pt x="3125" y="1921"/>
                              </a:lnTo>
                              <a:lnTo>
                                <a:pt x="3071" y="1966"/>
                              </a:lnTo>
                              <a:lnTo>
                                <a:pt x="3017" y="2011"/>
                              </a:lnTo>
                              <a:lnTo>
                                <a:pt x="2963" y="2057"/>
                              </a:lnTo>
                              <a:lnTo>
                                <a:pt x="2910" y="2103"/>
                              </a:lnTo>
                              <a:lnTo>
                                <a:pt x="2857" y="2150"/>
                              </a:lnTo>
                              <a:lnTo>
                                <a:pt x="2805" y="2197"/>
                              </a:lnTo>
                              <a:lnTo>
                                <a:pt x="2753" y="2244"/>
                              </a:lnTo>
                              <a:lnTo>
                                <a:pt x="2701" y="2292"/>
                              </a:lnTo>
                              <a:lnTo>
                                <a:pt x="2650" y="2340"/>
                              </a:lnTo>
                              <a:lnTo>
                                <a:pt x="2599" y="2389"/>
                              </a:lnTo>
                              <a:lnTo>
                                <a:pt x="2548" y="2438"/>
                              </a:lnTo>
                              <a:lnTo>
                                <a:pt x="2498" y="2488"/>
                              </a:lnTo>
                              <a:lnTo>
                                <a:pt x="2449" y="2538"/>
                              </a:lnTo>
                              <a:lnTo>
                                <a:pt x="2399" y="2588"/>
                              </a:lnTo>
                              <a:lnTo>
                                <a:pt x="2351" y="2639"/>
                              </a:lnTo>
                              <a:lnTo>
                                <a:pt x="2302" y="2690"/>
                              </a:lnTo>
                              <a:lnTo>
                                <a:pt x="2254" y="2742"/>
                              </a:lnTo>
                              <a:lnTo>
                                <a:pt x="2207" y="2794"/>
                              </a:lnTo>
                              <a:lnTo>
                                <a:pt x="2160" y="2846"/>
                              </a:lnTo>
                              <a:lnTo>
                                <a:pt x="2113" y="2899"/>
                              </a:lnTo>
                              <a:lnTo>
                                <a:pt x="2067" y="2953"/>
                              </a:lnTo>
                              <a:lnTo>
                                <a:pt x="2021" y="3006"/>
                              </a:lnTo>
                              <a:lnTo>
                                <a:pt x="1975" y="3060"/>
                              </a:lnTo>
                              <a:lnTo>
                                <a:pt x="1930" y="3115"/>
                              </a:lnTo>
                              <a:lnTo>
                                <a:pt x="1886" y="3169"/>
                              </a:lnTo>
                              <a:lnTo>
                                <a:pt x="1842" y="3225"/>
                              </a:lnTo>
                              <a:lnTo>
                                <a:pt x="1798" y="3280"/>
                              </a:lnTo>
                              <a:lnTo>
                                <a:pt x="1755" y="3336"/>
                              </a:lnTo>
                              <a:lnTo>
                                <a:pt x="1712" y="3392"/>
                              </a:lnTo>
                              <a:lnTo>
                                <a:pt x="1670" y="3449"/>
                              </a:lnTo>
                              <a:lnTo>
                                <a:pt x="1628" y="3506"/>
                              </a:lnTo>
                              <a:lnTo>
                                <a:pt x="1587" y="3563"/>
                              </a:lnTo>
                              <a:lnTo>
                                <a:pt x="1546" y="3621"/>
                              </a:lnTo>
                              <a:lnTo>
                                <a:pt x="1506" y="3679"/>
                              </a:lnTo>
                              <a:lnTo>
                                <a:pt x="1466" y="3738"/>
                              </a:lnTo>
                              <a:lnTo>
                                <a:pt x="1426" y="3797"/>
                              </a:lnTo>
                              <a:lnTo>
                                <a:pt x="1387" y="3856"/>
                              </a:lnTo>
                              <a:lnTo>
                                <a:pt x="1349" y="3915"/>
                              </a:lnTo>
                              <a:lnTo>
                                <a:pt x="1311" y="3975"/>
                              </a:lnTo>
                              <a:lnTo>
                                <a:pt x="1273" y="4036"/>
                              </a:lnTo>
                              <a:lnTo>
                                <a:pt x="1236" y="4096"/>
                              </a:lnTo>
                              <a:lnTo>
                                <a:pt x="1200" y="4157"/>
                              </a:lnTo>
                              <a:lnTo>
                                <a:pt x="1164" y="4218"/>
                              </a:lnTo>
                              <a:lnTo>
                                <a:pt x="1128" y="4280"/>
                              </a:lnTo>
                              <a:lnTo>
                                <a:pt x="1093" y="4342"/>
                              </a:lnTo>
                              <a:lnTo>
                                <a:pt x="1059" y="4404"/>
                              </a:lnTo>
                              <a:lnTo>
                                <a:pt x="1024" y="4467"/>
                              </a:lnTo>
                              <a:lnTo>
                                <a:pt x="991" y="4530"/>
                              </a:lnTo>
                              <a:lnTo>
                                <a:pt x="958" y="4593"/>
                              </a:lnTo>
                              <a:lnTo>
                                <a:pt x="925" y="4656"/>
                              </a:lnTo>
                              <a:lnTo>
                                <a:pt x="893" y="4720"/>
                              </a:lnTo>
                              <a:lnTo>
                                <a:pt x="862" y="4784"/>
                              </a:lnTo>
                              <a:lnTo>
                                <a:pt x="831" y="4849"/>
                              </a:lnTo>
                              <a:lnTo>
                                <a:pt x="800" y="4914"/>
                              </a:lnTo>
                              <a:lnTo>
                                <a:pt x="770" y="4979"/>
                              </a:lnTo>
                              <a:lnTo>
                                <a:pt x="741" y="5044"/>
                              </a:lnTo>
                              <a:lnTo>
                                <a:pt x="712" y="5110"/>
                              </a:lnTo>
                              <a:lnTo>
                                <a:pt x="684" y="5176"/>
                              </a:lnTo>
                              <a:lnTo>
                                <a:pt x="656" y="5242"/>
                              </a:lnTo>
                              <a:lnTo>
                                <a:pt x="628" y="5309"/>
                              </a:lnTo>
                              <a:lnTo>
                                <a:pt x="602" y="5376"/>
                              </a:lnTo>
                              <a:lnTo>
                                <a:pt x="576" y="5443"/>
                              </a:lnTo>
                              <a:lnTo>
                                <a:pt x="550" y="5511"/>
                              </a:lnTo>
                              <a:lnTo>
                                <a:pt x="525" y="5578"/>
                              </a:lnTo>
                              <a:lnTo>
                                <a:pt x="500" y="5646"/>
                              </a:lnTo>
                              <a:lnTo>
                                <a:pt x="476" y="5715"/>
                              </a:lnTo>
                              <a:lnTo>
                                <a:pt x="453" y="5783"/>
                              </a:lnTo>
                              <a:lnTo>
                                <a:pt x="430" y="5852"/>
                              </a:lnTo>
                              <a:lnTo>
                                <a:pt x="407" y="5921"/>
                              </a:lnTo>
                              <a:lnTo>
                                <a:pt x="386" y="5991"/>
                              </a:lnTo>
                              <a:lnTo>
                                <a:pt x="364" y="6061"/>
                              </a:lnTo>
                              <a:lnTo>
                                <a:pt x="344" y="6130"/>
                              </a:lnTo>
                              <a:lnTo>
                                <a:pt x="324" y="6201"/>
                              </a:lnTo>
                              <a:lnTo>
                                <a:pt x="304" y="6271"/>
                              </a:lnTo>
                              <a:lnTo>
                                <a:pt x="285" y="6342"/>
                              </a:lnTo>
                              <a:lnTo>
                                <a:pt x="267" y="6413"/>
                              </a:lnTo>
                              <a:lnTo>
                                <a:pt x="249" y="6484"/>
                              </a:lnTo>
                              <a:lnTo>
                                <a:pt x="232" y="6556"/>
                              </a:lnTo>
                              <a:lnTo>
                                <a:pt x="216" y="6627"/>
                              </a:lnTo>
                              <a:lnTo>
                                <a:pt x="200" y="6699"/>
                              </a:lnTo>
                              <a:lnTo>
                                <a:pt x="184" y="6771"/>
                              </a:lnTo>
                              <a:lnTo>
                                <a:pt x="169" y="6844"/>
                              </a:lnTo>
                              <a:lnTo>
                                <a:pt x="155" y="6917"/>
                              </a:lnTo>
                              <a:lnTo>
                                <a:pt x="142" y="6989"/>
                              </a:lnTo>
                              <a:lnTo>
                                <a:pt x="129" y="7063"/>
                              </a:lnTo>
                              <a:lnTo>
                                <a:pt x="116" y="7136"/>
                              </a:lnTo>
                              <a:lnTo>
                                <a:pt x="104" y="7210"/>
                              </a:lnTo>
                              <a:lnTo>
                                <a:pt x="93" y="7283"/>
                              </a:lnTo>
                              <a:lnTo>
                                <a:pt x="83" y="7357"/>
                              </a:lnTo>
                              <a:lnTo>
                                <a:pt x="73" y="7432"/>
                              </a:lnTo>
                              <a:lnTo>
                                <a:pt x="64" y="7506"/>
                              </a:lnTo>
                              <a:lnTo>
                                <a:pt x="55" y="7581"/>
                              </a:lnTo>
                              <a:lnTo>
                                <a:pt x="47" y="7656"/>
                              </a:lnTo>
                              <a:lnTo>
                                <a:pt x="39" y="7731"/>
                              </a:lnTo>
                              <a:lnTo>
                                <a:pt x="33" y="7806"/>
                              </a:lnTo>
                              <a:lnTo>
                                <a:pt x="26" y="7882"/>
                              </a:lnTo>
                              <a:lnTo>
                                <a:pt x="21" y="7957"/>
                              </a:lnTo>
                              <a:lnTo>
                                <a:pt x="16" y="8033"/>
                              </a:lnTo>
                              <a:lnTo>
                                <a:pt x="12" y="8109"/>
                              </a:lnTo>
                              <a:lnTo>
                                <a:pt x="8" y="8185"/>
                              </a:lnTo>
                              <a:lnTo>
                                <a:pt x="5" y="8262"/>
                              </a:lnTo>
                              <a:lnTo>
                                <a:pt x="3" y="8339"/>
                              </a:lnTo>
                              <a:lnTo>
                                <a:pt x="1" y="8415"/>
                              </a:lnTo>
                              <a:lnTo>
                                <a:pt x="0" y="8492"/>
                              </a:lnTo>
                              <a:lnTo>
                                <a:pt x="0" y="8570"/>
                              </a:lnTo>
                              <a:lnTo>
                                <a:pt x="0" y="8646"/>
                              </a:lnTo>
                              <a:lnTo>
                                <a:pt x="1" y="8723"/>
                              </a:lnTo>
                              <a:lnTo>
                                <a:pt x="3" y="8800"/>
                              </a:lnTo>
                              <a:lnTo>
                                <a:pt x="5" y="8876"/>
                              </a:lnTo>
                              <a:lnTo>
                                <a:pt x="8" y="8952"/>
                              </a:lnTo>
                              <a:lnTo>
                                <a:pt x="12" y="9028"/>
                              </a:lnTo>
                              <a:lnTo>
                                <a:pt x="16" y="9104"/>
                              </a:lnTo>
                              <a:lnTo>
                                <a:pt x="21" y="9180"/>
                              </a:lnTo>
                              <a:lnTo>
                                <a:pt x="26" y="9255"/>
                              </a:lnTo>
                              <a:lnTo>
                                <a:pt x="33" y="9330"/>
                              </a:lnTo>
                              <a:lnTo>
                                <a:pt x="37" y="9374"/>
                              </a:lnTo>
                              <a:lnTo>
                                <a:pt x="11880" y="9374"/>
                              </a:lnTo>
                              <a:lnTo>
                                <a:pt x="1188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DF26DF5" id="Freeform 2" o:spid="_x0000_s1026" style="position:absolute;margin-left:19.85pt;margin-top:382.75pt;width:594.15pt;height:468.85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880,937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" path="m11880,l8550,,8398,1,8246,5r-151,6l7944,20,7794,32,7645,46,7497,63,7350,82r-147,21l7057,127r-145,27l6768,182r-143,32l6483,247r-141,36l6202,321r-140,40l5924,404r-137,45l5650,496r-135,50l5381,597r-133,54l5116,707r-65,29l4986,765r-65,30l4856,825r-64,31l4728,887r-64,32l4601,952r-63,33l4475,1018r-62,34l4351,1086r-62,35l4228,1157r-62,36l4106,1229r-61,37l3985,1303r-60,38l3866,1380r-59,38l3748,1458r-59,40l3631,1538r-57,41l3516,1620r-57,41l3403,1704r-56,42l3291,1789r-56,44l3180,1877r-55,44l3071,1966r-54,45l2963,2057r-53,46l2857,2150r-52,47l2753,2244r-52,48l2650,2340r-51,49l2548,2438r-50,50l2449,2538r-50,50l2351,2639r-49,51l2254,2742r-47,52l2160,2846r-47,53l2067,2953r-46,53l1975,3060r-45,55l1886,3169r-44,56l1798,3280r-43,56l1712,3392r-42,57l1628,3506r-41,57l1546,3621r-40,58l1466,3738r-40,59l1387,3856r-38,59l1311,3975r-38,61l1236,4096r-36,61l1164,4218r-36,62l1093,4342r-34,62l1024,4467r-33,63l958,4593r-33,63l893,4720r-31,64l831,4849r-31,65l770,4979r-29,65l712,5110r-28,66l656,5242r-28,67l602,5376r-26,67l550,5511r-25,67l500,5646r-24,69l453,5783r-23,69l407,5921r-21,70l364,6061r-20,69l324,6201r-20,70l285,6342r-18,71l249,6484r-17,72l216,6627r-16,72l184,6771r-15,73l155,6917r-13,72l129,7063r-13,73l104,7210r-11,73l83,7357r-10,75l64,7506r-9,75l47,7656r-8,75l33,7806r-7,76l21,7957r-5,76l12,8109r-4,76l5,8262r-2,77l1,8415,,8492r,78l,8646r1,77l3,8800r2,76l8,8952r4,76l16,9104r5,76l26,9255r7,75l37,9374r11843,l11880,xe" stroked="f">
                <v:fill r:id="rId13" o:title="" recolor="t" rotate="t" type="frame"/>
                <v:path arrowok="t" o:connecttype="custom" o:connectlocs="5334002,4107425;5045644,4119492;4761731,4146803;4482264,4187452;4207879,4242708;3939210,4310668;3675622,4391965;3417750,4485966;3208150,4574249;3084296,4630777;2962347,4690479;2842303,4753358;2724165,4818777;2607932,4887372;2492970,4958507;2380548,5032818;2270032,5109669;2161421,5189061;2054715,5270994;1950550,5355467;1848291,5442480;1748572,5532035;1650759,5624129;1555486,5718765;1462119,5815305;1371927,5914386;1283641,6016008;1197896,6119535;1114691,6225603;1034027,6333576;956538,6443455;880955,6555874;808548,6670198;739316,6785793;672625,6903928;608475,7023969;547501,7145280;489067,7269132;434444,7394253;382361,7521281;333455,7649578;287724,7779781;245168,7911889;205789,8045268;169585,8179917;137193,8315836;107341,8453660;81935,8592755;59069,8732485;40650,8874120;24771,9017026;13338,9160567;5081,9305378;635,9451459;0,9598175;3176,9744257;10162,9889068;20960,10032608;7545600,4106789" o:connectangles="0,0,0,0,0,0,0,0,0,0,0,0,0,0,0,0,0,0,0,0,0,0,0,0,0,0,0,0,0,0,0,0,0,0,0,0,0,0,0,0,0,0,0,0,0,0,0,0,0,0,0,0,0,0,0,0,0,0,0"/>
                <w10:wrap anchorx="page" anchory="page"/>
                <w10:anchorlock/>
              </v:shape>
            </w:pict>
          </mc:Fallback>
        </mc:AlternateContent>
      </w:r>
    </w:p>
    <w:p w14:paraId="10FFDC89" w14:textId="77777777" w:rsidR="00083D97" w:rsidRPr="00327397" w:rsidRDefault="00083D97" w:rsidP="00083D97">
      <w:pPr>
        <w:pStyle w:val="Textoindependiente"/>
        <w:spacing w:before="7"/>
        <w:rPr>
          <w:rFonts w:ascii="Times New Roman"/>
          <w:sz w:val="22"/>
          <w:lang w:val="es-ES_tradnl"/>
        </w:rPr>
      </w:pPr>
    </w:p>
    <w:p w14:paraId="10FFDC8A" w14:textId="77777777" w:rsidR="00083D97" w:rsidRPr="00327397" w:rsidRDefault="00083D97" w:rsidP="00083D97">
      <w:pPr>
        <w:pStyle w:val="Textoindependiente"/>
        <w:spacing w:before="7"/>
        <w:rPr>
          <w:rFonts w:ascii="Times New Roman"/>
          <w:sz w:val="22"/>
          <w:lang w:val="es-ES_tradnl"/>
        </w:rPr>
      </w:pPr>
    </w:p>
    <w:p w14:paraId="10FFDC8B" w14:textId="77777777" w:rsidR="00083D97" w:rsidRPr="00327397" w:rsidRDefault="00083D97" w:rsidP="00083D97">
      <w:pPr>
        <w:pStyle w:val="Textoindependiente"/>
        <w:spacing w:before="7"/>
        <w:rPr>
          <w:rFonts w:ascii="Times New Roman"/>
          <w:sz w:val="22"/>
          <w:lang w:val="es-ES_tradnl"/>
        </w:rPr>
      </w:pPr>
    </w:p>
    <w:p w14:paraId="10FFDC8C" w14:textId="77777777" w:rsidR="00083D97" w:rsidRPr="00327397" w:rsidRDefault="00083D97" w:rsidP="00083D97">
      <w:pPr>
        <w:pStyle w:val="Textoindependiente"/>
        <w:spacing w:before="7"/>
        <w:rPr>
          <w:rFonts w:ascii="Times New Roman"/>
          <w:sz w:val="22"/>
          <w:lang w:val="es-ES_tradnl"/>
        </w:rPr>
      </w:pPr>
    </w:p>
    <w:p w14:paraId="10FFDC8D" w14:textId="77777777" w:rsidR="00083D97" w:rsidRPr="00327397" w:rsidRDefault="00083D97" w:rsidP="00083D97">
      <w:pPr>
        <w:pStyle w:val="Textoindependiente"/>
        <w:spacing w:before="7"/>
        <w:rPr>
          <w:rFonts w:ascii="Times New Roman"/>
          <w:sz w:val="22"/>
          <w:lang w:val="es-ES_tradnl"/>
        </w:rPr>
      </w:pPr>
    </w:p>
    <w:p w14:paraId="10FFDC8E" w14:textId="77777777" w:rsidR="00083D97" w:rsidRPr="00327397" w:rsidRDefault="00083D97" w:rsidP="00083D97">
      <w:pPr>
        <w:pStyle w:val="Textoindependiente"/>
        <w:spacing w:before="7"/>
        <w:rPr>
          <w:rFonts w:ascii="Times New Roman"/>
          <w:sz w:val="22"/>
          <w:lang w:val="es-ES_tradnl"/>
        </w:rPr>
      </w:pPr>
    </w:p>
    <w:p w14:paraId="10FFDC8F" w14:textId="77777777" w:rsidR="00083D97" w:rsidRPr="00327397" w:rsidRDefault="00083D97" w:rsidP="00083D97">
      <w:pPr>
        <w:pStyle w:val="Textoindependiente"/>
        <w:spacing w:before="7"/>
        <w:rPr>
          <w:rFonts w:ascii="Times New Roman"/>
          <w:sz w:val="22"/>
          <w:lang w:val="es-ES_tradnl"/>
        </w:rPr>
      </w:pPr>
    </w:p>
    <w:p w14:paraId="10FFDC91" w14:textId="65BAB358" w:rsidR="00680497" w:rsidRDefault="00975611" w:rsidP="00975611">
      <w:pPr>
        <w:pStyle w:val="CoverText1"/>
      </w:pPr>
      <w:r>
        <w:t>PROTEO</w:t>
      </w:r>
    </w:p>
    <w:p w14:paraId="126271F6" w14:textId="467F3406" w:rsidR="00975611" w:rsidRPr="00702E94" w:rsidRDefault="00975611" w:rsidP="00975611">
      <w:pPr>
        <w:pStyle w:val="CoverText1"/>
      </w:pPr>
      <w:r>
        <w:t>JRE1.8.0_181</w:t>
      </w:r>
    </w:p>
    <w:p w14:paraId="10FFDC92" w14:textId="58C75EAB" w:rsidR="00BB42D5" w:rsidRPr="00096AA6" w:rsidRDefault="00975611" w:rsidP="00B544AA">
      <w:pPr>
        <w:pStyle w:val="CoverText2"/>
        <w:rPr>
          <w:w w:val="105"/>
        </w:rPr>
      </w:pPr>
      <w:proofErr w:type="spellStart"/>
      <w:r>
        <w:rPr>
          <w:w w:val="105"/>
        </w:rPr>
        <w:t>Octubre</w:t>
      </w:r>
      <w:proofErr w:type="spellEnd"/>
      <w:r w:rsidR="00702E94">
        <w:rPr>
          <w:w w:val="105"/>
        </w:rPr>
        <w:t xml:space="preserve"> 2018</w:t>
      </w:r>
    </w:p>
    <w:p w14:paraId="10FFDC93" w14:textId="77777777" w:rsidR="00D31FCF" w:rsidRPr="00096AA6" w:rsidRDefault="00D31FCF" w:rsidP="00B544AA">
      <w:pPr>
        <w:pStyle w:val="BodyText"/>
        <w:rPr>
          <w:w w:val="105"/>
        </w:rPr>
      </w:pPr>
    </w:p>
    <w:p w14:paraId="10FFDC94" w14:textId="77777777" w:rsidR="00083D97" w:rsidRPr="00096AA6" w:rsidRDefault="00083D97" w:rsidP="00B544AA">
      <w:pPr>
        <w:pStyle w:val="BodyText"/>
        <w:rPr>
          <w:w w:val="105"/>
        </w:rPr>
      </w:pPr>
    </w:p>
    <w:p w14:paraId="10FFDC95" w14:textId="77777777" w:rsidR="00083D97" w:rsidRPr="00096AA6" w:rsidRDefault="00083D97" w:rsidP="00B544AA">
      <w:pPr>
        <w:pStyle w:val="BodyText"/>
        <w:sectPr w:rsidR="00083D97" w:rsidRPr="00096AA6" w:rsidSect="00096AA6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7" w:h="16839" w:code="9"/>
          <w:pgMar w:top="1417" w:right="1701" w:bottom="1417" w:left="1701" w:header="475" w:footer="720" w:gutter="0"/>
          <w:cols w:space="720"/>
          <w:titlePg/>
          <w:docGrid w:linePitch="299"/>
        </w:sectPr>
      </w:pPr>
    </w:p>
    <w:p w14:paraId="10FFDC96" w14:textId="77777777" w:rsidR="00BB42D5" w:rsidRPr="00815535" w:rsidRDefault="00726C43" w:rsidP="00B544AA">
      <w:pPr>
        <w:pStyle w:val="TableofContents"/>
      </w:pPr>
      <w:r w:rsidRPr="00815535">
        <w:lastRenderedPageBreak/>
        <w:t>T</w:t>
      </w:r>
      <w:r w:rsidR="00416094" w:rsidRPr="00815535">
        <w:t>able o</w:t>
      </w:r>
      <w:r w:rsidR="006065E2" w:rsidRPr="00815535">
        <w:t>f Contents</w:t>
      </w:r>
    </w:p>
    <w:p w14:paraId="41124A2B" w14:textId="77777777" w:rsidR="003B2B63" w:rsidRDefault="00D50D9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815535">
        <w:rPr>
          <w:sz w:val="28"/>
          <w:szCs w:val="28"/>
          <w:lang w:val="es-ES_tradnl"/>
        </w:rPr>
        <w:fldChar w:fldCharType="begin"/>
      </w:r>
      <w:r w:rsidRPr="00815535">
        <w:rPr>
          <w:sz w:val="28"/>
          <w:szCs w:val="28"/>
          <w:lang w:val="es-ES_tradnl"/>
        </w:rPr>
        <w:instrText xml:space="preserve"> TOC \o "1-3" \h \z \u </w:instrText>
      </w:r>
      <w:r w:rsidRPr="00815535">
        <w:rPr>
          <w:sz w:val="28"/>
          <w:szCs w:val="28"/>
          <w:lang w:val="es-ES_tradnl"/>
        </w:rPr>
        <w:fldChar w:fldCharType="separate"/>
      </w:r>
      <w:hyperlink w:anchor="_Toc527452892" w:history="1">
        <w:r w:rsidR="003B2B63" w:rsidRPr="006C0A50">
          <w:rPr>
            <w:rStyle w:val="Hipervnculo"/>
            <w:noProof/>
            <w:lang w:val="es-ES_tradnl"/>
          </w:rPr>
          <w:t>1.</w:t>
        </w:r>
        <w:r w:rsidR="003B2B63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B2B63" w:rsidRPr="006C0A50">
          <w:rPr>
            <w:rStyle w:val="Hipervnculo"/>
            <w:noProof/>
            <w:lang w:val="es-ES_tradnl"/>
          </w:rPr>
          <w:t>Introducccion</w:t>
        </w:r>
        <w:r w:rsidR="003B2B63">
          <w:rPr>
            <w:noProof/>
            <w:webHidden/>
          </w:rPr>
          <w:tab/>
        </w:r>
        <w:r w:rsidR="003B2B63">
          <w:rPr>
            <w:noProof/>
            <w:webHidden/>
          </w:rPr>
          <w:fldChar w:fldCharType="begin"/>
        </w:r>
        <w:r w:rsidR="003B2B63">
          <w:rPr>
            <w:noProof/>
            <w:webHidden/>
          </w:rPr>
          <w:instrText xml:space="preserve"> PAGEREF _Toc527452892 \h </w:instrText>
        </w:r>
        <w:r w:rsidR="003B2B63">
          <w:rPr>
            <w:noProof/>
            <w:webHidden/>
          </w:rPr>
        </w:r>
        <w:r w:rsidR="003B2B63">
          <w:rPr>
            <w:noProof/>
            <w:webHidden/>
          </w:rPr>
          <w:fldChar w:fldCharType="separate"/>
        </w:r>
        <w:r w:rsidR="003B2B63">
          <w:rPr>
            <w:noProof/>
            <w:webHidden/>
          </w:rPr>
          <w:t>3</w:t>
        </w:r>
        <w:r w:rsidR="003B2B63">
          <w:rPr>
            <w:noProof/>
            <w:webHidden/>
          </w:rPr>
          <w:fldChar w:fldCharType="end"/>
        </w:r>
      </w:hyperlink>
    </w:p>
    <w:p w14:paraId="75B428A9" w14:textId="77777777" w:rsidR="003B2B63" w:rsidRDefault="00683389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27452893" w:history="1">
        <w:r w:rsidR="003B2B63" w:rsidRPr="006C0A50">
          <w:rPr>
            <w:rStyle w:val="Hipervnculo"/>
            <w:noProof/>
            <w:lang w:val="es-ES_tradnl"/>
          </w:rPr>
          <w:t>2.</w:t>
        </w:r>
        <w:r w:rsidR="003B2B63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B2B63" w:rsidRPr="006C0A50">
          <w:rPr>
            <w:rStyle w:val="Hipervnculo"/>
            <w:noProof/>
            <w:lang w:val="es-ES_tradnl"/>
          </w:rPr>
          <w:t>Requisitos</w:t>
        </w:r>
        <w:r w:rsidR="003B2B63">
          <w:rPr>
            <w:noProof/>
            <w:webHidden/>
          </w:rPr>
          <w:tab/>
        </w:r>
        <w:r w:rsidR="003B2B63">
          <w:rPr>
            <w:noProof/>
            <w:webHidden/>
          </w:rPr>
          <w:fldChar w:fldCharType="begin"/>
        </w:r>
        <w:r w:rsidR="003B2B63">
          <w:rPr>
            <w:noProof/>
            <w:webHidden/>
          </w:rPr>
          <w:instrText xml:space="preserve"> PAGEREF _Toc527452893 \h </w:instrText>
        </w:r>
        <w:r w:rsidR="003B2B63">
          <w:rPr>
            <w:noProof/>
            <w:webHidden/>
          </w:rPr>
        </w:r>
        <w:r w:rsidR="003B2B63">
          <w:rPr>
            <w:noProof/>
            <w:webHidden/>
          </w:rPr>
          <w:fldChar w:fldCharType="separate"/>
        </w:r>
        <w:r w:rsidR="003B2B63">
          <w:rPr>
            <w:noProof/>
            <w:webHidden/>
          </w:rPr>
          <w:t>3</w:t>
        </w:r>
        <w:r w:rsidR="003B2B63">
          <w:rPr>
            <w:noProof/>
            <w:webHidden/>
          </w:rPr>
          <w:fldChar w:fldCharType="end"/>
        </w:r>
      </w:hyperlink>
    </w:p>
    <w:p w14:paraId="1B88E1D2" w14:textId="77777777" w:rsidR="003B2B63" w:rsidRDefault="00683389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27452894" w:history="1">
        <w:r w:rsidR="003B2B63" w:rsidRPr="006C0A50">
          <w:rPr>
            <w:rStyle w:val="Hipervnculo"/>
            <w:noProof/>
            <w:lang w:val="es-ES_tradnl"/>
          </w:rPr>
          <w:t>3.</w:t>
        </w:r>
        <w:r w:rsidR="003B2B63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B2B63" w:rsidRPr="006C0A50">
          <w:rPr>
            <w:rStyle w:val="Hipervnculo"/>
            <w:noProof/>
            <w:lang w:val="es-ES_tradnl"/>
          </w:rPr>
          <w:t>Instalacion</w:t>
        </w:r>
        <w:r w:rsidR="003B2B63">
          <w:rPr>
            <w:noProof/>
            <w:webHidden/>
          </w:rPr>
          <w:tab/>
        </w:r>
        <w:r w:rsidR="003B2B63">
          <w:rPr>
            <w:noProof/>
            <w:webHidden/>
          </w:rPr>
          <w:fldChar w:fldCharType="begin"/>
        </w:r>
        <w:r w:rsidR="003B2B63">
          <w:rPr>
            <w:noProof/>
            <w:webHidden/>
          </w:rPr>
          <w:instrText xml:space="preserve"> PAGEREF _Toc527452894 \h </w:instrText>
        </w:r>
        <w:r w:rsidR="003B2B63">
          <w:rPr>
            <w:noProof/>
            <w:webHidden/>
          </w:rPr>
        </w:r>
        <w:r w:rsidR="003B2B63">
          <w:rPr>
            <w:noProof/>
            <w:webHidden/>
          </w:rPr>
          <w:fldChar w:fldCharType="separate"/>
        </w:r>
        <w:r w:rsidR="003B2B63">
          <w:rPr>
            <w:noProof/>
            <w:webHidden/>
          </w:rPr>
          <w:t>4</w:t>
        </w:r>
        <w:r w:rsidR="003B2B63">
          <w:rPr>
            <w:noProof/>
            <w:webHidden/>
          </w:rPr>
          <w:fldChar w:fldCharType="end"/>
        </w:r>
      </w:hyperlink>
    </w:p>
    <w:p w14:paraId="10FFDCA3" w14:textId="77777777" w:rsidR="00BB42D5" w:rsidRDefault="00D50D96" w:rsidP="00096AA6">
      <w:pPr>
        <w:pStyle w:val="TDC1"/>
        <w:jc w:val="left"/>
        <w:rPr>
          <w:sz w:val="28"/>
          <w:szCs w:val="28"/>
          <w:lang w:val="es-ES_tradnl"/>
        </w:rPr>
      </w:pPr>
      <w:r w:rsidRPr="00815535">
        <w:rPr>
          <w:sz w:val="28"/>
          <w:szCs w:val="28"/>
          <w:lang w:val="es-ES_tradnl"/>
        </w:rPr>
        <w:fldChar w:fldCharType="end"/>
      </w:r>
    </w:p>
    <w:p w14:paraId="670245C4" w14:textId="77777777" w:rsidR="00815535" w:rsidRDefault="00815535" w:rsidP="00B544AA">
      <w:pPr>
        <w:pStyle w:val="BodyText"/>
        <w:rPr>
          <w:lang w:val="es-ES_tradnl"/>
        </w:rPr>
      </w:pPr>
    </w:p>
    <w:p w14:paraId="5D3B6098" w14:textId="77777777" w:rsidR="00815535" w:rsidRPr="00815535" w:rsidRDefault="00815535" w:rsidP="00B544AA">
      <w:pPr>
        <w:pStyle w:val="BodyText"/>
        <w:rPr>
          <w:lang w:val="es-ES_tradnl"/>
        </w:rPr>
      </w:pPr>
    </w:p>
    <w:p w14:paraId="10FFDCA4" w14:textId="77777777" w:rsidR="00BB42D5" w:rsidRDefault="00BB42D5" w:rsidP="00096AA6">
      <w:pPr>
        <w:pStyle w:val="TDC1"/>
        <w:rPr>
          <w:lang w:val="es-ES_tradnl"/>
        </w:rPr>
      </w:pPr>
    </w:p>
    <w:p w14:paraId="7BD59C9A" w14:textId="3FC1FEF2" w:rsidR="0004650B" w:rsidRDefault="0004650B">
      <w:pPr>
        <w:rPr>
          <w:lang w:val="es-ES_tradnl"/>
        </w:rPr>
      </w:pPr>
      <w:r>
        <w:rPr>
          <w:lang w:val="es-ES_tradnl"/>
        </w:rPr>
        <w:br w:type="page"/>
      </w:r>
    </w:p>
    <w:p w14:paraId="105E4F60" w14:textId="77777777" w:rsidR="0004650B" w:rsidRDefault="0004650B" w:rsidP="00B544AA">
      <w:pPr>
        <w:pStyle w:val="BodyText"/>
        <w:rPr>
          <w:lang w:val="es-ES_tradnl"/>
        </w:rPr>
        <w:sectPr w:rsidR="0004650B" w:rsidSect="00096AA6">
          <w:headerReference w:type="default" r:id="rId20"/>
          <w:footerReference w:type="default" r:id="rId21"/>
          <w:pgSz w:w="11907" w:h="16839" w:code="9"/>
          <w:pgMar w:top="1417" w:right="1701" w:bottom="1417" w:left="1701" w:header="476" w:footer="720" w:gutter="0"/>
          <w:cols w:space="720"/>
          <w:docGrid w:linePitch="299"/>
        </w:sectPr>
      </w:pPr>
    </w:p>
    <w:p w14:paraId="325F33AE" w14:textId="20E6BCBE" w:rsidR="00815535" w:rsidRDefault="00702E94" w:rsidP="00B544AA">
      <w:pPr>
        <w:pStyle w:val="Ttulo1"/>
        <w:rPr>
          <w:lang w:val="es-ES_tradnl"/>
        </w:rPr>
      </w:pPr>
      <w:bookmarkStart w:id="0" w:name="_Toc527452892"/>
      <w:proofErr w:type="spellStart"/>
      <w:r>
        <w:rPr>
          <w:lang w:val="es-ES_tradnl"/>
        </w:rPr>
        <w:lastRenderedPageBreak/>
        <w:t>Introducccion</w:t>
      </w:r>
      <w:bookmarkEnd w:id="0"/>
      <w:proofErr w:type="spellEnd"/>
    </w:p>
    <w:p w14:paraId="10FFDCB5" w14:textId="77777777" w:rsidR="00AF4DFA" w:rsidRDefault="00AF4DFA" w:rsidP="00B544AA">
      <w:pPr>
        <w:pStyle w:val="BodyText"/>
        <w:rPr>
          <w:lang w:val="es-ES_tradnl"/>
        </w:rPr>
      </w:pPr>
    </w:p>
    <w:p w14:paraId="4CD898EF" w14:textId="25AE145E" w:rsidR="00975611" w:rsidRDefault="00975611" w:rsidP="00975611">
      <w:pPr>
        <w:pStyle w:val="BodyText"/>
        <w:rPr>
          <w:lang w:val="es-ES_tradnl"/>
        </w:rPr>
      </w:pPr>
      <w:r>
        <w:rPr>
          <w:lang w:val="es-ES_tradnl"/>
        </w:rPr>
        <w:t>Este documento explica la copia para Proteo del Java JRE 1.8.0_181</w:t>
      </w:r>
    </w:p>
    <w:p w14:paraId="2DAECAFD" w14:textId="77777777" w:rsidR="00975611" w:rsidRDefault="00975611" w:rsidP="00975611">
      <w:pPr>
        <w:pStyle w:val="BodyText"/>
        <w:rPr>
          <w:lang w:val="es-ES_tradnl"/>
        </w:rPr>
      </w:pPr>
    </w:p>
    <w:p w14:paraId="225031EE" w14:textId="5F61C786" w:rsidR="00975611" w:rsidRPr="00815535" w:rsidRDefault="00975611" w:rsidP="00975611">
      <w:pPr>
        <w:pStyle w:val="BodyText"/>
        <w:rPr>
          <w:lang w:val="es-ES_tradnl"/>
        </w:rPr>
      </w:pPr>
      <w:r>
        <w:rPr>
          <w:lang w:val="es-ES_tradnl"/>
        </w:rPr>
        <w:t>Para Proteo solo es necesaria la copia de los archivos, NO es necesaria la instalación de todo el paquete JRE.</w:t>
      </w:r>
    </w:p>
    <w:p w14:paraId="3C3D3618" w14:textId="77777777" w:rsidR="0004650B" w:rsidRDefault="0004650B" w:rsidP="00B544AA">
      <w:pPr>
        <w:pStyle w:val="BodyText"/>
        <w:rPr>
          <w:lang w:val="es-ES_tradnl"/>
        </w:rPr>
      </w:pPr>
    </w:p>
    <w:p w14:paraId="1350FFDB" w14:textId="77777777" w:rsidR="0004650B" w:rsidRDefault="0004650B" w:rsidP="00B544AA">
      <w:pPr>
        <w:pStyle w:val="BodyText"/>
        <w:rPr>
          <w:lang w:val="es-ES_tradnl"/>
        </w:rPr>
      </w:pPr>
    </w:p>
    <w:p w14:paraId="2F548E4B" w14:textId="77777777" w:rsidR="00B544AA" w:rsidRDefault="00B544AA" w:rsidP="00B544AA">
      <w:pPr>
        <w:pStyle w:val="BodyText"/>
        <w:rPr>
          <w:lang w:val="es-ES_tradnl"/>
        </w:rPr>
      </w:pPr>
    </w:p>
    <w:p w14:paraId="59E3A43E" w14:textId="77777777" w:rsidR="00B544AA" w:rsidRDefault="00B544AA" w:rsidP="00B544AA">
      <w:pPr>
        <w:pStyle w:val="BodyText"/>
        <w:rPr>
          <w:lang w:val="es-ES_tradnl"/>
        </w:rPr>
      </w:pPr>
    </w:p>
    <w:p w14:paraId="25742377" w14:textId="77777777" w:rsidR="0004650B" w:rsidRDefault="0004650B" w:rsidP="00B544AA">
      <w:pPr>
        <w:pStyle w:val="BodyText"/>
        <w:rPr>
          <w:lang w:val="es-ES_tradnl"/>
        </w:rPr>
      </w:pPr>
    </w:p>
    <w:p w14:paraId="40E7227C" w14:textId="77777777" w:rsidR="009D6130" w:rsidRDefault="009D6130" w:rsidP="00B544AA">
      <w:pPr>
        <w:pStyle w:val="BodyText"/>
        <w:rPr>
          <w:lang w:val="es-ES_tradnl"/>
        </w:rPr>
        <w:sectPr w:rsidR="009D6130" w:rsidSect="00130A7C">
          <w:type w:val="continuous"/>
          <w:pgSz w:w="11907" w:h="16839" w:code="9"/>
          <w:pgMar w:top="1417" w:right="1701" w:bottom="1417" w:left="1701" w:header="720" w:footer="720" w:gutter="0"/>
          <w:cols w:space="1618"/>
          <w:docGrid w:linePitch="299"/>
        </w:sectPr>
      </w:pPr>
    </w:p>
    <w:p w14:paraId="69F02D2D" w14:textId="77777777" w:rsidR="00B544AA" w:rsidRDefault="00702E94" w:rsidP="00B544AA">
      <w:pPr>
        <w:pStyle w:val="Ttulo1"/>
        <w:rPr>
          <w:lang w:val="es-ES_tradnl"/>
        </w:rPr>
      </w:pPr>
      <w:bookmarkStart w:id="1" w:name="_Toc527452893"/>
      <w:r>
        <w:rPr>
          <w:lang w:val="es-ES_tradnl"/>
        </w:rPr>
        <w:lastRenderedPageBreak/>
        <w:t>Requisitos</w:t>
      </w:r>
      <w:bookmarkEnd w:id="1"/>
    </w:p>
    <w:p w14:paraId="0D8851A5" w14:textId="77777777" w:rsidR="00B544AA" w:rsidRDefault="00B544AA" w:rsidP="00B544AA">
      <w:pPr>
        <w:pStyle w:val="BodyText"/>
        <w:rPr>
          <w:lang w:val="es-ES_tradnl"/>
        </w:rPr>
      </w:pPr>
    </w:p>
    <w:p w14:paraId="049F83A7" w14:textId="04815C4A" w:rsidR="00B544AA" w:rsidRPr="00B544AA" w:rsidRDefault="00975611" w:rsidP="00B544AA">
      <w:pPr>
        <w:pStyle w:val="BodyText"/>
        <w:rPr>
          <w:lang w:val="es-ES"/>
        </w:rPr>
      </w:pPr>
      <w:r>
        <w:rPr>
          <w:lang w:val="es-ES"/>
        </w:rPr>
        <w:t>Permisos de acceso a \\cortex\soft_virt\S</w:t>
      </w:r>
      <w:r w:rsidRPr="00975611">
        <w:rPr>
          <w:lang w:val="es-ES"/>
        </w:rPr>
        <w:t>oftware Base\</w:t>
      </w:r>
      <w:r w:rsidR="00683389" w:rsidRPr="00683389">
        <w:rPr>
          <w:lang w:val="es-ES"/>
        </w:rPr>
        <w:t>PROTEO - JRE1.8.0_181</w:t>
      </w:r>
    </w:p>
    <w:p w14:paraId="768A4959" w14:textId="77777777" w:rsidR="00B544AA" w:rsidRPr="00B544AA" w:rsidRDefault="00B544AA" w:rsidP="00B544AA">
      <w:pPr>
        <w:pStyle w:val="BodyText"/>
        <w:rPr>
          <w:lang w:val="es-ES"/>
        </w:rPr>
      </w:pPr>
    </w:p>
    <w:p w14:paraId="5EA41E5D" w14:textId="77777777" w:rsidR="00CE6C62" w:rsidRDefault="00CE6C62" w:rsidP="00B544AA">
      <w:pPr>
        <w:pStyle w:val="BodyText"/>
        <w:rPr>
          <w:lang w:val="es-ES"/>
        </w:rPr>
      </w:pPr>
    </w:p>
    <w:p w14:paraId="4948FE43" w14:textId="0D41B1DC" w:rsidR="00975611" w:rsidRDefault="00975611" w:rsidP="00B544AA">
      <w:pPr>
        <w:pStyle w:val="BodyText"/>
        <w:rPr>
          <w:lang w:val="es-ES"/>
        </w:rPr>
        <w:sectPr w:rsidR="00975611" w:rsidSect="00130A7C">
          <w:type w:val="continuous"/>
          <w:pgSz w:w="11907" w:h="16839" w:code="9"/>
          <w:pgMar w:top="1417" w:right="1701" w:bottom="1417" w:left="1701" w:header="720" w:footer="720" w:gutter="0"/>
          <w:cols w:space="1618"/>
          <w:docGrid w:linePitch="299"/>
        </w:sectPr>
      </w:pPr>
      <w:r>
        <w:rPr>
          <w:lang w:val="es-ES"/>
        </w:rPr>
        <w:t>En ese entorno tiene que estar disponible PROTEO</w:t>
      </w:r>
    </w:p>
    <w:p w14:paraId="3E9B7537" w14:textId="2C79E984" w:rsidR="00975611" w:rsidRDefault="00975611" w:rsidP="00975611">
      <w:pPr>
        <w:pStyle w:val="Ttulo1"/>
        <w:rPr>
          <w:lang w:val="es-ES_tradnl"/>
        </w:rPr>
      </w:pPr>
      <w:bookmarkStart w:id="2" w:name="_Toc527452894"/>
      <w:proofErr w:type="spellStart"/>
      <w:r>
        <w:rPr>
          <w:lang w:val="es-ES_tradnl"/>
        </w:rPr>
        <w:lastRenderedPageBreak/>
        <w:t>Instalacion</w:t>
      </w:r>
      <w:bookmarkEnd w:id="2"/>
      <w:proofErr w:type="spellEnd"/>
    </w:p>
    <w:p w14:paraId="5B4DEF02" w14:textId="77777777" w:rsidR="00D2565B" w:rsidRDefault="00D2565B" w:rsidP="00975611">
      <w:pPr>
        <w:pStyle w:val="BodyText"/>
        <w:rPr>
          <w:lang w:val="es-ES"/>
        </w:rPr>
      </w:pPr>
    </w:p>
    <w:p w14:paraId="57D702A1" w14:textId="6500B76C" w:rsidR="00D2565B" w:rsidRDefault="00D2565B" w:rsidP="00975611">
      <w:pPr>
        <w:pStyle w:val="BodyText"/>
        <w:rPr>
          <w:lang w:val="es-ES"/>
        </w:rPr>
      </w:pPr>
      <w:r>
        <w:rPr>
          <w:lang w:val="es-ES"/>
        </w:rPr>
        <w:t>Si entorno es DES</w:t>
      </w:r>
    </w:p>
    <w:p w14:paraId="4C8FCEE0" w14:textId="6D21C112" w:rsidR="00975611" w:rsidRDefault="00B21F80" w:rsidP="00B21F80">
      <w:pPr>
        <w:pStyle w:val="BodyText"/>
        <w:ind w:left="720"/>
        <w:rPr>
          <w:lang w:val="es-ES"/>
        </w:rPr>
      </w:pPr>
      <w:r>
        <w:rPr>
          <w:lang w:val="es-ES"/>
        </w:rPr>
        <w:t xml:space="preserve">Copiar la carpeta </w:t>
      </w:r>
      <w:r w:rsidRPr="00B21F80">
        <w:rPr>
          <w:rFonts w:asciiTheme="minorHAnsi" w:hAnsiTheme="minorHAnsi"/>
          <w:color w:val="002060"/>
          <w:lang w:val="es-ES"/>
        </w:rPr>
        <w:t>\\cortex\soft_virt\Software Base\PROTEO - JRE1.8.0_181\jre1.8.0_181</w:t>
      </w:r>
      <w:r w:rsidRPr="00B21F80">
        <w:rPr>
          <w:color w:val="002060"/>
          <w:lang w:val="es-ES"/>
        </w:rPr>
        <w:t xml:space="preserve"> </w:t>
      </w:r>
      <w:r>
        <w:rPr>
          <w:lang w:val="es-ES"/>
        </w:rPr>
        <w:t xml:space="preserve">en </w:t>
      </w:r>
      <w:r w:rsidR="00975611" w:rsidRPr="00B21F80">
        <w:rPr>
          <w:rFonts w:asciiTheme="minorHAnsi" w:hAnsiTheme="minorHAnsi"/>
          <w:color w:val="002060"/>
          <w:lang w:val="es-ES"/>
        </w:rPr>
        <w:t>d:\usr</w:t>
      </w:r>
      <w:r w:rsidR="00D2565B" w:rsidRPr="00B21F80">
        <w:rPr>
          <w:rFonts w:asciiTheme="minorHAnsi" w:hAnsiTheme="minorHAnsi"/>
          <w:color w:val="002060"/>
          <w:lang w:val="es-ES"/>
        </w:rPr>
        <w:t>\local\eb\JCDEDESENV\runtime</w:t>
      </w:r>
    </w:p>
    <w:p w14:paraId="1FEF8EF3" w14:textId="77777777" w:rsidR="00B21F80" w:rsidRDefault="00B21F80" w:rsidP="00B21F80">
      <w:pPr>
        <w:pStyle w:val="BodyText"/>
        <w:ind w:left="720"/>
        <w:rPr>
          <w:lang w:val="es-ES"/>
        </w:rPr>
      </w:pPr>
    </w:p>
    <w:p w14:paraId="1ABC36E0" w14:textId="15E3896C" w:rsidR="00B21F80" w:rsidRDefault="00B21F80" w:rsidP="00B21F80">
      <w:pPr>
        <w:pStyle w:val="BodyText"/>
        <w:rPr>
          <w:lang w:val="es-ES"/>
        </w:rPr>
      </w:pPr>
      <w:r>
        <w:rPr>
          <w:lang w:val="es-ES"/>
        </w:rPr>
        <w:tab/>
        <w:t>Eliminar las carpetas</w:t>
      </w:r>
    </w:p>
    <w:p w14:paraId="3D8542F4" w14:textId="77777777" w:rsidR="00B21F80" w:rsidRPr="00B21F80" w:rsidRDefault="00B21F80" w:rsidP="00B21F80">
      <w:pPr>
        <w:rPr>
          <w:rFonts w:ascii="Calibri" w:eastAsia="Times New Roman" w:hAnsi="Calibri"/>
          <w:color w:val="1F497D"/>
          <w:szCs w:val="22"/>
        </w:rPr>
      </w:pPr>
      <w:r>
        <w:rPr>
          <w:lang w:val="es-ES"/>
        </w:rPr>
        <w:tab/>
      </w:r>
      <w:r w:rsidRPr="00B21F80">
        <w:rPr>
          <w:rFonts w:ascii="Calibri" w:eastAsia="Times New Roman" w:hAnsi="Calibri"/>
          <w:color w:val="1F497D"/>
          <w:szCs w:val="22"/>
        </w:rPr>
        <w:t>D:\USR\LOCAL\eb\JCDEDESENV\runtime\jre</w:t>
      </w:r>
    </w:p>
    <w:p w14:paraId="3C66545F" w14:textId="1C0A51F5" w:rsidR="00B21F80" w:rsidRPr="00B21F80" w:rsidRDefault="00B21F80" w:rsidP="00B21F80">
      <w:pPr>
        <w:ind w:firstLine="720"/>
        <w:rPr>
          <w:rFonts w:ascii="Calibri" w:eastAsia="Times New Roman" w:hAnsi="Calibri"/>
          <w:color w:val="1F497D"/>
          <w:szCs w:val="22"/>
        </w:rPr>
      </w:pPr>
      <w:r w:rsidRPr="00B21F80">
        <w:rPr>
          <w:rFonts w:ascii="Calibri" w:eastAsia="Times New Roman" w:hAnsi="Calibri"/>
          <w:color w:val="1F497D"/>
          <w:szCs w:val="22"/>
        </w:rPr>
        <w:t>D:\USR\LOCAL\eb\JCDEDESENV\runtime\jre</w:t>
      </w:r>
      <w:r>
        <w:rPr>
          <w:rFonts w:ascii="Calibri" w:eastAsia="Times New Roman" w:hAnsi="Calibri"/>
          <w:color w:val="1F497D"/>
          <w:szCs w:val="22"/>
        </w:rPr>
        <w:t>1.6</w:t>
      </w:r>
    </w:p>
    <w:p w14:paraId="27BA3F19" w14:textId="1CF0670D" w:rsidR="00B21F80" w:rsidRDefault="00B21F80" w:rsidP="00B21F80">
      <w:pPr>
        <w:ind w:firstLine="720"/>
        <w:rPr>
          <w:lang w:val="es-ES"/>
        </w:rPr>
      </w:pPr>
      <w:r w:rsidRPr="00B21F80">
        <w:rPr>
          <w:rFonts w:ascii="Calibri" w:eastAsia="Times New Roman" w:hAnsi="Calibri"/>
          <w:color w:val="1F497D"/>
          <w:szCs w:val="22"/>
        </w:rPr>
        <w:t>D:\USR\LOCAL\eb\JCDEDESENV\runtime\jre</w:t>
      </w:r>
      <w:r>
        <w:rPr>
          <w:rFonts w:ascii="Calibri" w:eastAsia="Times New Roman" w:hAnsi="Calibri"/>
          <w:color w:val="1F497D"/>
          <w:szCs w:val="22"/>
        </w:rPr>
        <w:t>1.6_37</w:t>
      </w:r>
      <w:r>
        <w:rPr>
          <w:lang w:val="es-ES"/>
        </w:rPr>
        <w:tab/>
      </w:r>
    </w:p>
    <w:p w14:paraId="36B3B597" w14:textId="77777777" w:rsidR="00D2565B" w:rsidRDefault="00D2565B" w:rsidP="00D2565B">
      <w:pPr>
        <w:pStyle w:val="BodyText"/>
        <w:ind w:firstLine="360"/>
        <w:rPr>
          <w:lang w:val="es-ES"/>
        </w:rPr>
      </w:pPr>
    </w:p>
    <w:p w14:paraId="44004F9A" w14:textId="0C320A3D" w:rsidR="00975611" w:rsidRDefault="00D2565B" w:rsidP="00D2565B">
      <w:pPr>
        <w:pStyle w:val="BodyText"/>
        <w:rPr>
          <w:lang w:val="es-ES"/>
        </w:rPr>
      </w:pPr>
      <w:r>
        <w:rPr>
          <w:lang w:val="es-ES"/>
        </w:rPr>
        <w:t>Si entorno es PRE</w:t>
      </w:r>
    </w:p>
    <w:p w14:paraId="67131642" w14:textId="5EEDBE5C" w:rsidR="00B21F80" w:rsidRDefault="00B21F80" w:rsidP="00B21F80">
      <w:pPr>
        <w:pStyle w:val="BodyText"/>
        <w:ind w:left="720"/>
        <w:rPr>
          <w:lang w:val="es-ES"/>
        </w:rPr>
      </w:pPr>
      <w:r>
        <w:rPr>
          <w:lang w:val="es-ES"/>
        </w:rPr>
        <w:t xml:space="preserve">Copiar la carpeta </w:t>
      </w:r>
      <w:r w:rsidRPr="00B21F80">
        <w:rPr>
          <w:rFonts w:asciiTheme="minorHAnsi" w:hAnsiTheme="minorHAnsi"/>
          <w:color w:val="002060"/>
          <w:lang w:val="es-ES"/>
        </w:rPr>
        <w:t>\\cortex\soft</w:t>
      </w:r>
      <w:r w:rsidR="00683389">
        <w:rPr>
          <w:rFonts w:asciiTheme="minorHAnsi" w:hAnsiTheme="minorHAnsi"/>
          <w:color w:val="002060"/>
          <w:lang w:val="es-ES"/>
        </w:rPr>
        <w:t>_virt\Software Base</w:t>
      </w:r>
      <w:r w:rsidRPr="00B21F80">
        <w:rPr>
          <w:rFonts w:asciiTheme="minorHAnsi" w:hAnsiTheme="minorHAnsi"/>
          <w:color w:val="002060"/>
          <w:lang w:val="es-ES"/>
        </w:rPr>
        <w:t>\PROTEO - JRE1.8.0_181\jre1.8.0_181</w:t>
      </w:r>
      <w:r w:rsidRPr="00B21F80">
        <w:rPr>
          <w:color w:val="002060"/>
          <w:lang w:val="es-ES"/>
        </w:rPr>
        <w:t xml:space="preserve"> </w:t>
      </w:r>
      <w:r>
        <w:rPr>
          <w:lang w:val="es-ES"/>
        </w:rPr>
        <w:t xml:space="preserve">en </w:t>
      </w:r>
      <w:r w:rsidRPr="00B21F80">
        <w:rPr>
          <w:rFonts w:asciiTheme="minorHAnsi" w:hAnsiTheme="minorHAnsi"/>
          <w:color w:val="002060"/>
          <w:lang w:val="es-ES"/>
        </w:rPr>
        <w:t>d:\usr\local\eb\JCDE</w:t>
      </w:r>
      <w:r>
        <w:rPr>
          <w:rFonts w:asciiTheme="minorHAnsi" w:hAnsiTheme="minorHAnsi"/>
          <w:color w:val="002060"/>
          <w:lang w:val="es-ES"/>
        </w:rPr>
        <w:t>USU</w:t>
      </w:r>
      <w:r w:rsidRPr="00B21F80">
        <w:rPr>
          <w:rFonts w:asciiTheme="minorHAnsi" w:hAnsiTheme="minorHAnsi"/>
          <w:color w:val="002060"/>
          <w:lang w:val="es-ES"/>
        </w:rPr>
        <w:t>\runtime</w:t>
      </w:r>
    </w:p>
    <w:p w14:paraId="6249C75A" w14:textId="77777777" w:rsidR="00B21F80" w:rsidRDefault="00B21F80" w:rsidP="00B21F80">
      <w:pPr>
        <w:pStyle w:val="BodyText"/>
        <w:ind w:left="720"/>
        <w:rPr>
          <w:lang w:val="es-ES"/>
        </w:rPr>
      </w:pPr>
    </w:p>
    <w:p w14:paraId="4371BEAE" w14:textId="77777777" w:rsidR="00B21F80" w:rsidRDefault="00B21F80" w:rsidP="00B21F80">
      <w:pPr>
        <w:pStyle w:val="BodyText"/>
        <w:rPr>
          <w:lang w:val="es-ES"/>
        </w:rPr>
      </w:pPr>
      <w:r>
        <w:rPr>
          <w:lang w:val="es-ES"/>
        </w:rPr>
        <w:tab/>
        <w:t>Eliminar las carpetas</w:t>
      </w:r>
    </w:p>
    <w:p w14:paraId="7DAD0421" w14:textId="6B38FD13" w:rsidR="00B21F80" w:rsidRPr="00B21F80" w:rsidRDefault="00B21F80" w:rsidP="00B21F80">
      <w:pPr>
        <w:rPr>
          <w:rFonts w:ascii="Calibri" w:eastAsia="Times New Roman" w:hAnsi="Calibri"/>
          <w:color w:val="1F497D"/>
          <w:szCs w:val="22"/>
        </w:rPr>
      </w:pPr>
      <w:r>
        <w:rPr>
          <w:lang w:val="es-ES"/>
        </w:rPr>
        <w:tab/>
      </w:r>
      <w:r w:rsidRPr="00B21F80">
        <w:rPr>
          <w:rFonts w:ascii="Calibri" w:eastAsia="Times New Roman" w:hAnsi="Calibri"/>
          <w:color w:val="1F497D"/>
          <w:szCs w:val="22"/>
        </w:rPr>
        <w:t>D:\USR\LOCAL\eb\JCDE</w:t>
      </w:r>
      <w:r>
        <w:rPr>
          <w:rFonts w:ascii="Calibri" w:eastAsia="Times New Roman" w:hAnsi="Calibri"/>
          <w:color w:val="1F497D"/>
          <w:szCs w:val="22"/>
        </w:rPr>
        <w:t>USU</w:t>
      </w:r>
      <w:r w:rsidRPr="00B21F80">
        <w:rPr>
          <w:rFonts w:ascii="Calibri" w:eastAsia="Times New Roman" w:hAnsi="Calibri"/>
          <w:color w:val="1F497D"/>
          <w:szCs w:val="22"/>
        </w:rPr>
        <w:t>\runtime\jre</w:t>
      </w:r>
    </w:p>
    <w:p w14:paraId="71846DE8" w14:textId="16453069" w:rsidR="00B21F80" w:rsidRPr="00B21F80" w:rsidRDefault="00B21F80" w:rsidP="00B21F80">
      <w:pPr>
        <w:ind w:firstLine="720"/>
        <w:rPr>
          <w:rFonts w:ascii="Calibri" w:eastAsia="Times New Roman" w:hAnsi="Calibri"/>
          <w:color w:val="1F497D"/>
          <w:szCs w:val="22"/>
        </w:rPr>
      </w:pPr>
      <w:r w:rsidRPr="00B21F80">
        <w:rPr>
          <w:rFonts w:ascii="Calibri" w:eastAsia="Times New Roman" w:hAnsi="Calibri"/>
          <w:color w:val="1F497D"/>
          <w:szCs w:val="22"/>
        </w:rPr>
        <w:t>D:\USR\LOCAL\eb\JCDE</w:t>
      </w:r>
      <w:r>
        <w:rPr>
          <w:rFonts w:ascii="Calibri" w:eastAsia="Times New Roman" w:hAnsi="Calibri"/>
          <w:color w:val="1F497D"/>
          <w:szCs w:val="22"/>
        </w:rPr>
        <w:t>USU</w:t>
      </w:r>
      <w:r w:rsidRPr="00B21F80">
        <w:rPr>
          <w:rFonts w:ascii="Calibri" w:eastAsia="Times New Roman" w:hAnsi="Calibri"/>
          <w:color w:val="1F497D"/>
          <w:szCs w:val="22"/>
        </w:rPr>
        <w:t>\runtime\jre</w:t>
      </w:r>
      <w:r>
        <w:rPr>
          <w:rFonts w:ascii="Calibri" w:eastAsia="Times New Roman" w:hAnsi="Calibri"/>
          <w:color w:val="1F497D"/>
          <w:szCs w:val="22"/>
        </w:rPr>
        <w:t>1.6</w:t>
      </w:r>
    </w:p>
    <w:p w14:paraId="00794A4E" w14:textId="30FDBB4D" w:rsidR="00B21F80" w:rsidRDefault="00B21F80" w:rsidP="00B21F80">
      <w:pPr>
        <w:ind w:firstLine="720"/>
        <w:rPr>
          <w:lang w:val="es-ES"/>
        </w:rPr>
      </w:pPr>
      <w:r w:rsidRPr="00B21F80">
        <w:rPr>
          <w:rFonts w:ascii="Calibri" w:eastAsia="Times New Roman" w:hAnsi="Calibri"/>
          <w:color w:val="1F497D"/>
          <w:szCs w:val="22"/>
        </w:rPr>
        <w:t>D:\USR\LOCAL\eb\JCDE</w:t>
      </w:r>
      <w:r>
        <w:rPr>
          <w:rFonts w:ascii="Calibri" w:eastAsia="Times New Roman" w:hAnsi="Calibri"/>
          <w:color w:val="1F497D"/>
          <w:szCs w:val="22"/>
        </w:rPr>
        <w:t>USU</w:t>
      </w:r>
      <w:r w:rsidRPr="00B21F80">
        <w:rPr>
          <w:rFonts w:ascii="Calibri" w:eastAsia="Times New Roman" w:hAnsi="Calibri"/>
          <w:color w:val="1F497D"/>
          <w:szCs w:val="22"/>
        </w:rPr>
        <w:t>\runtime\jre</w:t>
      </w:r>
      <w:r>
        <w:rPr>
          <w:rFonts w:ascii="Calibri" w:eastAsia="Times New Roman" w:hAnsi="Calibri"/>
          <w:color w:val="1F497D"/>
          <w:szCs w:val="22"/>
        </w:rPr>
        <w:t>1.6_37</w:t>
      </w:r>
      <w:r>
        <w:rPr>
          <w:lang w:val="es-ES"/>
        </w:rPr>
        <w:tab/>
      </w:r>
    </w:p>
    <w:p w14:paraId="6C17C5FB" w14:textId="77777777" w:rsidR="00B21F80" w:rsidRDefault="00B21F80" w:rsidP="00D2565B">
      <w:pPr>
        <w:pStyle w:val="BodyText"/>
        <w:ind w:firstLine="360"/>
        <w:rPr>
          <w:lang w:val="es-ES"/>
        </w:rPr>
      </w:pPr>
    </w:p>
    <w:p w14:paraId="10FFDCB7" w14:textId="3257C1DD" w:rsidR="00BB42D5" w:rsidRDefault="00D2565B" w:rsidP="00D2565B">
      <w:pPr>
        <w:pStyle w:val="BodyText"/>
        <w:rPr>
          <w:lang w:val="es-ES"/>
        </w:rPr>
      </w:pPr>
      <w:r>
        <w:rPr>
          <w:lang w:val="es-ES"/>
        </w:rPr>
        <w:t>Si entorno es PRLT o PRO</w:t>
      </w:r>
    </w:p>
    <w:p w14:paraId="7FAFAC4E" w14:textId="77777777" w:rsidR="003438F3" w:rsidRPr="00D2565B" w:rsidRDefault="003438F3" w:rsidP="00D2565B">
      <w:pPr>
        <w:pStyle w:val="BodyText"/>
        <w:rPr>
          <w:lang w:val="es-ES"/>
        </w:rPr>
      </w:pPr>
    </w:p>
    <w:p w14:paraId="5D601434" w14:textId="5414DB55" w:rsidR="00B21F80" w:rsidRDefault="00B21F80" w:rsidP="00D2565B">
      <w:pPr>
        <w:pStyle w:val="BodyText"/>
        <w:ind w:firstLine="360"/>
        <w:rPr>
          <w:lang w:val="es-ES"/>
        </w:rPr>
      </w:pPr>
      <w:r>
        <w:rPr>
          <w:lang w:val="es-ES"/>
        </w:rPr>
        <w:t>Si existe carpeta</w:t>
      </w:r>
      <w:r w:rsidRPr="00B21F80">
        <w:rPr>
          <w:rFonts w:asciiTheme="minorHAnsi" w:hAnsiTheme="minorHAnsi"/>
          <w:color w:val="002060"/>
          <w:lang w:val="es-ES"/>
        </w:rPr>
        <w:t xml:space="preserve"> </w:t>
      </w:r>
      <w:r w:rsidRPr="00B21F80">
        <w:rPr>
          <w:rFonts w:asciiTheme="minorHAnsi" w:hAnsiTheme="minorHAnsi"/>
          <w:color w:val="002060"/>
          <w:lang w:val="es-ES"/>
        </w:rPr>
        <w:t>d:\usr\local\eb\JCDE</w:t>
      </w:r>
      <w:r>
        <w:rPr>
          <w:rFonts w:asciiTheme="minorHAnsi" w:hAnsiTheme="minorHAnsi"/>
          <w:color w:val="002060"/>
          <w:lang w:val="es-ES"/>
        </w:rPr>
        <w:t>USU</w:t>
      </w:r>
    </w:p>
    <w:p w14:paraId="4B5DBC78" w14:textId="7A58D385" w:rsidR="00B21F80" w:rsidRDefault="00B21F80" w:rsidP="00B21F80">
      <w:pPr>
        <w:pStyle w:val="BodyText"/>
        <w:ind w:left="1440"/>
        <w:rPr>
          <w:lang w:val="es-ES"/>
        </w:rPr>
      </w:pPr>
      <w:r>
        <w:rPr>
          <w:lang w:val="es-ES"/>
        </w:rPr>
        <w:t xml:space="preserve">Copiar la carpeta </w:t>
      </w:r>
      <w:r w:rsidRPr="00B21F80">
        <w:rPr>
          <w:rFonts w:asciiTheme="minorHAnsi" w:hAnsiTheme="minorHAnsi"/>
          <w:color w:val="002060"/>
          <w:lang w:val="es-ES"/>
        </w:rPr>
        <w:t>\\cortex\soft_</w:t>
      </w:r>
      <w:r w:rsidR="00683389">
        <w:rPr>
          <w:rFonts w:asciiTheme="minorHAnsi" w:hAnsiTheme="minorHAnsi"/>
          <w:color w:val="002060"/>
          <w:lang w:val="es-ES"/>
        </w:rPr>
        <w:t>virt\Software Base\</w:t>
      </w:r>
      <w:r w:rsidRPr="00B21F80">
        <w:rPr>
          <w:rFonts w:asciiTheme="minorHAnsi" w:hAnsiTheme="minorHAnsi"/>
          <w:color w:val="002060"/>
          <w:lang w:val="es-ES"/>
        </w:rPr>
        <w:t>PROTEO - JRE1.8.0_181\jre1.8.0_181</w:t>
      </w:r>
      <w:r w:rsidRPr="00B21F80">
        <w:rPr>
          <w:color w:val="002060"/>
          <w:lang w:val="es-ES"/>
        </w:rPr>
        <w:t xml:space="preserve"> </w:t>
      </w:r>
      <w:r>
        <w:rPr>
          <w:lang w:val="es-ES"/>
        </w:rPr>
        <w:t xml:space="preserve">en </w:t>
      </w:r>
      <w:r w:rsidRPr="00B21F80">
        <w:rPr>
          <w:rFonts w:asciiTheme="minorHAnsi" w:hAnsiTheme="minorHAnsi"/>
          <w:color w:val="002060"/>
          <w:lang w:val="es-ES"/>
        </w:rPr>
        <w:t>d:\usr\local\eb\JCDE</w:t>
      </w:r>
      <w:r>
        <w:rPr>
          <w:rFonts w:asciiTheme="minorHAnsi" w:hAnsiTheme="minorHAnsi"/>
          <w:color w:val="002060"/>
          <w:lang w:val="es-ES"/>
        </w:rPr>
        <w:t>USU</w:t>
      </w:r>
      <w:r w:rsidRPr="00B21F80">
        <w:rPr>
          <w:rFonts w:asciiTheme="minorHAnsi" w:hAnsiTheme="minorHAnsi"/>
          <w:color w:val="002060"/>
          <w:lang w:val="es-ES"/>
        </w:rPr>
        <w:t>\runtime</w:t>
      </w:r>
    </w:p>
    <w:p w14:paraId="661427A6" w14:textId="77777777" w:rsidR="00B21F80" w:rsidRDefault="00B21F80" w:rsidP="00B21F80">
      <w:pPr>
        <w:pStyle w:val="BodyText"/>
        <w:ind w:left="1440"/>
        <w:rPr>
          <w:lang w:val="es-ES"/>
        </w:rPr>
      </w:pPr>
    </w:p>
    <w:p w14:paraId="2E420643" w14:textId="77777777" w:rsidR="00B21F80" w:rsidRDefault="00B21F80" w:rsidP="00B21F80">
      <w:pPr>
        <w:pStyle w:val="BodyText"/>
        <w:ind w:left="1080"/>
        <w:rPr>
          <w:lang w:val="es-ES"/>
        </w:rPr>
      </w:pPr>
      <w:r>
        <w:rPr>
          <w:lang w:val="es-ES"/>
        </w:rPr>
        <w:tab/>
        <w:t>Eliminar las carpetas</w:t>
      </w:r>
    </w:p>
    <w:p w14:paraId="35F714F4" w14:textId="77777777" w:rsidR="00B21F80" w:rsidRPr="00B21F80" w:rsidRDefault="00B21F80" w:rsidP="00B21F80">
      <w:pPr>
        <w:ind w:left="720"/>
        <w:rPr>
          <w:rFonts w:ascii="Calibri" w:eastAsia="Times New Roman" w:hAnsi="Calibri"/>
          <w:color w:val="1F497D"/>
          <w:szCs w:val="22"/>
        </w:rPr>
      </w:pPr>
      <w:r>
        <w:rPr>
          <w:lang w:val="es-ES"/>
        </w:rPr>
        <w:tab/>
      </w:r>
      <w:r w:rsidRPr="00B21F80">
        <w:rPr>
          <w:rFonts w:ascii="Calibri" w:eastAsia="Times New Roman" w:hAnsi="Calibri"/>
          <w:color w:val="1F497D"/>
          <w:szCs w:val="22"/>
        </w:rPr>
        <w:t>D:\USR\LOCAL\eb\JCDE</w:t>
      </w:r>
      <w:r>
        <w:rPr>
          <w:rFonts w:ascii="Calibri" w:eastAsia="Times New Roman" w:hAnsi="Calibri"/>
          <w:color w:val="1F497D"/>
          <w:szCs w:val="22"/>
        </w:rPr>
        <w:t>USU</w:t>
      </w:r>
      <w:r w:rsidRPr="00B21F80">
        <w:rPr>
          <w:rFonts w:ascii="Calibri" w:eastAsia="Times New Roman" w:hAnsi="Calibri"/>
          <w:color w:val="1F497D"/>
          <w:szCs w:val="22"/>
        </w:rPr>
        <w:t>\runtime\jre</w:t>
      </w:r>
    </w:p>
    <w:p w14:paraId="62EB9B99" w14:textId="77777777" w:rsidR="00B21F80" w:rsidRPr="00B21F80" w:rsidRDefault="00B21F80" w:rsidP="00B21F80">
      <w:pPr>
        <w:ind w:left="720" w:firstLine="720"/>
        <w:rPr>
          <w:rFonts w:ascii="Calibri" w:eastAsia="Times New Roman" w:hAnsi="Calibri"/>
          <w:color w:val="1F497D"/>
          <w:szCs w:val="22"/>
        </w:rPr>
      </w:pPr>
      <w:r w:rsidRPr="00B21F80">
        <w:rPr>
          <w:rFonts w:ascii="Calibri" w:eastAsia="Times New Roman" w:hAnsi="Calibri"/>
          <w:color w:val="1F497D"/>
          <w:szCs w:val="22"/>
        </w:rPr>
        <w:t>D:\USR\LOCAL\eb\JCDE</w:t>
      </w:r>
      <w:r>
        <w:rPr>
          <w:rFonts w:ascii="Calibri" w:eastAsia="Times New Roman" w:hAnsi="Calibri"/>
          <w:color w:val="1F497D"/>
          <w:szCs w:val="22"/>
        </w:rPr>
        <w:t>USU</w:t>
      </w:r>
      <w:r w:rsidRPr="00B21F80">
        <w:rPr>
          <w:rFonts w:ascii="Calibri" w:eastAsia="Times New Roman" w:hAnsi="Calibri"/>
          <w:color w:val="1F497D"/>
          <w:szCs w:val="22"/>
        </w:rPr>
        <w:t>\runtime\jre</w:t>
      </w:r>
      <w:r>
        <w:rPr>
          <w:rFonts w:ascii="Calibri" w:eastAsia="Times New Roman" w:hAnsi="Calibri"/>
          <w:color w:val="1F497D"/>
          <w:szCs w:val="22"/>
        </w:rPr>
        <w:t>1.6</w:t>
      </w:r>
    </w:p>
    <w:p w14:paraId="03BD16F3" w14:textId="77777777" w:rsidR="00B21F80" w:rsidRDefault="00B21F80" w:rsidP="00B21F80">
      <w:pPr>
        <w:ind w:left="720" w:firstLine="720"/>
        <w:rPr>
          <w:lang w:val="es-ES"/>
        </w:rPr>
      </w:pPr>
      <w:r w:rsidRPr="00B21F80">
        <w:rPr>
          <w:rFonts w:ascii="Calibri" w:eastAsia="Times New Roman" w:hAnsi="Calibri"/>
          <w:color w:val="1F497D"/>
          <w:szCs w:val="22"/>
        </w:rPr>
        <w:t>D:\USR\LOCAL\eb\JCDE</w:t>
      </w:r>
      <w:r>
        <w:rPr>
          <w:rFonts w:ascii="Calibri" w:eastAsia="Times New Roman" w:hAnsi="Calibri"/>
          <w:color w:val="1F497D"/>
          <w:szCs w:val="22"/>
        </w:rPr>
        <w:t>USU</w:t>
      </w:r>
      <w:r w:rsidRPr="00B21F80">
        <w:rPr>
          <w:rFonts w:ascii="Calibri" w:eastAsia="Times New Roman" w:hAnsi="Calibri"/>
          <w:color w:val="1F497D"/>
          <w:szCs w:val="22"/>
        </w:rPr>
        <w:t>\runtime\jre</w:t>
      </w:r>
      <w:r>
        <w:rPr>
          <w:rFonts w:ascii="Calibri" w:eastAsia="Times New Roman" w:hAnsi="Calibri"/>
          <w:color w:val="1F497D"/>
          <w:szCs w:val="22"/>
        </w:rPr>
        <w:t>1.6_37</w:t>
      </w:r>
      <w:r>
        <w:rPr>
          <w:lang w:val="es-ES"/>
        </w:rPr>
        <w:tab/>
      </w:r>
    </w:p>
    <w:p w14:paraId="49F3F970" w14:textId="77777777" w:rsidR="00B21F80" w:rsidRDefault="00B21F80" w:rsidP="00D2565B">
      <w:pPr>
        <w:pStyle w:val="BodyText"/>
        <w:ind w:firstLine="360"/>
        <w:rPr>
          <w:lang w:val="es-ES"/>
        </w:rPr>
      </w:pPr>
    </w:p>
    <w:p w14:paraId="2C9CC954" w14:textId="3155BD7B" w:rsidR="00B21F80" w:rsidRDefault="00B21F80" w:rsidP="00B21F80">
      <w:pPr>
        <w:pStyle w:val="BodyText"/>
        <w:ind w:firstLine="360"/>
        <w:rPr>
          <w:lang w:val="es-ES"/>
        </w:rPr>
      </w:pPr>
      <w:r>
        <w:rPr>
          <w:lang w:val="es-ES"/>
        </w:rPr>
        <w:t>Si existe carpeta</w:t>
      </w:r>
      <w:r w:rsidRPr="00B21F80">
        <w:rPr>
          <w:rFonts w:asciiTheme="minorHAnsi" w:hAnsiTheme="minorHAnsi"/>
          <w:color w:val="002060"/>
          <w:lang w:val="es-ES"/>
        </w:rPr>
        <w:t xml:space="preserve"> d:\usr\local\eb\JCDE</w:t>
      </w:r>
      <w:r>
        <w:rPr>
          <w:rFonts w:asciiTheme="minorHAnsi" w:hAnsiTheme="minorHAnsi"/>
          <w:color w:val="002060"/>
          <w:lang w:val="es-ES"/>
        </w:rPr>
        <w:t>PROD</w:t>
      </w:r>
    </w:p>
    <w:p w14:paraId="75E4B358" w14:textId="0C7A2C80" w:rsidR="00B21F80" w:rsidRDefault="00B21F80" w:rsidP="00B21F80">
      <w:pPr>
        <w:pStyle w:val="BodyText"/>
        <w:ind w:left="1440"/>
        <w:rPr>
          <w:lang w:val="es-ES"/>
        </w:rPr>
      </w:pPr>
      <w:r>
        <w:rPr>
          <w:lang w:val="es-ES"/>
        </w:rPr>
        <w:t xml:space="preserve">Copiar la carpeta </w:t>
      </w:r>
      <w:r w:rsidRPr="00B21F80">
        <w:rPr>
          <w:rFonts w:asciiTheme="minorHAnsi" w:hAnsiTheme="minorHAnsi"/>
          <w:color w:val="002060"/>
          <w:lang w:val="es-ES"/>
        </w:rPr>
        <w:t>\\cortex\soft</w:t>
      </w:r>
      <w:r w:rsidR="00683389">
        <w:rPr>
          <w:rFonts w:asciiTheme="minorHAnsi" w:hAnsiTheme="minorHAnsi"/>
          <w:color w:val="002060"/>
          <w:lang w:val="es-ES"/>
        </w:rPr>
        <w:t>_virt\Software Base\</w:t>
      </w:r>
      <w:r w:rsidRPr="00B21F80">
        <w:rPr>
          <w:rFonts w:asciiTheme="minorHAnsi" w:hAnsiTheme="minorHAnsi"/>
          <w:color w:val="002060"/>
          <w:lang w:val="es-ES"/>
        </w:rPr>
        <w:t>\PROTEO - JRE1.8.0_181\jre1.8.0_181</w:t>
      </w:r>
      <w:r w:rsidRPr="00B21F80">
        <w:rPr>
          <w:color w:val="002060"/>
          <w:lang w:val="es-ES"/>
        </w:rPr>
        <w:t xml:space="preserve"> </w:t>
      </w:r>
      <w:r>
        <w:rPr>
          <w:lang w:val="es-ES"/>
        </w:rPr>
        <w:t xml:space="preserve">en </w:t>
      </w:r>
      <w:r w:rsidRPr="00B21F80">
        <w:rPr>
          <w:rFonts w:asciiTheme="minorHAnsi" w:hAnsiTheme="minorHAnsi"/>
          <w:color w:val="002060"/>
          <w:lang w:val="es-ES"/>
        </w:rPr>
        <w:t>d:\usr\local\eb\JCDE</w:t>
      </w:r>
      <w:r>
        <w:rPr>
          <w:rFonts w:asciiTheme="minorHAnsi" w:hAnsiTheme="minorHAnsi"/>
          <w:color w:val="002060"/>
          <w:lang w:val="es-ES"/>
        </w:rPr>
        <w:t>PROD</w:t>
      </w:r>
      <w:r w:rsidRPr="00B21F80">
        <w:rPr>
          <w:rFonts w:asciiTheme="minorHAnsi" w:hAnsiTheme="minorHAnsi"/>
          <w:color w:val="002060"/>
          <w:lang w:val="es-ES"/>
        </w:rPr>
        <w:t>\runtime</w:t>
      </w:r>
    </w:p>
    <w:p w14:paraId="61C1275C" w14:textId="77777777" w:rsidR="00B21F80" w:rsidRDefault="00B21F80" w:rsidP="00B21F80">
      <w:pPr>
        <w:pStyle w:val="BodyText"/>
        <w:ind w:left="1440"/>
        <w:rPr>
          <w:lang w:val="es-ES"/>
        </w:rPr>
      </w:pPr>
      <w:bookmarkStart w:id="3" w:name="_GoBack"/>
      <w:bookmarkEnd w:id="3"/>
    </w:p>
    <w:p w14:paraId="4A0FDFF2" w14:textId="77777777" w:rsidR="00B21F80" w:rsidRDefault="00B21F80" w:rsidP="00B21F80">
      <w:pPr>
        <w:pStyle w:val="BodyText"/>
        <w:ind w:left="1080"/>
        <w:rPr>
          <w:lang w:val="es-ES"/>
        </w:rPr>
      </w:pPr>
      <w:r>
        <w:rPr>
          <w:lang w:val="es-ES"/>
        </w:rPr>
        <w:tab/>
        <w:t>Eliminar las carpetas</w:t>
      </w:r>
    </w:p>
    <w:p w14:paraId="5E0F137D" w14:textId="0F40C16D" w:rsidR="00B21F80" w:rsidRPr="00B21F80" w:rsidRDefault="00B21F80" w:rsidP="00B21F80">
      <w:pPr>
        <w:ind w:left="720"/>
        <w:rPr>
          <w:rFonts w:ascii="Calibri" w:eastAsia="Times New Roman" w:hAnsi="Calibri"/>
          <w:color w:val="1F497D"/>
          <w:szCs w:val="22"/>
        </w:rPr>
      </w:pPr>
      <w:r>
        <w:rPr>
          <w:lang w:val="es-ES"/>
        </w:rPr>
        <w:tab/>
      </w:r>
      <w:r w:rsidRPr="00B21F80">
        <w:rPr>
          <w:rFonts w:ascii="Calibri" w:eastAsia="Times New Roman" w:hAnsi="Calibri"/>
          <w:color w:val="1F497D"/>
          <w:szCs w:val="22"/>
        </w:rPr>
        <w:t>D:\USR\LOCAL\eb\JCDE</w:t>
      </w:r>
      <w:r>
        <w:rPr>
          <w:rFonts w:ascii="Calibri" w:eastAsia="Times New Roman" w:hAnsi="Calibri"/>
          <w:color w:val="1F497D"/>
          <w:szCs w:val="22"/>
        </w:rPr>
        <w:t>PROD</w:t>
      </w:r>
      <w:r w:rsidRPr="00B21F80">
        <w:rPr>
          <w:rFonts w:ascii="Calibri" w:eastAsia="Times New Roman" w:hAnsi="Calibri"/>
          <w:color w:val="1F497D"/>
          <w:szCs w:val="22"/>
        </w:rPr>
        <w:t>\runtime\jre</w:t>
      </w:r>
    </w:p>
    <w:p w14:paraId="036B94AE" w14:textId="5A159C9E" w:rsidR="00B21F80" w:rsidRPr="00B21F80" w:rsidRDefault="00B21F80" w:rsidP="00B21F80">
      <w:pPr>
        <w:ind w:left="720" w:firstLine="720"/>
        <w:rPr>
          <w:rFonts w:ascii="Calibri" w:eastAsia="Times New Roman" w:hAnsi="Calibri"/>
          <w:color w:val="1F497D"/>
          <w:szCs w:val="22"/>
        </w:rPr>
      </w:pPr>
      <w:r w:rsidRPr="00B21F80">
        <w:rPr>
          <w:rFonts w:ascii="Calibri" w:eastAsia="Times New Roman" w:hAnsi="Calibri"/>
          <w:color w:val="1F497D"/>
          <w:szCs w:val="22"/>
        </w:rPr>
        <w:t>D:\USR\LOCAL\eb\JCDE</w:t>
      </w:r>
      <w:r>
        <w:rPr>
          <w:rFonts w:ascii="Calibri" w:eastAsia="Times New Roman" w:hAnsi="Calibri"/>
          <w:color w:val="1F497D"/>
          <w:szCs w:val="22"/>
        </w:rPr>
        <w:t>PROD</w:t>
      </w:r>
      <w:r w:rsidRPr="00B21F80">
        <w:rPr>
          <w:rFonts w:ascii="Calibri" w:eastAsia="Times New Roman" w:hAnsi="Calibri"/>
          <w:color w:val="1F497D"/>
          <w:szCs w:val="22"/>
        </w:rPr>
        <w:t>\runtime\jre</w:t>
      </w:r>
      <w:r>
        <w:rPr>
          <w:rFonts w:ascii="Calibri" w:eastAsia="Times New Roman" w:hAnsi="Calibri"/>
          <w:color w:val="1F497D"/>
          <w:szCs w:val="22"/>
        </w:rPr>
        <w:t>1.6</w:t>
      </w:r>
    </w:p>
    <w:p w14:paraId="10FFDD33" w14:textId="5C57425D" w:rsidR="00060130" w:rsidRDefault="00B21F80" w:rsidP="00B21F80">
      <w:pPr>
        <w:ind w:left="720" w:firstLine="720"/>
        <w:rPr>
          <w:lang w:val="es-ES"/>
        </w:rPr>
      </w:pPr>
      <w:r w:rsidRPr="00B21F80">
        <w:rPr>
          <w:rFonts w:ascii="Calibri" w:eastAsia="Times New Roman" w:hAnsi="Calibri"/>
          <w:color w:val="1F497D"/>
          <w:szCs w:val="22"/>
        </w:rPr>
        <w:t>D:\USR\LOCAL\eb\JCDE</w:t>
      </w:r>
      <w:r>
        <w:rPr>
          <w:rFonts w:ascii="Calibri" w:eastAsia="Times New Roman" w:hAnsi="Calibri"/>
          <w:color w:val="1F497D"/>
          <w:szCs w:val="22"/>
        </w:rPr>
        <w:t>PROD</w:t>
      </w:r>
      <w:r w:rsidRPr="00B21F80">
        <w:rPr>
          <w:rFonts w:ascii="Calibri" w:eastAsia="Times New Roman" w:hAnsi="Calibri"/>
          <w:color w:val="1F497D"/>
          <w:szCs w:val="22"/>
        </w:rPr>
        <w:t>\runtime\jre</w:t>
      </w:r>
      <w:r>
        <w:rPr>
          <w:rFonts w:ascii="Calibri" w:eastAsia="Times New Roman" w:hAnsi="Calibri"/>
          <w:color w:val="1F497D"/>
          <w:szCs w:val="22"/>
        </w:rPr>
        <w:t>1.6_37</w:t>
      </w:r>
      <w:r>
        <w:rPr>
          <w:lang w:val="es-ES"/>
        </w:rPr>
        <w:tab/>
      </w:r>
    </w:p>
    <w:p w14:paraId="7F31F3E2" w14:textId="77777777" w:rsidR="007E55CD" w:rsidRDefault="007E55CD" w:rsidP="00B21F80">
      <w:pPr>
        <w:ind w:left="720" w:firstLine="720"/>
        <w:rPr>
          <w:lang w:val="es-ES"/>
        </w:rPr>
      </w:pPr>
    </w:p>
    <w:p w14:paraId="3A6621DC" w14:textId="77777777" w:rsidR="007E55CD" w:rsidRDefault="007E55CD" w:rsidP="00B21F80">
      <w:pPr>
        <w:ind w:left="720" w:firstLine="720"/>
        <w:rPr>
          <w:lang w:val="es-ES"/>
        </w:rPr>
      </w:pPr>
    </w:p>
    <w:p w14:paraId="7B2DB907" w14:textId="77777777" w:rsidR="007E55CD" w:rsidRDefault="007E55CD" w:rsidP="00B21F80">
      <w:pPr>
        <w:ind w:left="720" w:firstLine="720"/>
        <w:rPr>
          <w:lang w:val="es-ES"/>
        </w:rPr>
      </w:pPr>
    </w:p>
    <w:p w14:paraId="24204605" w14:textId="77777777" w:rsidR="007E55CD" w:rsidRDefault="007E55CD" w:rsidP="00B21F80">
      <w:pPr>
        <w:ind w:left="720" w:firstLine="720"/>
        <w:rPr>
          <w:lang w:val="es-ES"/>
        </w:rPr>
      </w:pPr>
    </w:p>
    <w:p w14:paraId="4D17FC7F" w14:textId="32803198" w:rsidR="007E55CD" w:rsidRDefault="007E55CD" w:rsidP="007E55CD">
      <w:pPr>
        <w:pStyle w:val="Ttulo1"/>
        <w:rPr>
          <w:lang w:val="es-ES_tradnl"/>
        </w:rPr>
      </w:pPr>
      <w:proofErr w:type="spellStart"/>
      <w:r>
        <w:rPr>
          <w:lang w:val="es-ES_tradnl"/>
        </w:rPr>
        <w:t>Validacion</w:t>
      </w:r>
      <w:proofErr w:type="spellEnd"/>
    </w:p>
    <w:p w14:paraId="1A1F0143" w14:textId="77777777" w:rsidR="007E55CD" w:rsidRDefault="007E55CD" w:rsidP="007E55CD">
      <w:pPr>
        <w:pStyle w:val="BodyText"/>
        <w:rPr>
          <w:lang w:val="es-ES_tradnl"/>
        </w:rPr>
      </w:pPr>
    </w:p>
    <w:p w14:paraId="7AFB6E47" w14:textId="11770F8C" w:rsidR="007E55CD" w:rsidRPr="00E92CE0" w:rsidRDefault="007E55CD" w:rsidP="007E55CD">
      <w:pPr>
        <w:pStyle w:val="BodyText"/>
        <w:rPr>
          <w:rFonts w:asciiTheme="minorHAnsi" w:hAnsiTheme="minorHAnsi"/>
          <w:lang w:val="es-ES_tradnl"/>
        </w:rPr>
      </w:pPr>
      <w:r w:rsidRPr="00E92CE0">
        <w:rPr>
          <w:rFonts w:asciiTheme="minorHAnsi" w:hAnsiTheme="minorHAnsi"/>
          <w:lang w:val="es-ES_tradnl"/>
        </w:rPr>
        <w:t>A revisar por equipo CITRIX y ENDUSER ( los dos ).</w:t>
      </w:r>
    </w:p>
    <w:p w14:paraId="1DEEDEA3" w14:textId="77777777" w:rsidR="007E55CD" w:rsidRPr="00E92CE0" w:rsidRDefault="007E55CD" w:rsidP="007E55CD">
      <w:pPr>
        <w:pStyle w:val="BodyText"/>
        <w:rPr>
          <w:rFonts w:asciiTheme="minorHAnsi" w:hAnsiTheme="minorHAnsi"/>
          <w:lang w:val="es-ES_tradnl"/>
        </w:rPr>
      </w:pPr>
    </w:p>
    <w:p w14:paraId="7B4B72A1" w14:textId="77777777" w:rsidR="007E55CD" w:rsidRPr="00E92CE0" w:rsidRDefault="007E55CD" w:rsidP="007E55CD">
      <w:pPr>
        <w:pStyle w:val="BodyText"/>
        <w:rPr>
          <w:rFonts w:asciiTheme="minorHAnsi" w:hAnsiTheme="minorHAnsi"/>
          <w:lang w:val="es-ES"/>
        </w:rPr>
      </w:pPr>
      <w:r w:rsidRPr="00E92CE0">
        <w:rPr>
          <w:rFonts w:asciiTheme="minorHAnsi" w:hAnsiTheme="minorHAnsi"/>
          <w:lang w:val="es-ES"/>
        </w:rPr>
        <w:t>Si entorno es DES</w:t>
      </w:r>
    </w:p>
    <w:p w14:paraId="5AB7FEAA" w14:textId="3BC8C679" w:rsidR="007E55CD" w:rsidRPr="00E92CE0" w:rsidRDefault="007E55CD" w:rsidP="007E55CD">
      <w:pPr>
        <w:pStyle w:val="BodyText"/>
        <w:rPr>
          <w:rFonts w:asciiTheme="minorHAnsi" w:hAnsiTheme="minorHAnsi"/>
          <w:lang w:val="es-ES"/>
        </w:rPr>
      </w:pPr>
      <w:r w:rsidRPr="00E92CE0">
        <w:rPr>
          <w:rFonts w:asciiTheme="minorHAnsi" w:hAnsiTheme="minorHAnsi"/>
          <w:lang w:val="es-ES"/>
        </w:rPr>
        <w:tab/>
      </w:r>
    </w:p>
    <w:p w14:paraId="2072E142" w14:textId="5E52C5A7" w:rsidR="007E55CD" w:rsidRPr="00E92CE0" w:rsidRDefault="007E55CD" w:rsidP="007E55CD">
      <w:pPr>
        <w:pStyle w:val="BodyText"/>
        <w:ind w:left="720"/>
        <w:rPr>
          <w:rFonts w:asciiTheme="minorHAnsi" w:eastAsia="Times New Roman" w:hAnsiTheme="minorHAnsi" w:cs="Arial"/>
          <w:color w:val="002060"/>
          <w:szCs w:val="22"/>
        </w:rPr>
      </w:pPr>
      <w:r w:rsidRPr="00E92CE0">
        <w:rPr>
          <w:rFonts w:asciiTheme="minorHAnsi" w:hAnsiTheme="minorHAnsi" w:cs="Arial"/>
          <w:color w:val="002060"/>
          <w:lang w:val="es-ES"/>
        </w:rPr>
        <w:t xml:space="preserve">En la carpeta </w:t>
      </w:r>
      <w:r w:rsidRPr="00E92CE0">
        <w:rPr>
          <w:rFonts w:asciiTheme="minorHAnsi" w:eastAsia="Times New Roman" w:hAnsiTheme="minorHAnsi" w:cs="Arial"/>
          <w:color w:val="002060"/>
          <w:szCs w:val="22"/>
        </w:rPr>
        <w:t>D:\USR\LOCAL\eb\JCDEDESENV\runtime</w:t>
      </w:r>
    </w:p>
    <w:p w14:paraId="2875757B" w14:textId="3D28B30B" w:rsidR="007E55CD" w:rsidRPr="00E92CE0" w:rsidRDefault="007E55CD" w:rsidP="007E55CD">
      <w:pPr>
        <w:pStyle w:val="BodyText"/>
        <w:ind w:left="720"/>
        <w:rPr>
          <w:rFonts w:asciiTheme="minorHAnsi" w:eastAsia="Times New Roman" w:hAnsiTheme="minorHAnsi" w:cs="Arial"/>
          <w:color w:val="002060"/>
          <w:szCs w:val="22"/>
        </w:rPr>
      </w:pPr>
      <w:proofErr w:type="spellStart"/>
      <w:r w:rsidRPr="00E92CE0">
        <w:rPr>
          <w:rFonts w:asciiTheme="minorHAnsi" w:eastAsia="Times New Roman" w:hAnsiTheme="minorHAnsi" w:cs="Arial"/>
          <w:color w:val="002060"/>
          <w:szCs w:val="22"/>
        </w:rPr>
        <w:t>Tienen</w:t>
      </w:r>
      <w:proofErr w:type="spellEnd"/>
      <w:r w:rsidRPr="00E92CE0">
        <w:rPr>
          <w:rFonts w:asciiTheme="minorHAnsi" w:eastAsia="Times New Roman" w:hAnsiTheme="minorHAnsi" w:cs="Arial"/>
          <w:color w:val="002060"/>
          <w:szCs w:val="22"/>
        </w:rPr>
        <w:t xml:space="preserve"> que </w:t>
      </w:r>
      <w:proofErr w:type="spellStart"/>
      <w:r w:rsidRPr="00E92CE0">
        <w:rPr>
          <w:rFonts w:asciiTheme="minorHAnsi" w:eastAsia="Times New Roman" w:hAnsiTheme="minorHAnsi" w:cs="Arial"/>
          <w:color w:val="002060"/>
          <w:szCs w:val="22"/>
        </w:rPr>
        <w:t>existir</w:t>
      </w:r>
      <w:proofErr w:type="spellEnd"/>
      <w:r w:rsidRPr="00E92CE0">
        <w:rPr>
          <w:rFonts w:asciiTheme="minorHAnsi" w:eastAsia="Times New Roman" w:hAnsiTheme="minorHAnsi" w:cs="Arial"/>
          <w:color w:val="002060"/>
          <w:szCs w:val="22"/>
        </w:rPr>
        <w:t xml:space="preserve"> solo </w:t>
      </w:r>
      <w:proofErr w:type="spellStart"/>
      <w:r w:rsidRPr="00E92CE0">
        <w:rPr>
          <w:rFonts w:asciiTheme="minorHAnsi" w:eastAsia="Times New Roman" w:hAnsiTheme="minorHAnsi" w:cs="Arial"/>
          <w:color w:val="002060"/>
          <w:szCs w:val="22"/>
        </w:rPr>
        <w:t>estos</w:t>
      </w:r>
      <w:proofErr w:type="spellEnd"/>
      <w:r w:rsidRPr="00E92CE0">
        <w:rPr>
          <w:rFonts w:asciiTheme="minorHAnsi" w:eastAsia="Times New Roman" w:hAnsiTheme="minorHAnsi" w:cs="Arial"/>
          <w:color w:val="002060"/>
          <w:szCs w:val="22"/>
        </w:rPr>
        <w:t xml:space="preserve"> 2 java runtime</w:t>
      </w:r>
    </w:p>
    <w:p w14:paraId="36F95C66" w14:textId="1712A8DA" w:rsidR="007E55CD" w:rsidRPr="00E92CE0" w:rsidRDefault="007E55CD" w:rsidP="007E55CD">
      <w:pPr>
        <w:pStyle w:val="BodyText"/>
        <w:ind w:left="1440"/>
        <w:rPr>
          <w:rFonts w:asciiTheme="minorHAnsi" w:eastAsia="Times New Roman" w:hAnsiTheme="minorHAnsi" w:cs="Arial"/>
          <w:color w:val="002060"/>
          <w:szCs w:val="22"/>
        </w:rPr>
      </w:pPr>
      <w:r w:rsidRPr="00B21F80">
        <w:rPr>
          <w:rFonts w:asciiTheme="minorHAnsi" w:eastAsia="Times New Roman" w:hAnsiTheme="minorHAnsi" w:cs="Arial"/>
          <w:color w:val="002060"/>
          <w:szCs w:val="22"/>
        </w:rPr>
        <w:t>D:\USR</w:t>
      </w:r>
      <w:r w:rsidRPr="00E92CE0">
        <w:rPr>
          <w:rFonts w:asciiTheme="minorHAnsi" w:eastAsia="Times New Roman" w:hAnsiTheme="minorHAnsi" w:cs="Arial"/>
          <w:color w:val="002060"/>
          <w:szCs w:val="22"/>
        </w:rPr>
        <w:t>\LOCAL\eb\JCDEDESENV\runtime\</w:t>
      </w:r>
      <w:r w:rsidRPr="00E92CE0">
        <w:rPr>
          <w:rFonts w:asciiTheme="minorHAnsi" w:hAnsiTheme="minorHAnsi" w:cs="Arial"/>
          <w:color w:val="002060"/>
          <w:szCs w:val="22"/>
          <w:lang w:val="es-ES"/>
        </w:rPr>
        <w:t>jre1.7.0_21</w:t>
      </w:r>
    </w:p>
    <w:p w14:paraId="5D1506AD" w14:textId="3EAF54DA" w:rsidR="007E55CD" w:rsidRPr="00E92CE0" w:rsidRDefault="007E55CD" w:rsidP="007E55CD">
      <w:pPr>
        <w:pStyle w:val="BodyText"/>
        <w:ind w:left="1440"/>
        <w:rPr>
          <w:rFonts w:asciiTheme="minorHAnsi" w:hAnsiTheme="minorHAnsi" w:cs="Arial"/>
          <w:color w:val="002060"/>
          <w:lang w:val="es-ES"/>
        </w:rPr>
      </w:pPr>
      <w:r w:rsidRPr="00B21F80">
        <w:rPr>
          <w:rFonts w:asciiTheme="minorHAnsi" w:eastAsia="Times New Roman" w:hAnsiTheme="minorHAnsi" w:cs="Arial"/>
          <w:color w:val="002060"/>
          <w:szCs w:val="22"/>
        </w:rPr>
        <w:t>D:\USR</w:t>
      </w:r>
      <w:r w:rsidRPr="00E92CE0">
        <w:rPr>
          <w:rFonts w:asciiTheme="minorHAnsi" w:eastAsia="Times New Roman" w:hAnsiTheme="minorHAnsi" w:cs="Arial"/>
          <w:color w:val="002060"/>
          <w:szCs w:val="22"/>
        </w:rPr>
        <w:t>\LOCAL\eb\JCDEDESENV\runtime\</w:t>
      </w:r>
      <w:r w:rsidRPr="00E92CE0">
        <w:rPr>
          <w:rFonts w:asciiTheme="minorHAnsi" w:hAnsiTheme="minorHAnsi" w:cs="Arial"/>
          <w:color w:val="002060"/>
          <w:szCs w:val="22"/>
        </w:rPr>
        <w:t>jre1.8.0_181</w:t>
      </w:r>
    </w:p>
    <w:p w14:paraId="15C9BC4E" w14:textId="77777777" w:rsidR="007E55CD" w:rsidRPr="00E92CE0" w:rsidRDefault="007E55CD" w:rsidP="007E55CD">
      <w:pPr>
        <w:pStyle w:val="BodyText"/>
        <w:ind w:left="0"/>
        <w:rPr>
          <w:rFonts w:asciiTheme="minorHAnsi" w:hAnsiTheme="minorHAnsi"/>
          <w:lang w:val="es-ES"/>
        </w:rPr>
      </w:pPr>
    </w:p>
    <w:p w14:paraId="7749B102" w14:textId="77777777" w:rsidR="007E55CD" w:rsidRPr="00E92CE0" w:rsidRDefault="007E55CD" w:rsidP="007E55CD">
      <w:pPr>
        <w:pStyle w:val="BodyText"/>
        <w:rPr>
          <w:rFonts w:asciiTheme="minorHAnsi" w:hAnsiTheme="minorHAnsi"/>
          <w:lang w:val="es-ES"/>
        </w:rPr>
      </w:pPr>
      <w:r w:rsidRPr="00E92CE0">
        <w:rPr>
          <w:rFonts w:asciiTheme="minorHAnsi" w:hAnsiTheme="minorHAnsi"/>
          <w:lang w:val="es-ES"/>
        </w:rPr>
        <w:t>Si entorno es PRE</w:t>
      </w:r>
    </w:p>
    <w:p w14:paraId="7D6AC967" w14:textId="77777777" w:rsidR="007E55CD" w:rsidRPr="00E92CE0" w:rsidRDefault="007E55CD" w:rsidP="007E55CD">
      <w:pPr>
        <w:pStyle w:val="BodyText"/>
        <w:rPr>
          <w:rFonts w:asciiTheme="minorHAnsi" w:hAnsiTheme="minorHAnsi"/>
          <w:lang w:val="es-ES"/>
        </w:rPr>
      </w:pPr>
    </w:p>
    <w:p w14:paraId="0EFC8C82" w14:textId="159F04EE" w:rsidR="007E55CD" w:rsidRPr="00E92CE0" w:rsidRDefault="007E55CD" w:rsidP="007E55CD">
      <w:pPr>
        <w:pStyle w:val="BodyText"/>
        <w:ind w:left="720"/>
        <w:rPr>
          <w:rFonts w:asciiTheme="minorHAnsi" w:eastAsia="Times New Roman" w:hAnsiTheme="minorHAnsi" w:cs="Arial"/>
          <w:color w:val="002060"/>
          <w:szCs w:val="22"/>
        </w:rPr>
      </w:pPr>
      <w:r w:rsidRPr="00E92CE0">
        <w:rPr>
          <w:rFonts w:asciiTheme="minorHAnsi" w:hAnsiTheme="minorHAnsi" w:cs="Arial"/>
          <w:color w:val="002060"/>
          <w:lang w:val="es-ES"/>
        </w:rPr>
        <w:t xml:space="preserve">En la carpeta </w:t>
      </w:r>
      <w:r w:rsidRPr="00E92CE0">
        <w:rPr>
          <w:rFonts w:asciiTheme="minorHAnsi" w:eastAsia="Times New Roman" w:hAnsiTheme="minorHAnsi" w:cs="Arial"/>
          <w:color w:val="002060"/>
          <w:szCs w:val="22"/>
        </w:rPr>
        <w:t>D:\USR\LOCAL\eb\JCDE</w:t>
      </w:r>
      <w:r w:rsidRPr="00E92CE0">
        <w:rPr>
          <w:rFonts w:asciiTheme="minorHAnsi" w:eastAsia="Times New Roman" w:hAnsiTheme="minorHAnsi" w:cs="Arial"/>
          <w:color w:val="002060"/>
          <w:szCs w:val="22"/>
        </w:rPr>
        <w:t>USU</w:t>
      </w:r>
      <w:r w:rsidRPr="00E92CE0">
        <w:rPr>
          <w:rFonts w:asciiTheme="minorHAnsi" w:eastAsia="Times New Roman" w:hAnsiTheme="minorHAnsi" w:cs="Arial"/>
          <w:color w:val="002060"/>
          <w:szCs w:val="22"/>
        </w:rPr>
        <w:t>\runtime</w:t>
      </w:r>
    </w:p>
    <w:p w14:paraId="69B6DD06" w14:textId="77777777" w:rsidR="007E55CD" w:rsidRPr="00E92CE0" w:rsidRDefault="007E55CD" w:rsidP="007E55CD">
      <w:pPr>
        <w:pStyle w:val="BodyText"/>
        <w:ind w:left="720"/>
        <w:rPr>
          <w:rFonts w:asciiTheme="minorHAnsi" w:eastAsia="Times New Roman" w:hAnsiTheme="minorHAnsi" w:cs="Arial"/>
          <w:color w:val="002060"/>
          <w:szCs w:val="22"/>
        </w:rPr>
      </w:pPr>
      <w:proofErr w:type="spellStart"/>
      <w:r w:rsidRPr="00E92CE0">
        <w:rPr>
          <w:rFonts w:asciiTheme="minorHAnsi" w:eastAsia="Times New Roman" w:hAnsiTheme="minorHAnsi" w:cs="Arial"/>
          <w:color w:val="002060"/>
          <w:szCs w:val="22"/>
        </w:rPr>
        <w:t>Tienen</w:t>
      </w:r>
      <w:proofErr w:type="spellEnd"/>
      <w:r w:rsidRPr="00E92CE0">
        <w:rPr>
          <w:rFonts w:asciiTheme="minorHAnsi" w:eastAsia="Times New Roman" w:hAnsiTheme="minorHAnsi" w:cs="Arial"/>
          <w:color w:val="002060"/>
          <w:szCs w:val="22"/>
        </w:rPr>
        <w:t xml:space="preserve"> que </w:t>
      </w:r>
      <w:proofErr w:type="spellStart"/>
      <w:r w:rsidRPr="00E92CE0">
        <w:rPr>
          <w:rFonts w:asciiTheme="minorHAnsi" w:eastAsia="Times New Roman" w:hAnsiTheme="minorHAnsi" w:cs="Arial"/>
          <w:color w:val="002060"/>
          <w:szCs w:val="22"/>
        </w:rPr>
        <w:t>existir</w:t>
      </w:r>
      <w:proofErr w:type="spellEnd"/>
      <w:r w:rsidRPr="00E92CE0">
        <w:rPr>
          <w:rFonts w:asciiTheme="minorHAnsi" w:eastAsia="Times New Roman" w:hAnsiTheme="minorHAnsi" w:cs="Arial"/>
          <w:color w:val="002060"/>
          <w:szCs w:val="22"/>
        </w:rPr>
        <w:t xml:space="preserve"> solo </w:t>
      </w:r>
      <w:proofErr w:type="spellStart"/>
      <w:r w:rsidRPr="00E92CE0">
        <w:rPr>
          <w:rFonts w:asciiTheme="minorHAnsi" w:eastAsia="Times New Roman" w:hAnsiTheme="minorHAnsi" w:cs="Arial"/>
          <w:color w:val="002060"/>
          <w:szCs w:val="22"/>
        </w:rPr>
        <w:t>estos</w:t>
      </w:r>
      <w:proofErr w:type="spellEnd"/>
      <w:r w:rsidRPr="00E92CE0">
        <w:rPr>
          <w:rFonts w:asciiTheme="minorHAnsi" w:eastAsia="Times New Roman" w:hAnsiTheme="minorHAnsi" w:cs="Arial"/>
          <w:color w:val="002060"/>
          <w:szCs w:val="22"/>
        </w:rPr>
        <w:t xml:space="preserve"> 2 java runtime</w:t>
      </w:r>
    </w:p>
    <w:p w14:paraId="274A22A5" w14:textId="44A938C6" w:rsidR="007E55CD" w:rsidRPr="00E92CE0" w:rsidRDefault="007E55CD" w:rsidP="007E55CD">
      <w:pPr>
        <w:pStyle w:val="BodyText"/>
        <w:ind w:left="1440"/>
        <w:rPr>
          <w:rFonts w:asciiTheme="minorHAnsi" w:eastAsia="Times New Roman" w:hAnsiTheme="minorHAnsi" w:cs="Arial"/>
          <w:color w:val="002060"/>
          <w:szCs w:val="22"/>
        </w:rPr>
      </w:pPr>
      <w:r w:rsidRPr="00B21F80">
        <w:rPr>
          <w:rFonts w:asciiTheme="minorHAnsi" w:eastAsia="Times New Roman" w:hAnsiTheme="minorHAnsi" w:cs="Arial"/>
          <w:color w:val="002060"/>
          <w:szCs w:val="22"/>
        </w:rPr>
        <w:t>D:\USR</w:t>
      </w:r>
      <w:r w:rsidRPr="00E92CE0">
        <w:rPr>
          <w:rFonts w:asciiTheme="minorHAnsi" w:eastAsia="Times New Roman" w:hAnsiTheme="minorHAnsi" w:cs="Arial"/>
          <w:color w:val="002060"/>
          <w:szCs w:val="22"/>
        </w:rPr>
        <w:t>\LOCAL\eb\JCDEUSU</w:t>
      </w:r>
      <w:r w:rsidRPr="00E92CE0">
        <w:rPr>
          <w:rFonts w:asciiTheme="minorHAnsi" w:eastAsia="Times New Roman" w:hAnsiTheme="minorHAnsi" w:cs="Arial"/>
          <w:color w:val="002060"/>
          <w:szCs w:val="22"/>
        </w:rPr>
        <w:t>\runtime\</w:t>
      </w:r>
      <w:r w:rsidRPr="00E92CE0">
        <w:rPr>
          <w:rFonts w:asciiTheme="minorHAnsi" w:hAnsiTheme="minorHAnsi" w:cs="Arial"/>
          <w:color w:val="002060"/>
          <w:szCs w:val="22"/>
          <w:lang w:val="es-ES"/>
        </w:rPr>
        <w:t>jre1.7.0_21</w:t>
      </w:r>
    </w:p>
    <w:p w14:paraId="621FEA42" w14:textId="7FED224E" w:rsidR="007E55CD" w:rsidRPr="00E92CE0" w:rsidRDefault="007E55CD" w:rsidP="007E55CD">
      <w:pPr>
        <w:pStyle w:val="BodyText"/>
        <w:ind w:left="1440"/>
        <w:rPr>
          <w:rFonts w:asciiTheme="minorHAnsi" w:hAnsiTheme="minorHAnsi" w:cs="Arial"/>
          <w:color w:val="002060"/>
          <w:lang w:val="es-ES"/>
        </w:rPr>
      </w:pPr>
      <w:r w:rsidRPr="00B21F80">
        <w:rPr>
          <w:rFonts w:asciiTheme="minorHAnsi" w:eastAsia="Times New Roman" w:hAnsiTheme="minorHAnsi" w:cs="Arial"/>
          <w:color w:val="002060"/>
          <w:szCs w:val="22"/>
        </w:rPr>
        <w:t>D:\USR</w:t>
      </w:r>
      <w:r w:rsidRPr="00E92CE0">
        <w:rPr>
          <w:rFonts w:asciiTheme="minorHAnsi" w:eastAsia="Times New Roman" w:hAnsiTheme="minorHAnsi" w:cs="Arial"/>
          <w:color w:val="002060"/>
          <w:szCs w:val="22"/>
        </w:rPr>
        <w:t>\LOCAL\eb\JCDE</w:t>
      </w:r>
      <w:r w:rsidRPr="00E92CE0">
        <w:rPr>
          <w:rFonts w:asciiTheme="minorHAnsi" w:eastAsia="Times New Roman" w:hAnsiTheme="minorHAnsi" w:cs="Arial"/>
          <w:color w:val="002060"/>
          <w:szCs w:val="22"/>
        </w:rPr>
        <w:t>USU</w:t>
      </w:r>
      <w:r w:rsidRPr="00E92CE0">
        <w:rPr>
          <w:rFonts w:asciiTheme="minorHAnsi" w:eastAsia="Times New Roman" w:hAnsiTheme="minorHAnsi" w:cs="Arial"/>
          <w:color w:val="002060"/>
          <w:szCs w:val="22"/>
        </w:rPr>
        <w:t>\runtime\</w:t>
      </w:r>
      <w:r w:rsidRPr="00E92CE0">
        <w:rPr>
          <w:rFonts w:asciiTheme="minorHAnsi" w:hAnsiTheme="minorHAnsi" w:cs="Arial"/>
          <w:color w:val="002060"/>
          <w:szCs w:val="22"/>
        </w:rPr>
        <w:t>jre1.8.0_181</w:t>
      </w:r>
    </w:p>
    <w:p w14:paraId="5A041E0D" w14:textId="77777777" w:rsidR="007E55CD" w:rsidRPr="00E92CE0" w:rsidRDefault="007E55CD" w:rsidP="007E55CD">
      <w:pPr>
        <w:pStyle w:val="BodyText"/>
        <w:ind w:firstLine="360"/>
        <w:rPr>
          <w:rFonts w:asciiTheme="minorHAnsi" w:hAnsiTheme="minorHAnsi"/>
          <w:lang w:val="es-ES"/>
        </w:rPr>
      </w:pPr>
    </w:p>
    <w:p w14:paraId="6B01B34F" w14:textId="77777777" w:rsidR="007E55CD" w:rsidRPr="00E92CE0" w:rsidRDefault="007E55CD" w:rsidP="007E55CD">
      <w:pPr>
        <w:pStyle w:val="BodyText"/>
        <w:rPr>
          <w:rFonts w:asciiTheme="minorHAnsi" w:hAnsiTheme="minorHAnsi"/>
          <w:lang w:val="es-ES"/>
        </w:rPr>
      </w:pPr>
      <w:r w:rsidRPr="00E92CE0">
        <w:rPr>
          <w:rFonts w:asciiTheme="minorHAnsi" w:hAnsiTheme="minorHAnsi"/>
          <w:lang w:val="es-ES"/>
        </w:rPr>
        <w:t>Si entorno es PRLT o PRO</w:t>
      </w:r>
    </w:p>
    <w:p w14:paraId="3B48CEB1" w14:textId="77777777" w:rsidR="007E55CD" w:rsidRPr="00E92CE0" w:rsidRDefault="007E55CD" w:rsidP="007E55CD">
      <w:pPr>
        <w:pStyle w:val="BodyText"/>
        <w:rPr>
          <w:rFonts w:asciiTheme="minorHAnsi" w:hAnsiTheme="minorHAnsi"/>
          <w:lang w:val="es-ES"/>
        </w:rPr>
      </w:pPr>
    </w:p>
    <w:p w14:paraId="732E32D7" w14:textId="77777777" w:rsidR="007E55CD" w:rsidRPr="00E92CE0" w:rsidRDefault="007E55CD" w:rsidP="007E55CD">
      <w:pPr>
        <w:pStyle w:val="BodyText"/>
        <w:ind w:firstLine="360"/>
        <w:rPr>
          <w:rFonts w:asciiTheme="minorHAnsi" w:hAnsiTheme="minorHAnsi"/>
          <w:lang w:val="es-ES"/>
        </w:rPr>
      </w:pPr>
      <w:r w:rsidRPr="00E92CE0">
        <w:rPr>
          <w:rFonts w:asciiTheme="minorHAnsi" w:hAnsiTheme="minorHAnsi"/>
          <w:lang w:val="es-ES"/>
        </w:rPr>
        <w:t>Si existe carpeta</w:t>
      </w:r>
      <w:r w:rsidRPr="00E92CE0">
        <w:rPr>
          <w:rFonts w:asciiTheme="minorHAnsi" w:hAnsiTheme="minorHAnsi"/>
          <w:color w:val="002060"/>
          <w:lang w:val="es-ES"/>
        </w:rPr>
        <w:t xml:space="preserve"> d:\usr\local\eb\JCDEUSU</w:t>
      </w:r>
    </w:p>
    <w:p w14:paraId="3F17B1F4" w14:textId="77777777" w:rsidR="007E55CD" w:rsidRPr="00E92CE0" w:rsidRDefault="007E55CD" w:rsidP="007E55CD">
      <w:pPr>
        <w:pStyle w:val="BodyText"/>
        <w:ind w:left="1440"/>
        <w:rPr>
          <w:rFonts w:asciiTheme="minorHAnsi" w:eastAsia="Times New Roman" w:hAnsiTheme="minorHAnsi" w:cs="Arial"/>
          <w:color w:val="002060"/>
          <w:szCs w:val="22"/>
        </w:rPr>
      </w:pPr>
      <w:r w:rsidRPr="00E92CE0">
        <w:rPr>
          <w:rFonts w:asciiTheme="minorHAnsi" w:hAnsiTheme="minorHAnsi" w:cs="Arial"/>
          <w:color w:val="002060"/>
          <w:lang w:val="es-ES"/>
        </w:rPr>
        <w:t xml:space="preserve">En la carpeta </w:t>
      </w:r>
      <w:r w:rsidRPr="00E92CE0">
        <w:rPr>
          <w:rFonts w:asciiTheme="minorHAnsi" w:eastAsia="Times New Roman" w:hAnsiTheme="minorHAnsi" w:cs="Arial"/>
          <w:color w:val="002060"/>
          <w:szCs w:val="22"/>
        </w:rPr>
        <w:t>D:\USR\LOCAL\eb\JCDEUSU\runtime</w:t>
      </w:r>
    </w:p>
    <w:p w14:paraId="68019C42" w14:textId="77777777" w:rsidR="007E55CD" w:rsidRPr="00E92CE0" w:rsidRDefault="007E55CD" w:rsidP="007E55CD">
      <w:pPr>
        <w:pStyle w:val="BodyText"/>
        <w:ind w:left="1440"/>
        <w:rPr>
          <w:rFonts w:asciiTheme="minorHAnsi" w:eastAsia="Times New Roman" w:hAnsiTheme="minorHAnsi" w:cs="Arial"/>
          <w:color w:val="002060"/>
          <w:szCs w:val="22"/>
        </w:rPr>
      </w:pPr>
      <w:proofErr w:type="spellStart"/>
      <w:r w:rsidRPr="00E92CE0">
        <w:rPr>
          <w:rFonts w:asciiTheme="minorHAnsi" w:eastAsia="Times New Roman" w:hAnsiTheme="minorHAnsi" w:cs="Arial"/>
          <w:color w:val="002060"/>
          <w:szCs w:val="22"/>
        </w:rPr>
        <w:t>Tienen</w:t>
      </w:r>
      <w:proofErr w:type="spellEnd"/>
      <w:r w:rsidRPr="00E92CE0">
        <w:rPr>
          <w:rFonts w:asciiTheme="minorHAnsi" w:eastAsia="Times New Roman" w:hAnsiTheme="minorHAnsi" w:cs="Arial"/>
          <w:color w:val="002060"/>
          <w:szCs w:val="22"/>
        </w:rPr>
        <w:t xml:space="preserve"> que </w:t>
      </w:r>
      <w:proofErr w:type="spellStart"/>
      <w:r w:rsidRPr="00E92CE0">
        <w:rPr>
          <w:rFonts w:asciiTheme="minorHAnsi" w:eastAsia="Times New Roman" w:hAnsiTheme="minorHAnsi" w:cs="Arial"/>
          <w:color w:val="002060"/>
          <w:szCs w:val="22"/>
        </w:rPr>
        <w:t>existir</w:t>
      </w:r>
      <w:proofErr w:type="spellEnd"/>
      <w:r w:rsidRPr="00E92CE0">
        <w:rPr>
          <w:rFonts w:asciiTheme="minorHAnsi" w:eastAsia="Times New Roman" w:hAnsiTheme="minorHAnsi" w:cs="Arial"/>
          <w:color w:val="002060"/>
          <w:szCs w:val="22"/>
        </w:rPr>
        <w:t xml:space="preserve"> solo </w:t>
      </w:r>
      <w:proofErr w:type="spellStart"/>
      <w:r w:rsidRPr="00E92CE0">
        <w:rPr>
          <w:rFonts w:asciiTheme="minorHAnsi" w:eastAsia="Times New Roman" w:hAnsiTheme="minorHAnsi" w:cs="Arial"/>
          <w:color w:val="002060"/>
          <w:szCs w:val="22"/>
        </w:rPr>
        <w:t>estos</w:t>
      </w:r>
      <w:proofErr w:type="spellEnd"/>
      <w:r w:rsidRPr="00E92CE0">
        <w:rPr>
          <w:rFonts w:asciiTheme="minorHAnsi" w:eastAsia="Times New Roman" w:hAnsiTheme="minorHAnsi" w:cs="Arial"/>
          <w:color w:val="002060"/>
          <w:szCs w:val="22"/>
        </w:rPr>
        <w:t xml:space="preserve"> 2 java runtime</w:t>
      </w:r>
    </w:p>
    <w:p w14:paraId="20D48637" w14:textId="77777777" w:rsidR="007E55CD" w:rsidRPr="00E92CE0" w:rsidRDefault="007E55CD" w:rsidP="007E55CD">
      <w:pPr>
        <w:pStyle w:val="BodyText"/>
        <w:ind w:left="2160"/>
        <w:rPr>
          <w:rFonts w:asciiTheme="minorHAnsi" w:eastAsia="Times New Roman" w:hAnsiTheme="minorHAnsi" w:cs="Arial"/>
          <w:color w:val="002060"/>
          <w:szCs w:val="22"/>
        </w:rPr>
      </w:pPr>
      <w:r w:rsidRPr="00B21F80">
        <w:rPr>
          <w:rFonts w:asciiTheme="minorHAnsi" w:eastAsia="Times New Roman" w:hAnsiTheme="minorHAnsi" w:cs="Arial"/>
          <w:color w:val="002060"/>
          <w:szCs w:val="22"/>
        </w:rPr>
        <w:t>D:\USR</w:t>
      </w:r>
      <w:r w:rsidRPr="00E92CE0">
        <w:rPr>
          <w:rFonts w:asciiTheme="minorHAnsi" w:eastAsia="Times New Roman" w:hAnsiTheme="minorHAnsi" w:cs="Arial"/>
          <w:color w:val="002060"/>
          <w:szCs w:val="22"/>
        </w:rPr>
        <w:t>\LOCAL\eb\JCDEUSU\runtime\</w:t>
      </w:r>
      <w:r w:rsidRPr="00E92CE0">
        <w:rPr>
          <w:rFonts w:asciiTheme="minorHAnsi" w:hAnsiTheme="minorHAnsi" w:cs="Arial"/>
          <w:color w:val="002060"/>
          <w:szCs w:val="22"/>
          <w:lang w:val="es-ES"/>
        </w:rPr>
        <w:t>jre1.7.0_21</w:t>
      </w:r>
    </w:p>
    <w:p w14:paraId="142DB796" w14:textId="77777777" w:rsidR="007E55CD" w:rsidRPr="00E92CE0" w:rsidRDefault="007E55CD" w:rsidP="007E55CD">
      <w:pPr>
        <w:pStyle w:val="BodyText"/>
        <w:ind w:left="2160"/>
        <w:rPr>
          <w:rFonts w:asciiTheme="minorHAnsi" w:hAnsiTheme="minorHAnsi" w:cs="Arial"/>
          <w:color w:val="002060"/>
          <w:lang w:val="es-ES"/>
        </w:rPr>
      </w:pPr>
      <w:r w:rsidRPr="00B21F80">
        <w:rPr>
          <w:rFonts w:asciiTheme="minorHAnsi" w:eastAsia="Times New Roman" w:hAnsiTheme="minorHAnsi" w:cs="Arial"/>
          <w:color w:val="002060"/>
          <w:szCs w:val="22"/>
        </w:rPr>
        <w:t>D:\USR</w:t>
      </w:r>
      <w:r w:rsidRPr="00E92CE0">
        <w:rPr>
          <w:rFonts w:asciiTheme="minorHAnsi" w:eastAsia="Times New Roman" w:hAnsiTheme="minorHAnsi" w:cs="Arial"/>
          <w:color w:val="002060"/>
          <w:szCs w:val="22"/>
        </w:rPr>
        <w:t>\LOCAL\eb\JCDEUSU\runtime\</w:t>
      </w:r>
      <w:r w:rsidRPr="00E92CE0">
        <w:rPr>
          <w:rFonts w:asciiTheme="minorHAnsi" w:hAnsiTheme="minorHAnsi" w:cs="Arial"/>
          <w:color w:val="002060"/>
          <w:szCs w:val="22"/>
        </w:rPr>
        <w:t>jre1.8.0_181</w:t>
      </w:r>
    </w:p>
    <w:p w14:paraId="7DD0F171" w14:textId="77777777" w:rsidR="007E55CD" w:rsidRPr="00E92CE0" w:rsidRDefault="007E55CD" w:rsidP="007E55CD">
      <w:pPr>
        <w:pStyle w:val="BodyText"/>
        <w:ind w:firstLine="360"/>
        <w:rPr>
          <w:rFonts w:asciiTheme="minorHAnsi" w:hAnsiTheme="minorHAnsi"/>
          <w:lang w:val="es-ES"/>
        </w:rPr>
      </w:pPr>
    </w:p>
    <w:p w14:paraId="53CB8279" w14:textId="77777777" w:rsidR="007E55CD" w:rsidRPr="00E92CE0" w:rsidRDefault="007E55CD" w:rsidP="007E55CD">
      <w:pPr>
        <w:pStyle w:val="BodyText"/>
        <w:ind w:firstLine="360"/>
        <w:rPr>
          <w:rFonts w:asciiTheme="minorHAnsi" w:hAnsiTheme="minorHAnsi"/>
          <w:lang w:val="es-ES"/>
        </w:rPr>
      </w:pPr>
      <w:r w:rsidRPr="00E92CE0">
        <w:rPr>
          <w:rFonts w:asciiTheme="minorHAnsi" w:hAnsiTheme="minorHAnsi"/>
          <w:lang w:val="es-ES"/>
        </w:rPr>
        <w:t>Si existe carpeta</w:t>
      </w:r>
      <w:r w:rsidRPr="00E92CE0">
        <w:rPr>
          <w:rFonts w:asciiTheme="minorHAnsi" w:hAnsiTheme="minorHAnsi"/>
          <w:color w:val="002060"/>
          <w:lang w:val="es-ES"/>
        </w:rPr>
        <w:t xml:space="preserve"> d:\usr\local\eb\JCDEPROD</w:t>
      </w:r>
    </w:p>
    <w:p w14:paraId="19BC3C5B" w14:textId="0045D4B7" w:rsidR="007E55CD" w:rsidRPr="00E92CE0" w:rsidRDefault="007E55CD" w:rsidP="007E55CD">
      <w:pPr>
        <w:pStyle w:val="BodyText"/>
        <w:ind w:left="1440"/>
        <w:rPr>
          <w:rFonts w:asciiTheme="minorHAnsi" w:eastAsia="Times New Roman" w:hAnsiTheme="minorHAnsi" w:cs="Arial"/>
          <w:color w:val="002060"/>
          <w:szCs w:val="22"/>
        </w:rPr>
      </w:pPr>
      <w:r w:rsidRPr="00E92CE0">
        <w:rPr>
          <w:rFonts w:asciiTheme="minorHAnsi" w:hAnsiTheme="minorHAnsi" w:cs="Arial"/>
          <w:color w:val="002060"/>
          <w:lang w:val="es-ES"/>
        </w:rPr>
        <w:t xml:space="preserve">En la carpeta </w:t>
      </w:r>
      <w:r w:rsidRPr="00E92CE0">
        <w:rPr>
          <w:rFonts w:asciiTheme="minorHAnsi" w:eastAsia="Times New Roman" w:hAnsiTheme="minorHAnsi" w:cs="Arial"/>
          <w:color w:val="002060"/>
          <w:szCs w:val="22"/>
        </w:rPr>
        <w:t>D:\USR\LOCAL\eb\JCDE</w:t>
      </w:r>
      <w:r w:rsidRPr="00E92CE0">
        <w:rPr>
          <w:rFonts w:asciiTheme="minorHAnsi" w:eastAsia="Times New Roman" w:hAnsiTheme="minorHAnsi" w:cs="Arial"/>
          <w:color w:val="002060"/>
          <w:szCs w:val="22"/>
        </w:rPr>
        <w:t>PROD</w:t>
      </w:r>
      <w:r w:rsidRPr="00E92CE0">
        <w:rPr>
          <w:rFonts w:asciiTheme="minorHAnsi" w:eastAsia="Times New Roman" w:hAnsiTheme="minorHAnsi" w:cs="Arial"/>
          <w:color w:val="002060"/>
          <w:szCs w:val="22"/>
        </w:rPr>
        <w:t>\runtime</w:t>
      </w:r>
    </w:p>
    <w:p w14:paraId="4E5F8A00" w14:textId="77777777" w:rsidR="007E55CD" w:rsidRPr="00E92CE0" w:rsidRDefault="007E55CD" w:rsidP="007E55CD">
      <w:pPr>
        <w:pStyle w:val="BodyText"/>
        <w:ind w:left="1440"/>
        <w:rPr>
          <w:rFonts w:asciiTheme="minorHAnsi" w:eastAsia="Times New Roman" w:hAnsiTheme="minorHAnsi" w:cs="Arial"/>
          <w:color w:val="002060"/>
          <w:szCs w:val="22"/>
        </w:rPr>
      </w:pPr>
      <w:proofErr w:type="spellStart"/>
      <w:r w:rsidRPr="00E92CE0">
        <w:rPr>
          <w:rFonts w:asciiTheme="minorHAnsi" w:eastAsia="Times New Roman" w:hAnsiTheme="minorHAnsi" w:cs="Arial"/>
          <w:color w:val="002060"/>
          <w:szCs w:val="22"/>
        </w:rPr>
        <w:t>Tienen</w:t>
      </w:r>
      <w:proofErr w:type="spellEnd"/>
      <w:r w:rsidRPr="00E92CE0">
        <w:rPr>
          <w:rFonts w:asciiTheme="minorHAnsi" w:eastAsia="Times New Roman" w:hAnsiTheme="minorHAnsi" w:cs="Arial"/>
          <w:color w:val="002060"/>
          <w:szCs w:val="22"/>
        </w:rPr>
        <w:t xml:space="preserve"> que </w:t>
      </w:r>
      <w:proofErr w:type="spellStart"/>
      <w:r w:rsidRPr="00E92CE0">
        <w:rPr>
          <w:rFonts w:asciiTheme="minorHAnsi" w:eastAsia="Times New Roman" w:hAnsiTheme="minorHAnsi" w:cs="Arial"/>
          <w:color w:val="002060"/>
          <w:szCs w:val="22"/>
        </w:rPr>
        <w:t>existir</w:t>
      </w:r>
      <w:proofErr w:type="spellEnd"/>
      <w:r w:rsidRPr="00E92CE0">
        <w:rPr>
          <w:rFonts w:asciiTheme="minorHAnsi" w:eastAsia="Times New Roman" w:hAnsiTheme="minorHAnsi" w:cs="Arial"/>
          <w:color w:val="002060"/>
          <w:szCs w:val="22"/>
        </w:rPr>
        <w:t xml:space="preserve"> solo </w:t>
      </w:r>
      <w:proofErr w:type="spellStart"/>
      <w:r w:rsidRPr="00E92CE0">
        <w:rPr>
          <w:rFonts w:asciiTheme="minorHAnsi" w:eastAsia="Times New Roman" w:hAnsiTheme="minorHAnsi" w:cs="Arial"/>
          <w:color w:val="002060"/>
          <w:szCs w:val="22"/>
        </w:rPr>
        <w:t>estos</w:t>
      </w:r>
      <w:proofErr w:type="spellEnd"/>
      <w:r w:rsidRPr="00E92CE0">
        <w:rPr>
          <w:rFonts w:asciiTheme="minorHAnsi" w:eastAsia="Times New Roman" w:hAnsiTheme="minorHAnsi" w:cs="Arial"/>
          <w:color w:val="002060"/>
          <w:szCs w:val="22"/>
        </w:rPr>
        <w:t xml:space="preserve"> 2 java runtime</w:t>
      </w:r>
    </w:p>
    <w:p w14:paraId="423E0175" w14:textId="62D4EFDB" w:rsidR="007E55CD" w:rsidRPr="00E92CE0" w:rsidRDefault="007E55CD" w:rsidP="007E55CD">
      <w:pPr>
        <w:pStyle w:val="BodyText"/>
        <w:ind w:left="2160"/>
        <w:rPr>
          <w:rFonts w:asciiTheme="minorHAnsi" w:eastAsia="Times New Roman" w:hAnsiTheme="minorHAnsi" w:cs="Arial"/>
          <w:color w:val="002060"/>
          <w:szCs w:val="22"/>
        </w:rPr>
      </w:pPr>
      <w:r w:rsidRPr="00B21F80">
        <w:rPr>
          <w:rFonts w:asciiTheme="minorHAnsi" w:eastAsia="Times New Roman" w:hAnsiTheme="minorHAnsi" w:cs="Arial"/>
          <w:color w:val="002060"/>
          <w:szCs w:val="22"/>
        </w:rPr>
        <w:t>D:\USR</w:t>
      </w:r>
      <w:r w:rsidRPr="00E92CE0">
        <w:rPr>
          <w:rFonts w:asciiTheme="minorHAnsi" w:eastAsia="Times New Roman" w:hAnsiTheme="minorHAnsi" w:cs="Arial"/>
          <w:color w:val="002060"/>
          <w:szCs w:val="22"/>
        </w:rPr>
        <w:t>\LOCAL\eb\JCDE</w:t>
      </w:r>
      <w:r w:rsidRPr="00E92CE0">
        <w:rPr>
          <w:rFonts w:asciiTheme="minorHAnsi" w:eastAsia="Times New Roman" w:hAnsiTheme="minorHAnsi" w:cs="Arial"/>
          <w:color w:val="002060"/>
          <w:szCs w:val="22"/>
        </w:rPr>
        <w:t>PROD</w:t>
      </w:r>
      <w:r w:rsidRPr="00E92CE0">
        <w:rPr>
          <w:rFonts w:asciiTheme="minorHAnsi" w:eastAsia="Times New Roman" w:hAnsiTheme="minorHAnsi" w:cs="Arial"/>
          <w:color w:val="002060"/>
          <w:szCs w:val="22"/>
        </w:rPr>
        <w:t>\runtime\</w:t>
      </w:r>
      <w:r w:rsidRPr="00E92CE0">
        <w:rPr>
          <w:rFonts w:asciiTheme="minorHAnsi" w:hAnsiTheme="minorHAnsi" w:cs="Arial"/>
          <w:color w:val="002060"/>
          <w:szCs w:val="22"/>
          <w:lang w:val="es-ES"/>
        </w:rPr>
        <w:t>jre1.7.0_21</w:t>
      </w:r>
    </w:p>
    <w:p w14:paraId="5FCACF14" w14:textId="12C7A8FE" w:rsidR="007E55CD" w:rsidRPr="00E92CE0" w:rsidRDefault="007E55CD" w:rsidP="007E55CD">
      <w:pPr>
        <w:pStyle w:val="BodyText"/>
        <w:ind w:left="2160"/>
        <w:rPr>
          <w:rFonts w:asciiTheme="minorHAnsi" w:hAnsiTheme="minorHAnsi" w:cs="Arial"/>
          <w:color w:val="002060"/>
          <w:lang w:val="es-ES"/>
        </w:rPr>
      </w:pPr>
      <w:r w:rsidRPr="00B21F80">
        <w:rPr>
          <w:rFonts w:asciiTheme="minorHAnsi" w:eastAsia="Times New Roman" w:hAnsiTheme="minorHAnsi" w:cs="Arial"/>
          <w:color w:val="002060"/>
          <w:szCs w:val="22"/>
        </w:rPr>
        <w:t>D:\USR</w:t>
      </w:r>
      <w:r w:rsidRPr="00E92CE0">
        <w:rPr>
          <w:rFonts w:asciiTheme="minorHAnsi" w:eastAsia="Times New Roman" w:hAnsiTheme="minorHAnsi" w:cs="Arial"/>
          <w:color w:val="002060"/>
          <w:szCs w:val="22"/>
        </w:rPr>
        <w:t>\LOCAL\eb\JCDE</w:t>
      </w:r>
      <w:r w:rsidRPr="00E92CE0">
        <w:rPr>
          <w:rFonts w:asciiTheme="minorHAnsi" w:eastAsia="Times New Roman" w:hAnsiTheme="minorHAnsi" w:cs="Arial"/>
          <w:color w:val="002060"/>
          <w:szCs w:val="22"/>
        </w:rPr>
        <w:t>PROD</w:t>
      </w:r>
      <w:r w:rsidRPr="00E92CE0">
        <w:rPr>
          <w:rFonts w:asciiTheme="minorHAnsi" w:eastAsia="Times New Roman" w:hAnsiTheme="minorHAnsi" w:cs="Arial"/>
          <w:color w:val="002060"/>
          <w:szCs w:val="22"/>
        </w:rPr>
        <w:t>\runtime\</w:t>
      </w:r>
      <w:r w:rsidRPr="00E92CE0">
        <w:rPr>
          <w:rFonts w:asciiTheme="minorHAnsi" w:hAnsiTheme="minorHAnsi" w:cs="Arial"/>
          <w:color w:val="002060"/>
          <w:szCs w:val="22"/>
        </w:rPr>
        <w:t>jre1.8.0_181</w:t>
      </w:r>
    </w:p>
    <w:p w14:paraId="052AE6B1" w14:textId="77777777" w:rsidR="007E55CD" w:rsidRDefault="007E55CD" w:rsidP="007E55CD">
      <w:pPr>
        <w:rPr>
          <w:lang w:val="es-ES"/>
        </w:rPr>
      </w:pPr>
    </w:p>
    <w:p w14:paraId="59E0C29B" w14:textId="77777777" w:rsidR="007E55CD" w:rsidRDefault="007E55CD" w:rsidP="00B21F80">
      <w:pPr>
        <w:ind w:left="720" w:firstLine="720"/>
        <w:rPr>
          <w:lang w:val="es-ES"/>
        </w:rPr>
      </w:pPr>
    </w:p>
    <w:p w14:paraId="1E9697E4" w14:textId="77777777" w:rsidR="007E55CD" w:rsidRDefault="007E55CD" w:rsidP="00B21F80">
      <w:pPr>
        <w:ind w:left="720" w:firstLine="720"/>
        <w:rPr>
          <w:lang w:val="es-ES"/>
        </w:rPr>
      </w:pPr>
    </w:p>
    <w:p w14:paraId="124DC8AB" w14:textId="77777777" w:rsidR="007E55CD" w:rsidRPr="00B21F80" w:rsidRDefault="007E55CD" w:rsidP="00B21F80">
      <w:pPr>
        <w:ind w:left="720" w:firstLine="720"/>
        <w:rPr>
          <w:lang w:val="es-ES"/>
        </w:rPr>
      </w:pPr>
    </w:p>
    <w:sectPr w:rsidR="007E55CD" w:rsidRPr="00B21F80" w:rsidSect="00CE6C62">
      <w:pgSz w:w="11907" w:h="16839" w:code="9"/>
      <w:pgMar w:top="1417" w:right="1701" w:bottom="1417" w:left="1701" w:header="720" w:footer="720" w:gutter="0"/>
      <w:cols w:space="161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E5051E" w14:textId="77777777" w:rsidR="008B548A" w:rsidRDefault="008B548A">
      <w:r>
        <w:separator/>
      </w:r>
    </w:p>
  </w:endnote>
  <w:endnote w:type="continuationSeparator" w:id="0">
    <w:p w14:paraId="11BA6CD4" w14:textId="77777777" w:rsidR="008B548A" w:rsidRDefault="008B5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Arial Unicode MS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60B7A" w14:textId="77777777" w:rsidR="00096AA6" w:rsidRDefault="00096AA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FDDEE" w14:textId="77777777" w:rsidR="00902A87" w:rsidRDefault="00902A87" w:rsidP="00902A87">
    <w:pPr>
      <w:tabs>
        <w:tab w:val="right" w:pos="8525"/>
      </w:tabs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01D10" w14:textId="77777777" w:rsidR="00096AA6" w:rsidRDefault="00096AA6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-448936818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-190000625"/>
          <w:docPartObj>
            <w:docPartGallery w:val="Page Numbers (Top of Page)"/>
            <w:docPartUnique/>
          </w:docPartObj>
        </w:sdtPr>
        <w:sdtEndPr/>
        <w:sdtContent>
          <w:p w14:paraId="10FFDDF1" w14:textId="77777777" w:rsidR="00AE664B" w:rsidRPr="00F31D9E" w:rsidRDefault="00DC30EF" w:rsidP="00F75D16">
            <w:pPr>
              <w:jc w:val="right"/>
              <w:rPr>
                <w:sz w:val="18"/>
                <w:szCs w:val="18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718656" behindDoc="1" locked="1" layoutInCell="1" allowOverlap="1" wp14:anchorId="10FFDDF6" wp14:editId="10FFDDF7">
                  <wp:simplePos x="0" y="0"/>
                  <wp:positionH relativeFrom="page">
                    <wp:posOffset>720090</wp:posOffset>
                  </wp:positionH>
                  <wp:positionV relativeFrom="page">
                    <wp:posOffset>9901555</wp:posOffset>
                  </wp:positionV>
                  <wp:extent cx="622800" cy="439200"/>
                  <wp:effectExtent l="0" t="0" r="6350" b="0"/>
                  <wp:wrapNone/>
                  <wp:docPr id="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xc_logo_vt_blk_rgb_150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800" cy="43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664B" w:rsidRPr="00836371">
              <w:rPr>
                <w:noProof/>
                <w:sz w:val="16"/>
                <w:lang w:val="es-ES" w:eastAsia="es-ES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1" layoutInCell="1" allowOverlap="1" wp14:anchorId="10FFDDF8" wp14:editId="10FFDDF9">
                      <wp:simplePos x="0" y="0"/>
                      <wp:positionH relativeFrom="page">
                        <wp:posOffset>2160270</wp:posOffset>
                      </wp:positionH>
                      <wp:positionV relativeFrom="page">
                        <wp:posOffset>10081260</wp:posOffset>
                      </wp:positionV>
                      <wp:extent cx="2793600" cy="262800"/>
                      <wp:effectExtent l="0" t="0" r="6985" b="444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3600" cy="262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FFDE04" w14:textId="77777777" w:rsidR="00AE664B" w:rsidRPr="00836371" w:rsidRDefault="00AE664B" w:rsidP="00AE664B">
                                  <w:pPr>
                                    <w:rPr>
                                      <w:rFonts w:cs="Arial"/>
                                    </w:rPr>
                                  </w:pPr>
                                  <w:r w:rsidRPr="005B7381">
                                    <w:rPr>
                                      <w:rFonts w:cs="Arial"/>
                                      <w:sz w:val="16"/>
                                    </w:rPr>
                                    <w:t>© 2017 DXC Technology Company. All rights reserved.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170.1pt;margin-top:793.8pt;width:219.95pt;height:20.7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" stroked="f">
                      <v:textbox>
                        <w:txbxContent>
                          <w:p w14:paraId="10FFDE04" w14:textId="77777777" w:rsidR="00AE664B" w:rsidRPr="00836371" w:rsidRDefault="00AE664B" w:rsidP="00AE664B">
                            <w:pPr>
                              <w:rPr>
                                <w:rFonts w:cs="Arial"/>
                              </w:rPr>
                            </w:pPr>
                            <w:r w:rsidRPr="005B7381">
                              <w:rPr>
                                <w:rFonts w:cs="Arial"/>
                                <w:sz w:val="16"/>
                              </w:rPr>
                              <w:t>© 2017 DXC Technology Company. All rights reserved.</w:t>
                            </w:r>
                          </w:p>
                        </w:txbxContent>
                      </v:textbox>
                      <w10:wrap type="square" anchorx="page" anchory="page"/>
                      <w10:anchorlock/>
                    </v:shape>
                  </w:pict>
                </mc:Fallback>
              </mc:AlternateContent>
            </w:r>
            <w:r w:rsidR="00AE664B" w:rsidRPr="00F31D9E">
              <w:rPr>
                <w:sz w:val="18"/>
                <w:szCs w:val="18"/>
              </w:rPr>
              <w:t xml:space="preserve">Page </w:t>
            </w:r>
            <w:r w:rsidR="00AE664B" w:rsidRPr="00F31D9E">
              <w:rPr>
                <w:b/>
                <w:bCs/>
                <w:sz w:val="18"/>
                <w:szCs w:val="18"/>
              </w:rPr>
              <w:fldChar w:fldCharType="begin"/>
            </w:r>
            <w:r w:rsidR="00AE664B" w:rsidRPr="00F31D9E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="00AE664B" w:rsidRPr="00F31D9E">
              <w:rPr>
                <w:b/>
                <w:bCs/>
                <w:sz w:val="18"/>
                <w:szCs w:val="18"/>
              </w:rPr>
              <w:fldChar w:fldCharType="separate"/>
            </w:r>
            <w:r w:rsidR="00683389">
              <w:rPr>
                <w:b/>
                <w:bCs/>
                <w:noProof/>
                <w:sz w:val="18"/>
                <w:szCs w:val="18"/>
              </w:rPr>
              <w:t>4</w:t>
            </w:r>
            <w:r w:rsidR="00AE664B" w:rsidRPr="00F31D9E">
              <w:rPr>
                <w:b/>
                <w:bCs/>
                <w:sz w:val="18"/>
                <w:szCs w:val="18"/>
              </w:rPr>
              <w:fldChar w:fldCharType="end"/>
            </w:r>
            <w:r w:rsidR="00AE664B" w:rsidRPr="00F31D9E">
              <w:rPr>
                <w:sz w:val="18"/>
                <w:szCs w:val="18"/>
              </w:rPr>
              <w:t xml:space="preserve"> of </w:t>
            </w:r>
            <w:r w:rsidR="00AE664B" w:rsidRPr="00F31D9E">
              <w:rPr>
                <w:b/>
                <w:bCs/>
                <w:sz w:val="18"/>
                <w:szCs w:val="18"/>
              </w:rPr>
              <w:fldChar w:fldCharType="begin"/>
            </w:r>
            <w:r w:rsidR="00AE664B" w:rsidRPr="00F31D9E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="00AE664B" w:rsidRPr="00F31D9E">
              <w:rPr>
                <w:b/>
                <w:bCs/>
                <w:sz w:val="18"/>
                <w:szCs w:val="18"/>
              </w:rPr>
              <w:fldChar w:fldCharType="separate"/>
            </w:r>
            <w:r w:rsidR="00683389">
              <w:rPr>
                <w:b/>
                <w:bCs/>
                <w:noProof/>
                <w:sz w:val="18"/>
                <w:szCs w:val="18"/>
              </w:rPr>
              <w:t>5</w:t>
            </w:r>
            <w:r w:rsidR="00AE664B" w:rsidRPr="00F31D9E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1DA99" w14:textId="77777777" w:rsidR="008B548A" w:rsidRDefault="008B548A">
      <w:r>
        <w:separator/>
      </w:r>
    </w:p>
  </w:footnote>
  <w:footnote w:type="continuationSeparator" w:id="0">
    <w:p w14:paraId="3EB4B86C" w14:textId="77777777" w:rsidR="008B548A" w:rsidRDefault="008B54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C0E47" w14:textId="77777777" w:rsidR="00096AA6" w:rsidRDefault="00096AA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FDDED" w14:textId="77777777" w:rsidR="00902A87" w:rsidRDefault="00902A87" w:rsidP="00B544AA">
    <w:pPr>
      <w:pStyle w:val="Header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0FFDDF2" wp14:editId="10FFDDF3">
              <wp:simplePos x="0" y="0"/>
              <wp:positionH relativeFrom="column">
                <wp:posOffset>-1187450</wp:posOffset>
              </wp:positionH>
              <wp:positionV relativeFrom="paragraph">
                <wp:posOffset>-335915</wp:posOffset>
              </wp:positionV>
              <wp:extent cx="868680" cy="868680"/>
              <wp:effectExtent l="0" t="0" r="7620" b="7620"/>
              <wp:wrapNone/>
              <wp:docPr id="56" name="Text Box 56" descr="logo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868680"/>
                      </a:xfrm>
                      <a:prstGeom prst="rect">
                        <a:avLst/>
                      </a:prstGeom>
                      <a:solidFill>
                        <a:srgbClr val="EE252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FDDFD" w14:textId="77777777" w:rsidR="00902A87" w:rsidRDefault="00902A87"/>
                        <w:p w14:paraId="10FFDDFE" w14:textId="77777777" w:rsidR="00902A87" w:rsidRDefault="00902A87"/>
                        <w:p w14:paraId="10FFDDFF" w14:textId="77777777" w:rsidR="00902A87" w:rsidRDefault="00902A87"/>
                        <w:p w14:paraId="10FFDE00" w14:textId="77777777" w:rsidR="00902A87" w:rsidRDefault="00902A87"/>
                        <w:p w14:paraId="10FFDE01" w14:textId="77777777" w:rsidR="00902A87" w:rsidRDefault="00902A87"/>
                        <w:p w14:paraId="10FFDE02" w14:textId="77777777" w:rsidR="00902A87" w:rsidRDefault="00902A87"/>
                        <w:p w14:paraId="10FFDE03" w14:textId="77777777" w:rsidR="00902A87" w:rsidRDefault="00902A8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alt="logoheader" style="position:absolute;left:0;text-align:left;margin-left:-93.5pt;margin-top:-26.45pt;width:68.4pt;height:6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" fillcolor="#ee2525" stroked="f">
              <v:textbox>
                <w:txbxContent>
                  <w:p w14:paraId="10FFDDFD" w14:textId="77777777" w:rsidR="00902A87" w:rsidRDefault="00902A87"/>
                  <w:p w14:paraId="10FFDDFE" w14:textId="77777777" w:rsidR="00902A87" w:rsidRDefault="00902A87"/>
                  <w:p w14:paraId="10FFDDFF" w14:textId="77777777" w:rsidR="00902A87" w:rsidRDefault="00902A87"/>
                  <w:p w14:paraId="10FFDE00" w14:textId="77777777" w:rsidR="00902A87" w:rsidRDefault="00902A87"/>
                  <w:p w14:paraId="10FFDE01" w14:textId="77777777" w:rsidR="00902A87" w:rsidRDefault="00902A87"/>
                  <w:p w14:paraId="10FFDE02" w14:textId="77777777" w:rsidR="00902A87" w:rsidRDefault="00902A87"/>
                  <w:p w14:paraId="10FFDE03" w14:textId="77777777" w:rsidR="00902A87" w:rsidRDefault="00902A87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FDDEF" w14:textId="77777777" w:rsidR="00083D97" w:rsidRDefault="005F3DFD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5407" behindDoc="1" locked="0" layoutInCell="1" allowOverlap="1" wp14:anchorId="10FFDDF4" wp14:editId="10FFDDF5">
          <wp:simplePos x="0" y="0"/>
          <wp:positionH relativeFrom="column">
            <wp:posOffset>2360295</wp:posOffset>
          </wp:positionH>
          <wp:positionV relativeFrom="paragraph">
            <wp:posOffset>142240</wp:posOffset>
          </wp:positionV>
          <wp:extent cx="1741170" cy="312518"/>
          <wp:effectExtent l="0" t="0" r="0" b="0"/>
          <wp:wrapNone/>
          <wp:docPr id="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dxc_wordmark_blk_rgb_1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1170" cy="3125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FDDF0" w14:textId="77777777" w:rsidR="00CE1078" w:rsidRDefault="00CE107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4C1B87"/>
    <w:multiLevelType w:val="hybridMultilevel"/>
    <w:tmpl w:val="D098FF4A"/>
    <w:lvl w:ilvl="0" w:tplc="666E29D4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53625FB"/>
    <w:multiLevelType w:val="hybridMultilevel"/>
    <w:tmpl w:val="F9968804"/>
    <w:lvl w:ilvl="0" w:tplc="952AF036">
      <w:start w:val="1"/>
      <w:numFmt w:val="bullet"/>
      <w:pStyle w:val="ndice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7627828"/>
    <w:multiLevelType w:val="hybridMultilevel"/>
    <w:tmpl w:val="95A0AC18"/>
    <w:lvl w:ilvl="0" w:tplc="AF106CC4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9CA428B"/>
    <w:multiLevelType w:val="hybridMultilevel"/>
    <w:tmpl w:val="A8A69136"/>
    <w:lvl w:ilvl="0" w:tplc="3E92C344">
      <w:start w:val="1"/>
      <w:numFmt w:val="none"/>
      <w:pStyle w:val="Bullet3Single"/>
      <w:lvlText w:val=""/>
      <w:lvlJc w:val="left"/>
      <w:pPr>
        <w:tabs>
          <w:tab w:val="num" w:pos="72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F347801"/>
    <w:multiLevelType w:val="hybridMultilevel"/>
    <w:tmpl w:val="A500A24C"/>
    <w:lvl w:ilvl="0" w:tplc="A038146A">
      <w:start w:val="1"/>
      <w:numFmt w:val="none"/>
      <w:pStyle w:val="Bullet3Double0"/>
      <w:lvlText w:val=""/>
      <w:lvlJc w:val="left"/>
      <w:pPr>
        <w:tabs>
          <w:tab w:val="num" w:pos="72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3CF3265"/>
    <w:multiLevelType w:val="hybridMultilevel"/>
    <w:tmpl w:val="555C3EC0"/>
    <w:lvl w:ilvl="0" w:tplc="43046808">
      <w:start w:val="4"/>
      <w:numFmt w:val="bullet"/>
      <w:lvlText w:val="-"/>
      <w:lvlJc w:val="left"/>
      <w:pPr>
        <w:ind w:left="1080" w:hanging="360"/>
      </w:pPr>
      <w:rPr>
        <w:rFonts w:ascii="Arial" w:eastAsia="PMingLiU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83A13A5"/>
    <w:multiLevelType w:val="hybridMultilevel"/>
    <w:tmpl w:val="0D9A5258"/>
    <w:lvl w:ilvl="0" w:tplc="04601944">
      <w:start w:val="1"/>
      <w:numFmt w:val="none"/>
      <w:pStyle w:val="Bullet4Single"/>
      <w:lvlText w:val=""/>
      <w:lvlJc w:val="left"/>
      <w:pPr>
        <w:tabs>
          <w:tab w:val="num" w:pos="1080"/>
        </w:tabs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B8166BA"/>
    <w:multiLevelType w:val="hybridMultilevel"/>
    <w:tmpl w:val="4FAAA034"/>
    <w:lvl w:ilvl="0" w:tplc="33082830">
      <w:numFmt w:val="none"/>
      <w:pStyle w:val="Bullet5Double"/>
      <w:lvlText w:val=""/>
      <w:lvlJc w:val="left"/>
      <w:pPr>
        <w:tabs>
          <w:tab w:val="num" w:pos="1440"/>
        </w:tabs>
        <w:ind w:left="180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EDC1683"/>
    <w:multiLevelType w:val="hybridMultilevel"/>
    <w:tmpl w:val="68E0DCD8"/>
    <w:lvl w:ilvl="0" w:tplc="46AA5F18">
      <w:start w:val="1"/>
      <w:numFmt w:val="none"/>
      <w:pStyle w:val="Bullet4Double"/>
      <w:lvlText w:val=""/>
      <w:lvlJc w:val="left"/>
      <w:pPr>
        <w:tabs>
          <w:tab w:val="num" w:pos="1080"/>
        </w:tabs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6536BEC"/>
    <w:multiLevelType w:val="hybridMultilevel"/>
    <w:tmpl w:val="9A5E9CC6"/>
    <w:lvl w:ilvl="0" w:tplc="5B0E9DEE">
      <w:numFmt w:val="none"/>
      <w:pStyle w:val="Bullet1SubtextDouble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6C45A36"/>
    <w:multiLevelType w:val="hybridMultilevel"/>
    <w:tmpl w:val="88A47936"/>
    <w:lvl w:ilvl="0" w:tplc="7872487A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0CA6F07"/>
    <w:multiLevelType w:val="hybridMultilevel"/>
    <w:tmpl w:val="792601C0"/>
    <w:lvl w:ilvl="0" w:tplc="FEDCE32C">
      <w:start w:val="1"/>
      <w:numFmt w:val="none"/>
      <w:pStyle w:val="Bullet2Single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5AD5D12"/>
    <w:multiLevelType w:val="hybridMultilevel"/>
    <w:tmpl w:val="4510C8AC"/>
    <w:lvl w:ilvl="0" w:tplc="C2B0629A">
      <w:start w:val="4"/>
      <w:numFmt w:val="bullet"/>
      <w:lvlText w:val="-"/>
      <w:lvlJc w:val="left"/>
      <w:pPr>
        <w:ind w:left="1803" w:hanging="360"/>
      </w:pPr>
      <w:rPr>
        <w:rFonts w:ascii="Arial" w:eastAsia="PMingLiU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21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2102BAB"/>
    <w:multiLevelType w:val="hybridMultilevel"/>
    <w:tmpl w:val="287A53B6"/>
    <w:lvl w:ilvl="0" w:tplc="F9AE0CA6">
      <w:start w:val="1"/>
      <w:numFmt w:val="bullet"/>
      <w:pStyle w:val="Bullet4Double0"/>
      <w:lvlText w:val="–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93317F"/>
    <w:multiLevelType w:val="hybridMultilevel"/>
    <w:tmpl w:val="258A83A4"/>
    <w:lvl w:ilvl="0" w:tplc="D14CF2A0">
      <w:start w:val="1"/>
      <w:numFmt w:val="bullet"/>
      <w:pStyle w:val="Quotation"/>
      <w:lvlText w:val="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8D4B31"/>
    <w:multiLevelType w:val="hybridMultilevel"/>
    <w:tmpl w:val="48066640"/>
    <w:lvl w:ilvl="0" w:tplc="C144F3EE">
      <w:start w:val="1"/>
      <w:numFmt w:val="decimal"/>
      <w:pStyle w:val="NumbersAutoSingle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EEF5CD1"/>
    <w:multiLevelType w:val="hybridMultilevel"/>
    <w:tmpl w:val="6AE431BC"/>
    <w:lvl w:ilvl="0" w:tplc="621EB71C">
      <w:start w:val="1"/>
      <w:numFmt w:val="bullet"/>
      <w:pStyle w:val="Bullet2Double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45767F5"/>
    <w:multiLevelType w:val="multilevel"/>
    <w:tmpl w:val="CABE9428"/>
    <w:lvl w:ilvl="0">
      <w:start w:val="1"/>
      <w:numFmt w:val="decimal"/>
      <w:pStyle w:val="Ttulo1"/>
      <w:lvlText w:val="%1."/>
      <w:lvlJc w:val="left"/>
      <w:pPr>
        <w:tabs>
          <w:tab w:val="num" w:pos="634"/>
        </w:tabs>
        <w:ind w:left="634" w:hanging="634"/>
      </w:pPr>
      <w:rPr>
        <w:rFonts w:hint="default"/>
      </w:rPr>
    </w:lvl>
    <w:lvl w:ilvl="1">
      <w:start w:val="1"/>
      <w:numFmt w:val="decimal"/>
      <w:pStyle w:val="Ttulo3"/>
      <w:lvlText w:val="%1.%2."/>
      <w:lvlJc w:val="left"/>
      <w:pPr>
        <w:tabs>
          <w:tab w:val="num" w:pos="1080"/>
        </w:tabs>
        <w:ind w:left="1080" w:hanging="5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67"/>
        </w:tabs>
        <w:ind w:left="1267" w:hanging="126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627"/>
        </w:tabs>
        <w:ind w:left="1627" w:hanging="1627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8">
    <w:nsid w:val="5C451B9C"/>
    <w:multiLevelType w:val="hybridMultilevel"/>
    <w:tmpl w:val="7DAEE454"/>
    <w:lvl w:ilvl="0" w:tplc="EE34C730">
      <w:start w:val="1"/>
      <w:numFmt w:val="bullet"/>
      <w:pStyle w:val="Bullet1Double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5E7E61D6"/>
    <w:multiLevelType w:val="hybridMultilevel"/>
    <w:tmpl w:val="55609A22"/>
    <w:lvl w:ilvl="0" w:tplc="866A24BA">
      <w:numFmt w:val="none"/>
      <w:pStyle w:val="Bullet5Single"/>
      <w:lvlText w:val=""/>
      <w:lvlJc w:val="left"/>
      <w:pPr>
        <w:tabs>
          <w:tab w:val="num" w:pos="1440"/>
        </w:tabs>
        <w:ind w:left="180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E84312A"/>
    <w:multiLevelType w:val="hybridMultilevel"/>
    <w:tmpl w:val="A3B25CAA"/>
    <w:lvl w:ilvl="0" w:tplc="CEE4AC6E">
      <w:start w:val="4"/>
      <w:numFmt w:val="bullet"/>
      <w:lvlText w:val="-"/>
      <w:lvlJc w:val="left"/>
      <w:pPr>
        <w:ind w:left="1800" w:hanging="360"/>
      </w:pPr>
      <w:rPr>
        <w:rFonts w:ascii="Arial" w:eastAsia="PMingLiU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64240241"/>
    <w:multiLevelType w:val="hybridMultilevel"/>
    <w:tmpl w:val="9B92B830"/>
    <w:lvl w:ilvl="0" w:tplc="AD46E22C">
      <w:start w:val="1"/>
      <w:numFmt w:val="bullet"/>
      <w:pStyle w:val="Bullet4Single0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47F37F3"/>
    <w:multiLevelType w:val="hybridMultilevel"/>
    <w:tmpl w:val="0D5E3996"/>
    <w:lvl w:ilvl="0" w:tplc="02889D88">
      <w:start w:val="1"/>
      <w:numFmt w:val="none"/>
      <w:pStyle w:val="Bullet2Double0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D53EA1"/>
    <w:multiLevelType w:val="hybridMultilevel"/>
    <w:tmpl w:val="0DF26B50"/>
    <w:lvl w:ilvl="0" w:tplc="75D01A34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C956857"/>
    <w:multiLevelType w:val="hybridMultilevel"/>
    <w:tmpl w:val="4C68C1D0"/>
    <w:lvl w:ilvl="0" w:tplc="26B685B8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7">
    <w:nsid w:val="74D844BA"/>
    <w:multiLevelType w:val="hybridMultilevel"/>
    <w:tmpl w:val="52CCCA42"/>
    <w:lvl w:ilvl="0" w:tplc="660C4322">
      <w:start w:val="1"/>
      <w:numFmt w:val="decimal"/>
      <w:pStyle w:val="NumbersAutoDouble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97A0C02"/>
    <w:multiLevelType w:val="hybridMultilevel"/>
    <w:tmpl w:val="8B5840F6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F9B25E9"/>
    <w:multiLevelType w:val="hybridMultilevel"/>
    <w:tmpl w:val="ECC6E758"/>
    <w:lvl w:ilvl="0" w:tplc="A1A857D2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8"/>
  </w:num>
  <w:num w:numId="3">
    <w:abstractNumId w:val="22"/>
  </w:num>
  <w:num w:numId="4">
    <w:abstractNumId w:val="32"/>
  </w:num>
  <w:num w:numId="5">
    <w:abstractNumId w:val="39"/>
  </w:num>
  <w:num w:numId="6">
    <w:abstractNumId w:val="35"/>
  </w:num>
  <w:num w:numId="7">
    <w:abstractNumId w:val="26"/>
  </w:num>
  <w:num w:numId="8">
    <w:abstractNumId w:val="25"/>
  </w:num>
  <w:num w:numId="9">
    <w:abstractNumId w:val="18"/>
  </w:num>
  <w:num w:numId="10">
    <w:abstractNumId w:val="37"/>
  </w:num>
  <w:num w:numId="11">
    <w:abstractNumId w:val="24"/>
  </w:num>
  <w:num w:numId="12">
    <w:abstractNumId w:val="29"/>
  </w:num>
  <w:num w:numId="13">
    <w:abstractNumId w:val="15"/>
  </w:num>
  <w:num w:numId="14">
    <w:abstractNumId w:val="17"/>
  </w:num>
  <w:num w:numId="15">
    <w:abstractNumId w:val="21"/>
  </w:num>
  <w:num w:numId="16">
    <w:abstractNumId w:val="12"/>
  </w:num>
  <w:num w:numId="17">
    <w:abstractNumId w:val="23"/>
  </w:num>
  <w:num w:numId="18">
    <w:abstractNumId w:val="5"/>
  </w:num>
  <w:num w:numId="19">
    <w:abstractNumId w:val="33"/>
  </w:num>
  <w:num w:numId="20">
    <w:abstractNumId w:val="19"/>
  </w:num>
  <w:num w:numId="21">
    <w:abstractNumId w:val="9"/>
  </w:num>
  <w:num w:numId="22">
    <w:abstractNumId w:val="8"/>
  </w:num>
  <w:num w:numId="23">
    <w:abstractNumId w:val="14"/>
  </w:num>
  <w:num w:numId="24">
    <w:abstractNumId w:val="11"/>
  </w:num>
  <w:num w:numId="25">
    <w:abstractNumId w:val="13"/>
  </w:num>
  <w:num w:numId="26">
    <w:abstractNumId w:val="30"/>
  </w:num>
  <w:num w:numId="27">
    <w:abstractNumId w:val="16"/>
  </w:num>
  <w:num w:numId="28">
    <w:abstractNumId w:val="34"/>
  </w:num>
  <w:num w:numId="29">
    <w:abstractNumId w:val="4"/>
  </w:num>
  <w:num w:numId="30">
    <w:abstractNumId w:val="27"/>
  </w:num>
  <w:num w:numId="31">
    <w:abstractNumId w:val="6"/>
  </w:num>
  <w:num w:numId="32">
    <w:abstractNumId w:val="36"/>
  </w:num>
  <w:num w:numId="33">
    <w:abstractNumId w:val="28"/>
  </w:num>
  <w:num w:numId="34">
    <w:abstractNumId w:val="10"/>
  </w:num>
  <w:num w:numId="35">
    <w:abstractNumId w:val="31"/>
  </w:num>
  <w:num w:numId="36">
    <w:abstractNumId w:val="2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CA8"/>
    <w:rsid w:val="00000D9E"/>
    <w:rsid w:val="00006F74"/>
    <w:rsid w:val="0001229A"/>
    <w:rsid w:val="000144CF"/>
    <w:rsid w:val="000211F5"/>
    <w:rsid w:val="000243AA"/>
    <w:rsid w:val="00044B28"/>
    <w:rsid w:val="0004650B"/>
    <w:rsid w:val="00051D08"/>
    <w:rsid w:val="00057AB9"/>
    <w:rsid w:val="00057C36"/>
    <w:rsid w:val="00060130"/>
    <w:rsid w:val="000607F3"/>
    <w:rsid w:val="00073B8F"/>
    <w:rsid w:val="0007574A"/>
    <w:rsid w:val="00077EFF"/>
    <w:rsid w:val="00081E4A"/>
    <w:rsid w:val="00083D97"/>
    <w:rsid w:val="00083F24"/>
    <w:rsid w:val="00086A6B"/>
    <w:rsid w:val="000950C1"/>
    <w:rsid w:val="0009547F"/>
    <w:rsid w:val="00096AA6"/>
    <w:rsid w:val="0009750D"/>
    <w:rsid w:val="000A058F"/>
    <w:rsid w:val="000B0ED5"/>
    <w:rsid w:val="000B292D"/>
    <w:rsid w:val="000B3690"/>
    <w:rsid w:val="000B5FEB"/>
    <w:rsid w:val="000B7394"/>
    <w:rsid w:val="000C10D0"/>
    <w:rsid w:val="000C130B"/>
    <w:rsid w:val="000C6AE8"/>
    <w:rsid w:val="000F7AF7"/>
    <w:rsid w:val="00102E8B"/>
    <w:rsid w:val="00110814"/>
    <w:rsid w:val="00111831"/>
    <w:rsid w:val="0011291E"/>
    <w:rsid w:val="00113845"/>
    <w:rsid w:val="00120E54"/>
    <w:rsid w:val="00123816"/>
    <w:rsid w:val="001279EB"/>
    <w:rsid w:val="00130772"/>
    <w:rsid w:val="00130A7C"/>
    <w:rsid w:val="001327C0"/>
    <w:rsid w:val="0014061D"/>
    <w:rsid w:val="001409CF"/>
    <w:rsid w:val="001435A9"/>
    <w:rsid w:val="001455C0"/>
    <w:rsid w:val="001471FC"/>
    <w:rsid w:val="00147A7F"/>
    <w:rsid w:val="00150285"/>
    <w:rsid w:val="00151A67"/>
    <w:rsid w:val="0015717E"/>
    <w:rsid w:val="00170E0D"/>
    <w:rsid w:val="00173D1B"/>
    <w:rsid w:val="0017571E"/>
    <w:rsid w:val="00177FE9"/>
    <w:rsid w:val="00181FAF"/>
    <w:rsid w:val="00185EC5"/>
    <w:rsid w:val="00191470"/>
    <w:rsid w:val="00191788"/>
    <w:rsid w:val="001931DA"/>
    <w:rsid w:val="00197A35"/>
    <w:rsid w:val="001A0629"/>
    <w:rsid w:val="001A0D51"/>
    <w:rsid w:val="001A4CC1"/>
    <w:rsid w:val="001B39DD"/>
    <w:rsid w:val="001C0414"/>
    <w:rsid w:val="001C3726"/>
    <w:rsid w:val="001C54BD"/>
    <w:rsid w:val="001C5B45"/>
    <w:rsid w:val="001D7A0B"/>
    <w:rsid w:val="001E7813"/>
    <w:rsid w:val="001F1B8D"/>
    <w:rsid w:val="001F46EE"/>
    <w:rsid w:val="001F471A"/>
    <w:rsid w:val="001F6FEE"/>
    <w:rsid w:val="001F78F0"/>
    <w:rsid w:val="00205492"/>
    <w:rsid w:val="0020713C"/>
    <w:rsid w:val="002144AB"/>
    <w:rsid w:val="002153F9"/>
    <w:rsid w:val="002254EA"/>
    <w:rsid w:val="00227D51"/>
    <w:rsid w:val="00232242"/>
    <w:rsid w:val="00236D32"/>
    <w:rsid w:val="0024099E"/>
    <w:rsid w:val="00240C32"/>
    <w:rsid w:val="002438D7"/>
    <w:rsid w:val="002439C4"/>
    <w:rsid w:val="002471DC"/>
    <w:rsid w:val="00251A24"/>
    <w:rsid w:val="00253477"/>
    <w:rsid w:val="00255A0E"/>
    <w:rsid w:val="00255BAB"/>
    <w:rsid w:val="002628BB"/>
    <w:rsid w:val="002656F1"/>
    <w:rsid w:val="00270DFC"/>
    <w:rsid w:val="00272616"/>
    <w:rsid w:val="0027339D"/>
    <w:rsid w:val="00280DC2"/>
    <w:rsid w:val="0028396B"/>
    <w:rsid w:val="00287412"/>
    <w:rsid w:val="00296015"/>
    <w:rsid w:val="002A0CB9"/>
    <w:rsid w:val="002A3741"/>
    <w:rsid w:val="002A4757"/>
    <w:rsid w:val="002A4DA3"/>
    <w:rsid w:val="002A5922"/>
    <w:rsid w:val="002A67BA"/>
    <w:rsid w:val="002A71F6"/>
    <w:rsid w:val="002A751F"/>
    <w:rsid w:val="002B2408"/>
    <w:rsid w:val="002C5D0E"/>
    <w:rsid w:val="002C604B"/>
    <w:rsid w:val="002D7634"/>
    <w:rsid w:val="002E04BE"/>
    <w:rsid w:val="002E35E9"/>
    <w:rsid w:val="002E414F"/>
    <w:rsid w:val="002F32EC"/>
    <w:rsid w:val="002F4F73"/>
    <w:rsid w:val="00305FCF"/>
    <w:rsid w:val="003062AA"/>
    <w:rsid w:val="00315679"/>
    <w:rsid w:val="00316FD5"/>
    <w:rsid w:val="0032395D"/>
    <w:rsid w:val="00324EE4"/>
    <w:rsid w:val="00326862"/>
    <w:rsid w:val="00327397"/>
    <w:rsid w:val="00334AA8"/>
    <w:rsid w:val="00342048"/>
    <w:rsid w:val="003438F3"/>
    <w:rsid w:val="00344539"/>
    <w:rsid w:val="00364278"/>
    <w:rsid w:val="00374EC9"/>
    <w:rsid w:val="00386C49"/>
    <w:rsid w:val="00394E89"/>
    <w:rsid w:val="00396240"/>
    <w:rsid w:val="0039668C"/>
    <w:rsid w:val="003A6963"/>
    <w:rsid w:val="003A6F15"/>
    <w:rsid w:val="003B003B"/>
    <w:rsid w:val="003B280F"/>
    <w:rsid w:val="003B2B63"/>
    <w:rsid w:val="003C0A1A"/>
    <w:rsid w:val="003C23BC"/>
    <w:rsid w:val="003C3680"/>
    <w:rsid w:val="003C64EF"/>
    <w:rsid w:val="003D1254"/>
    <w:rsid w:val="003D36C4"/>
    <w:rsid w:val="003D5FE1"/>
    <w:rsid w:val="003D7901"/>
    <w:rsid w:val="003E1036"/>
    <w:rsid w:val="003F271F"/>
    <w:rsid w:val="003F30D1"/>
    <w:rsid w:val="003F4A85"/>
    <w:rsid w:val="003F6982"/>
    <w:rsid w:val="003F7EFC"/>
    <w:rsid w:val="00416094"/>
    <w:rsid w:val="00423D4A"/>
    <w:rsid w:val="0042539E"/>
    <w:rsid w:val="004253A6"/>
    <w:rsid w:val="00425421"/>
    <w:rsid w:val="00425ED3"/>
    <w:rsid w:val="00426CE8"/>
    <w:rsid w:val="00433422"/>
    <w:rsid w:val="00436EC7"/>
    <w:rsid w:val="00437636"/>
    <w:rsid w:val="00447830"/>
    <w:rsid w:val="00462A61"/>
    <w:rsid w:val="00474C99"/>
    <w:rsid w:val="00481530"/>
    <w:rsid w:val="00490051"/>
    <w:rsid w:val="00490505"/>
    <w:rsid w:val="00497110"/>
    <w:rsid w:val="004A5BCD"/>
    <w:rsid w:val="004B47C5"/>
    <w:rsid w:val="004B65C7"/>
    <w:rsid w:val="004C1233"/>
    <w:rsid w:val="004C24C1"/>
    <w:rsid w:val="004D0315"/>
    <w:rsid w:val="004D59C9"/>
    <w:rsid w:val="004D76B2"/>
    <w:rsid w:val="004E19C5"/>
    <w:rsid w:val="004E20D9"/>
    <w:rsid w:val="004E7FB3"/>
    <w:rsid w:val="004F5141"/>
    <w:rsid w:val="004F6E26"/>
    <w:rsid w:val="005000D7"/>
    <w:rsid w:val="00502377"/>
    <w:rsid w:val="00502602"/>
    <w:rsid w:val="0050298A"/>
    <w:rsid w:val="00503334"/>
    <w:rsid w:val="005075E5"/>
    <w:rsid w:val="005134AE"/>
    <w:rsid w:val="0051703C"/>
    <w:rsid w:val="005249B5"/>
    <w:rsid w:val="005270A7"/>
    <w:rsid w:val="00527EC0"/>
    <w:rsid w:val="00532555"/>
    <w:rsid w:val="00534852"/>
    <w:rsid w:val="00534854"/>
    <w:rsid w:val="00536291"/>
    <w:rsid w:val="00537617"/>
    <w:rsid w:val="005472DC"/>
    <w:rsid w:val="00551513"/>
    <w:rsid w:val="00555176"/>
    <w:rsid w:val="00557B9A"/>
    <w:rsid w:val="00557E0F"/>
    <w:rsid w:val="00563218"/>
    <w:rsid w:val="00567EED"/>
    <w:rsid w:val="00570CCE"/>
    <w:rsid w:val="005837C3"/>
    <w:rsid w:val="0058756E"/>
    <w:rsid w:val="0059069E"/>
    <w:rsid w:val="005919F2"/>
    <w:rsid w:val="005974B8"/>
    <w:rsid w:val="005A1D08"/>
    <w:rsid w:val="005A7016"/>
    <w:rsid w:val="005A757F"/>
    <w:rsid w:val="005B3979"/>
    <w:rsid w:val="005B69E7"/>
    <w:rsid w:val="005B7381"/>
    <w:rsid w:val="005B7B20"/>
    <w:rsid w:val="005C1367"/>
    <w:rsid w:val="005C25B6"/>
    <w:rsid w:val="005C49AE"/>
    <w:rsid w:val="005D0C0C"/>
    <w:rsid w:val="005D5EA9"/>
    <w:rsid w:val="005D6FA0"/>
    <w:rsid w:val="005D7B93"/>
    <w:rsid w:val="005F3DFD"/>
    <w:rsid w:val="005F60EB"/>
    <w:rsid w:val="005F7A40"/>
    <w:rsid w:val="006000BB"/>
    <w:rsid w:val="00600BE8"/>
    <w:rsid w:val="0060384F"/>
    <w:rsid w:val="006065E2"/>
    <w:rsid w:val="00612773"/>
    <w:rsid w:val="006169AC"/>
    <w:rsid w:val="006177E0"/>
    <w:rsid w:val="00624E23"/>
    <w:rsid w:val="0064545C"/>
    <w:rsid w:val="006523F5"/>
    <w:rsid w:val="00656EFB"/>
    <w:rsid w:val="006601F0"/>
    <w:rsid w:val="00660DFD"/>
    <w:rsid w:val="00662101"/>
    <w:rsid w:val="0066441C"/>
    <w:rsid w:val="006647C1"/>
    <w:rsid w:val="00666104"/>
    <w:rsid w:val="006719F9"/>
    <w:rsid w:val="00672489"/>
    <w:rsid w:val="0067572A"/>
    <w:rsid w:val="00680497"/>
    <w:rsid w:val="006811FF"/>
    <w:rsid w:val="00681F2C"/>
    <w:rsid w:val="00683389"/>
    <w:rsid w:val="006847D6"/>
    <w:rsid w:val="00685690"/>
    <w:rsid w:val="00686106"/>
    <w:rsid w:val="0069779B"/>
    <w:rsid w:val="00697FE6"/>
    <w:rsid w:val="006A0989"/>
    <w:rsid w:val="006A1B7F"/>
    <w:rsid w:val="006A48EE"/>
    <w:rsid w:val="006A69BB"/>
    <w:rsid w:val="006B3A9D"/>
    <w:rsid w:val="006C2C94"/>
    <w:rsid w:val="006C3DF9"/>
    <w:rsid w:val="006C711C"/>
    <w:rsid w:val="006C718A"/>
    <w:rsid w:val="006E4308"/>
    <w:rsid w:val="006E4B99"/>
    <w:rsid w:val="006E7AA8"/>
    <w:rsid w:val="006F11C4"/>
    <w:rsid w:val="006F2797"/>
    <w:rsid w:val="006F535F"/>
    <w:rsid w:val="00700FF9"/>
    <w:rsid w:val="00702E94"/>
    <w:rsid w:val="00703399"/>
    <w:rsid w:val="007051E0"/>
    <w:rsid w:val="00710797"/>
    <w:rsid w:val="00711FD7"/>
    <w:rsid w:val="00713A57"/>
    <w:rsid w:val="00721218"/>
    <w:rsid w:val="00726C43"/>
    <w:rsid w:val="00730EB4"/>
    <w:rsid w:val="00730FB2"/>
    <w:rsid w:val="00731170"/>
    <w:rsid w:val="00740D6A"/>
    <w:rsid w:val="00747314"/>
    <w:rsid w:val="00747EA5"/>
    <w:rsid w:val="00750DA4"/>
    <w:rsid w:val="00754801"/>
    <w:rsid w:val="00763933"/>
    <w:rsid w:val="00763A7B"/>
    <w:rsid w:val="00764EE7"/>
    <w:rsid w:val="0078455B"/>
    <w:rsid w:val="007A293B"/>
    <w:rsid w:val="007A4056"/>
    <w:rsid w:val="007B01B0"/>
    <w:rsid w:val="007B4918"/>
    <w:rsid w:val="007B4B5D"/>
    <w:rsid w:val="007C01D7"/>
    <w:rsid w:val="007C60E5"/>
    <w:rsid w:val="007C7199"/>
    <w:rsid w:val="007C7D85"/>
    <w:rsid w:val="007D28A8"/>
    <w:rsid w:val="007D518F"/>
    <w:rsid w:val="007D672B"/>
    <w:rsid w:val="007E0920"/>
    <w:rsid w:val="007E20C6"/>
    <w:rsid w:val="007E4A18"/>
    <w:rsid w:val="007E55CD"/>
    <w:rsid w:val="007F0FD9"/>
    <w:rsid w:val="007F355F"/>
    <w:rsid w:val="00803BD7"/>
    <w:rsid w:val="00804CD1"/>
    <w:rsid w:val="00812607"/>
    <w:rsid w:val="00815535"/>
    <w:rsid w:val="00817A26"/>
    <w:rsid w:val="008218C1"/>
    <w:rsid w:val="008312F6"/>
    <w:rsid w:val="008319B3"/>
    <w:rsid w:val="00832FAA"/>
    <w:rsid w:val="00834AD8"/>
    <w:rsid w:val="0083529F"/>
    <w:rsid w:val="00835C0E"/>
    <w:rsid w:val="008605F1"/>
    <w:rsid w:val="00865FB3"/>
    <w:rsid w:val="00867A0A"/>
    <w:rsid w:val="00875C7C"/>
    <w:rsid w:val="00876D06"/>
    <w:rsid w:val="00881AD4"/>
    <w:rsid w:val="00891B18"/>
    <w:rsid w:val="00891E7E"/>
    <w:rsid w:val="008959E9"/>
    <w:rsid w:val="00896EE4"/>
    <w:rsid w:val="00897192"/>
    <w:rsid w:val="008A38CA"/>
    <w:rsid w:val="008A51BF"/>
    <w:rsid w:val="008B0F9E"/>
    <w:rsid w:val="008B1680"/>
    <w:rsid w:val="008B548A"/>
    <w:rsid w:val="008B792F"/>
    <w:rsid w:val="008C66B1"/>
    <w:rsid w:val="008C79F7"/>
    <w:rsid w:val="008D285A"/>
    <w:rsid w:val="008E1CBB"/>
    <w:rsid w:val="008E6807"/>
    <w:rsid w:val="008F0523"/>
    <w:rsid w:val="008F234D"/>
    <w:rsid w:val="00902A87"/>
    <w:rsid w:val="009037BB"/>
    <w:rsid w:val="00912344"/>
    <w:rsid w:val="00917395"/>
    <w:rsid w:val="0092192A"/>
    <w:rsid w:val="00921E0E"/>
    <w:rsid w:val="00926FE0"/>
    <w:rsid w:val="0093614B"/>
    <w:rsid w:val="009417C8"/>
    <w:rsid w:val="009476C8"/>
    <w:rsid w:val="009525C1"/>
    <w:rsid w:val="009530FC"/>
    <w:rsid w:val="009620B5"/>
    <w:rsid w:val="00966641"/>
    <w:rsid w:val="009718B6"/>
    <w:rsid w:val="00972BE8"/>
    <w:rsid w:val="00972DC7"/>
    <w:rsid w:val="00972EB1"/>
    <w:rsid w:val="009744F4"/>
    <w:rsid w:val="009749DA"/>
    <w:rsid w:val="00975611"/>
    <w:rsid w:val="009757F6"/>
    <w:rsid w:val="009962AB"/>
    <w:rsid w:val="009A44F2"/>
    <w:rsid w:val="009B2255"/>
    <w:rsid w:val="009B4586"/>
    <w:rsid w:val="009B471D"/>
    <w:rsid w:val="009B75C9"/>
    <w:rsid w:val="009C1468"/>
    <w:rsid w:val="009C5DFD"/>
    <w:rsid w:val="009D55A0"/>
    <w:rsid w:val="009D6130"/>
    <w:rsid w:val="009D701A"/>
    <w:rsid w:val="009E1D1A"/>
    <w:rsid w:val="009E4613"/>
    <w:rsid w:val="009E6E34"/>
    <w:rsid w:val="009F4201"/>
    <w:rsid w:val="00A04F42"/>
    <w:rsid w:val="00A06028"/>
    <w:rsid w:val="00A07747"/>
    <w:rsid w:val="00A10468"/>
    <w:rsid w:val="00A131E7"/>
    <w:rsid w:val="00A15495"/>
    <w:rsid w:val="00A220A5"/>
    <w:rsid w:val="00A24BB9"/>
    <w:rsid w:val="00A25B5D"/>
    <w:rsid w:val="00A30DA7"/>
    <w:rsid w:val="00A320AD"/>
    <w:rsid w:val="00A43A31"/>
    <w:rsid w:val="00A44FF5"/>
    <w:rsid w:val="00A45228"/>
    <w:rsid w:val="00A45D37"/>
    <w:rsid w:val="00A462C2"/>
    <w:rsid w:val="00A577A2"/>
    <w:rsid w:val="00A629A8"/>
    <w:rsid w:val="00A67E1B"/>
    <w:rsid w:val="00A77F78"/>
    <w:rsid w:val="00A8316C"/>
    <w:rsid w:val="00A86D59"/>
    <w:rsid w:val="00AA0D43"/>
    <w:rsid w:val="00AA2A54"/>
    <w:rsid w:val="00AA2CF0"/>
    <w:rsid w:val="00AA5081"/>
    <w:rsid w:val="00AB22C6"/>
    <w:rsid w:val="00AC380A"/>
    <w:rsid w:val="00AC5FEB"/>
    <w:rsid w:val="00AD2925"/>
    <w:rsid w:val="00AD5C8A"/>
    <w:rsid w:val="00AD70D2"/>
    <w:rsid w:val="00AE30A0"/>
    <w:rsid w:val="00AE64D0"/>
    <w:rsid w:val="00AE664B"/>
    <w:rsid w:val="00AF1FB2"/>
    <w:rsid w:val="00AF24CB"/>
    <w:rsid w:val="00AF423F"/>
    <w:rsid w:val="00AF4DFA"/>
    <w:rsid w:val="00B0468C"/>
    <w:rsid w:val="00B0557F"/>
    <w:rsid w:val="00B14091"/>
    <w:rsid w:val="00B152A6"/>
    <w:rsid w:val="00B21F80"/>
    <w:rsid w:val="00B23C0C"/>
    <w:rsid w:val="00B264D5"/>
    <w:rsid w:val="00B27733"/>
    <w:rsid w:val="00B32970"/>
    <w:rsid w:val="00B34143"/>
    <w:rsid w:val="00B50765"/>
    <w:rsid w:val="00B52A25"/>
    <w:rsid w:val="00B53AF9"/>
    <w:rsid w:val="00B544AA"/>
    <w:rsid w:val="00B5461E"/>
    <w:rsid w:val="00B5674F"/>
    <w:rsid w:val="00B7074D"/>
    <w:rsid w:val="00B76025"/>
    <w:rsid w:val="00B77BC8"/>
    <w:rsid w:val="00B8415C"/>
    <w:rsid w:val="00B853E8"/>
    <w:rsid w:val="00B877F0"/>
    <w:rsid w:val="00B94BAC"/>
    <w:rsid w:val="00B96356"/>
    <w:rsid w:val="00BA68F6"/>
    <w:rsid w:val="00BB245A"/>
    <w:rsid w:val="00BB42D5"/>
    <w:rsid w:val="00BC36EC"/>
    <w:rsid w:val="00BC4EC9"/>
    <w:rsid w:val="00BC6E12"/>
    <w:rsid w:val="00BC774A"/>
    <w:rsid w:val="00BD3311"/>
    <w:rsid w:val="00BD7022"/>
    <w:rsid w:val="00BD7CEC"/>
    <w:rsid w:val="00BE0C74"/>
    <w:rsid w:val="00BF06CC"/>
    <w:rsid w:val="00BF2A82"/>
    <w:rsid w:val="00BF2C09"/>
    <w:rsid w:val="00C072D9"/>
    <w:rsid w:val="00C161F6"/>
    <w:rsid w:val="00C3055C"/>
    <w:rsid w:val="00C3464A"/>
    <w:rsid w:val="00C36E15"/>
    <w:rsid w:val="00C42A7C"/>
    <w:rsid w:val="00C42AD3"/>
    <w:rsid w:val="00C441C9"/>
    <w:rsid w:val="00C44962"/>
    <w:rsid w:val="00C51BE0"/>
    <w:rsid w:val="00C51D52"/>
    <w:rsid w:val="00C566CF"/>
    <w:rsid w:val="00C61DC6"/>
    <w:rsid w:val="00C64318"/>
    <w:rsid w:val="00C7004A"/>
    <w:rsid w:val="00C7642C"/>
    <w:rsid w:val="00C764F5"/>
    <w:rsid w:val="00C821D3"/>
    <w:rsid w:val="00C8741A"/>
    <w:rsid w:val="00C937C9"/>
    <w:rsid w:val="00CA1AAD"/>
    <w:rsid w:val="00CA1D1F"/>
    <w:rsid w:val="00CA1EE0"/>
    <w:rsid w:val="00CA6332"/>
    <w:rsid w:val="00CB7408"/>
    <w:rsid w:val="00CB7B17"/>
    <w:rsid w:val="00CC20A3"/>
    <w:rsid w:val="00CC7222"/>
    <w:rsid w:val="00CD3E65"/>
    <w:rsid w:val="00CD50C7"/>
    <w:rsid w:val="00CD5924"/>
    <w:rsid w:val="00CE1078"/>
    <w:rsid w:val="00CE2D00"/>
    <w:rsid w:val="00CE44E5"/>
    <w:rsid w:val="00CE6C62"/>
    <w:rsid w:val="00D01635"/>
    <w:rsid w:val="00D02156"/>
    <w:rsid w:val="00D057A6"/>
    <w:rsid w:val="00D07DBE"/>
    <w:rsid w:val="00D165C9"/>
    <w:rsid w:val="00D22781"/>
    <w:rsid w:val="00D2565B"/>
    <w:rsid w:val="00D26DE4"/>
    <w:rsid w:val="00D30846"/>
    <w:rsid w:val="00D31FCF"/>
    <w:rsid w:val="00D3232D"/>
    <w:rsid w:val="00D33F59"/>
    <w:rsid w:val="00D36571"/>
    <w:rsid w:val="00D40089"/>
    <w:rsid w:val="00D431DD"/>
    <w:rsid w:val="00D441CB"/>
    <w:rsid w:val="00D462C5"/>
    <w:rsid w:val="00D50D96"/>
    <w:rsid w:val="00D51716"/>
    <w:rsid w:val="00D5292F"/>
    <w:rsid w:val="00D53E20"/>
    <w:rsid w:val="00D56395"/>
    <w:rsid w:val="00D66C2C"/>
    <w:rsid w:val="00D748B5"/>
    <w:rsid w:val="00D764C0"/>
    <w:rsid w:val="00D87823"/>
    <w:rsid w:val="00D87F23"/>
    <w:rsid w:val="00D91183"/>
    <w:rsid w:val="00D91765"/>
    <w:rsid w:val="00D91C1E"/>
    <w:rsid w:val="00D93C26"/>
    <w:rsid w:val="00D9567B"/>
    <w:rsid w:val="00D96446"/>
    <w:rsid w:val="00D97407"/>
    <w:rsid w:val="00DA121E"/>
    <w:rsid w:val="00DA2EBF"/>
    <w:rsid w:val="00DA6349"/>
    <w:rsid w:val="00DB3371"/>
    <w:rsid w:val="00DC30EF"/>
    <w:rsid w:val="00DC501A"/>
    <w:rsid w:val="00DC5519"/>
    <w:rsid w:val="00DC7143"/>
    <w:rsid w:val="00DD029A"/>
    <w:rsid w:val="00DD4D98"/>
    <w:rsid w:val="00DD72B1"/>
    <w:rsid w:val="00DE69B5"/>
    <w:rsid w:val="00DE756A"/>
    <w:rsid w:val="00DE76C2"/>
    <w:rsid w:val="00DF1633"/>
    <w:rsid w:val="00DF6F99"/>
    <w:rsid w:val="00E00CDD"/>
    <w:rsid w:val="00E048DD"/>
    <w:rsid w:val="00E0498D"/>
    <w:rsid w:val="00E123CB"/>
    <w:rsid w:val="00E1442A"/>
    <w:rsid w:val="00E15538"/>
    <w:rsid w:val="00E207EE"/>
    <w:rsid w:val="00E2307C"/>
    <w:rsid w:val="00E3015F"/>
    <w:rsid w:val="00E317DC"/>
    <w:rsid w:val="00E4061A"/>
    <w:rsid w:val="00E4714F"/>
    <w:rsid w:val="00E77ED9"/>
    <w:rsid w:val="00E843F1"/>
    <w:rsid w:val="00E850CB"/>
    <w:rsid w:val="00E926C0"/>
    <w:rsid w:val="00E92CE0"/>
    <w:rsid w:val="00EA6C96"/>
    <w:rsid w:val="00EB0A85"/>
    <w:rsid w:val="00EB1444"/>
    <w:rsid w:val="00EC179F"/>
    <w:rsid w:val="00EC2272"/>
    <w:rsid w:val="00EC3420"/>
    <w:rsid w:val="00EC5CA2"/>
    <w:rsid w:val="00ED2712"/>
    <w:rsid w:val="00ED56F1"/>
    <w:rsid w:val="00ED7640"/>
    <w:rsid w:val="00EE1A3F"/>
    <w:rsid w:val="00EE25A8"/>
    <w:rsid w:val="00EE7E98"/>
    <w:rsid w:val="00EF68BB"/>
    <w:rsid w:val="00F064C2"/>
    <w:rsid w:val="00F12B03"/>
    <w:rsid w:val="00F20666"/>
    <w:rsid w:val="00F210A4"/>
    <w:rsid w:val="00F25CA8"/>
    <w:rsid w:val="00F31D9E"/>
    <w:rsid w:val="00F338B7"/>
    <w:rsid w:val="00F40EA1"/>
    <w:rsid w:val="00F473FA"/>
    <w:rsid w:val="00F50E83"/>
    <w:rsid w:val="00F536C0"/>
    <w:rsid w:val="00F568C6"/>
    <w:rsid w:val="00F5718A"/>
    <w:rsid w:val="00F57A66"/>
    <w:rsid w:val="00F65AF9"/>
    <w:rsid w:val="00F74485"/>
    <w:rsid w:val="00F75D16"/>
    <w:rsid w:val="00F76936"/>
    <w:rsid w:val="00F83790"/>
    <w:rsid w:val="00F90DB2"/>
    <w:rsid w:val="00F95394"/>
    <w:rsid w:val="00F97467"/>
    <w:rsid w:val="00FC1D63"/>
    <w:rsid w:val="00FC2775"/>
    <w:rsid w:val="00FC7BD3"/>
    <w:rsid w:val="00FD263C"/>
    <w:rsid w:val="00FD2F22"/>
    <w:rsid w:val="00FD6597"/>
    <w:rsid w:val="00FD6AA9"/>
    <w:rsid w:val="00FE475D"/>
    <w:rsid w:val="00FE7060"/>
    <w:rsid w:val="00FE7C69"/>
    <w:rsid w:val="00FF020C"/>
    <w:rsid w:val="00FF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0FFDC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10" w:unhideWhenUsed="0" w:qFormat="1"/>
    <w:lsdException w:name="Default Paragraph Font" w:uiPriority="0"/>
    <w:lsdException w:name="Body Text" w:uiPriority="1" w:qFormat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2D5"/>
    <w:rPr>
      <w:rFonts w:ascii="Arial" w:eastAsia="PMingLiU" w:hAnsi="Arial" w:cs="Times New Roman"/>
      <w:color w:val="000000"/>
      <w:szCs w:val="20"/>
    </w:rPr>
  </w:style>
  <w:style w:type="paragraph" w:styleId="Ttulo1">
    <w:name w:val="heading 1"/>
    <w:basedOn w:val="BodyText"/>
    <w:next w:val="BodyText"/>
    <w:link w:val="Ttulo1Car"/>
    <w:autoRedefine/>
    <w:qFormat/>
    <w:rsid w:val="00B544AA"/>
    <w:pPr>
      <w:keepNext/>
      <w:numPr>
        <w:numId w:val="30"/>
      </w:numPr>
      <w:tabs>
        <w:tab w:val="left" w:pos="907"/>
      </w:tabs>
      <w:spacing w:before="120" w:after="240" w:line="240" w:lineRule="auto"/>
      <w:outlineLvl w:val="0"/>
    </w:pPr>
    <w:rPr>
      <w:rFonts w:cs="Arial"/>
      <w:b/>
      <w:bCs/>
      <w:color w:val="auto"/>
      <w:kern w:val="32"/>
      <w:sz w:val="48"/>
      <w:szCs w:val="32"/>
    </w:rPr>
  </w:style>
  <w:style w:type="paragraph" w:styleId="Ttulo2">
    <w:name w:val="heading 2"/>
    <w:basedOn w:val="BodyText"/>
    <w:next w:val="BodyText"/>
    <w:link w:val="Ttulo2Car"/>
    <w:autoRedefine/>
    <w:qFormat/>
    <w:rsid w:val="00534852"/>
    <w:pPr>
      <w:keepNext/>
      <w:spacing w:before="120" w:after="240" w:line="240" w:lineRule="auto"/>
      <w:ind w:left="0"/>
      <w:outlineLvl w:val="1"/>
    </w:pPr>
    <w:rPr>
      <w:rFonts w:cs="Arial"/>
      <w:b/>
      <w:bCs/>
      <w:iCs/>
      <w:color w:val="auto"/>
      <w:sz w:val="24"/>
      <w:szCs w:val="24"/>
      <w:lang w:val="es-ES_tradnl"/>
    </w:rPr>
  </w:style>
  <w:style w:type="paragraph" w:styleId="Ttulo3">
    <w:name w:val="heading 3"/>
    <w:basedOn w:val="BodyText"/>
    <w:next w:val="BodyText"/>
    <w:link w:val="Ttulo3Car"/>
    <w:autoRedefine/>
    <w:qFormat/>
    <w:rsid w:val="00B544AA"/>
    <w:pPr>
      <w:keepNext/>
      <w:numPr>
        <w:ilvl w:val="1"/>
        <w:numId w:val="30"/>
      </w:numPr>
      <w:spacing w:before="120" w:line="240" w:lineRule="auto"/>
      <w:outlineLvl w:val="2"/>
    </w:pPr>
    <w:rPr>
      <w:rFonts w:cs="Arial"/>
      <w:bCs/>
      <w:color w:val="auto"/>
      <w:sz w:val="24"/>
      <w:szCs w:val="24"/>
    </w:rPr>
  </w:style>
  <w:style w:type="paragraph" w:styleId="Ttulo4">
    <w:name w:val="heading 4"/>
    <w:basedOn w:val="BodyText"/>
    <w:next w:val="BodyText"/>
    <w:link w:val="Ttulo4Car"/>
    <w:autoRedefine/>
    <w:qFormat/>
    <w:rsid w:val="00534852"/>
    <w:pPr>
      <w:keepNext/>
      <w:numPr>
        <w:ilvl w:val="3"/>
        <w:numId w:val="30"/>
      </w:numPr>
      <w:tabs>
        <w:tab w:val="left" w:pos="1001"/>
      </w:tabs>
      <w:spacing w:before="120"/>
      <w:outlineLvl w:val="3"/>
    </w:pPr>
    <w:rPr>
      <w:b/>
      <w:bCs/>
      <w:color w:val="231F20"/>
      <w:sz w:val="28"/>
      <w:szCs w:val="28"/>
    </w:rPr>
  </w:style>
  <w:style w:type="paragraph" w:styleId="Ttulo5">
    <w:name w:val="heading 5"/>
    <w:basedOn w:val="BodyText"/>
    <w:next w:val="BodyText"/>
    <w:link w:val="Ttulo5Car"/>
    <w:qFormat/>
    <w:rsid w:val="00474C99"/>
    <w:pPr>
      <w:numPr>
        <w:ilvl w:val="4"/>
        <w:numId w:val="30"/>
      </w:numPr>
      <w:spacing w:before="120"/>
      <w:outlineLvl w:val="4"/>
    </w:pPr>
    <w:rPr>
      <w:b/>
      <w:bCs/>
      <w:iCs/>
      <w:color w:val="auto"/>
      <w:szCs w:val="26"/>
    </w:rPr>
  </w:style>
  <w:style w:type="paragraph" w:styleId="Ttulo6">
    <w:name w:val="heading 6"/>
    <w:basedOn w:val="Normal"/>
    <w:next w:val="BodyText"/>
    <w:link w:val="Ttulo6Car"/>
    <w:qFormat/>
    <w:rsid w:val="00474C99"/>
    <w:pPr>
      <w:numPr>
        <w:ilvl w:val="5"/>
        <w:numId w:val="30"/>
      </w:numPr>
      <w:spacing w:before="1" w:after="120"/>
      <w:outlineLvl w:val="5"/>
    </w:pPr>
    <w:rPr>
      <w:b/>
      <w:bCs/>
      <w:color w:val="231F20"/>
      <w:sz w:val="18"/>
      <w:szCs w:val="22"/>
    </w:rPr>
  </w:style>
  <w:style w:type="paragraph" w:styleId="Ttulo7">
    <w:name w:val="heading 7"/>
    <w:basedOn w:val="Normal"/>
    <w:next w:val="Normal"/>
    <w:link w:val="Ttulo7Car"/>
    <w:qFormat/>
    <w:rsid w:val="00DB3371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DB3371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DB3371"/>
    <w:p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2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*Body Text"/>
    <w:autoRedefine/>
    <w:rsid w:val="00B544AA"/>
    <w:pPr>
      <w:spacing w:after="120" w:line="260" w:lineRule="exact"/>
      <w:ind w:left="360"/>
    </w:pPr>
    <w:rPr>
      <w:rFonts w:ascii="Arial" w:eastAsia="PMingLiU" w:hAnsi="Arial" w:cs="Times New Roman"/>
      <w:color w:val="000000"/>
      <w:szCs w:val="20"/>
    </w:rPr>
  </w:style>
  <w:style w:type="paragraph" w:customStyle="1" w:styleId="ActionCaption">
    <w:name w:val="*Action Caption"/>
    <w:basedOn w:val="BodyText"/>
    <w:next w:val="BodyText"/>
    <w:rsid w:val="00DB3371"/>
    <w:pPr>
      <w:keepNext/>
    </w:pPr>
    <w:rPr>
      <w:i/>
      <w:sz w:val="20"/>
    </w:rPr>
  </w:style>
  <w:style w:type="paragraph" w:customStyle="1" w:styleId="AltNumbers">
    <w:name w:val="*Alt Numbers"/>
    <w:basedOn w:val="BodyText"/>
    <w:rsid w:val="00DB337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rsid w:val="00DB3371"/>
    <w:rPr>
      <w:b/>
    </w:rPr>
  </w:style>
  <w:style w:type="paragraph" w:customStyle="1" w:styleId="AltNumbersDouble">
    <w:name w:val="*Alt Numbers Double"/>
    <w:basedOn w:val="AltNumbers"/>
    <w:rsid w:val="00DB3371"/>
    <w:pPr>
      <w:spacing w:after="120"/>
    </w:pPr>
  </w:style>
  <w:style w:type="paragraph" w:customStyle="1" w:styleId="AttachmentList">
    <w:name w:val="*Attachment List"/>
    <w:basedOn w:val="BodyText"/>
    <w:qFormat/>
    <w:rsid w:val="00DB3371"/>
    <w:pPr>
      <w:outlineLvl w:val="1"/>
    </w:pPr>
  </w:style>
  <w:style w:type="paragraph" w:customStyle="1" w:styleId="BlindParagraph">
    <w:name w:val="*Blind Paragraph"/>
    <w:basedOn w:val="BodyText"/>
    <w:qFormat/>
    <w:rsid w:val="00DB3371"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rsid w:val="00DB3371"/>
    <w:pPr>
      <w:spacing w:after="0"/>
    </w:pPr>
  </w:style>
  <w:style w:type="paragraph" w:customStyle="1" w:styleId="BodyTextBold">
    <w:name w:val="*Body Text Bold"/>
    <w:basedOn w:val="BodyText"/>
    <w:next w:val="BodyText"/>
    <w:rsid w:val="00DB3371"/>
    <w:rPr>
      <w:b/>
      <w:color w:val="auto"/>
    </w:rPr>
  </w:style>
  <w:style w:type="paragraph" w:customStyle="1" w:styleId="BodyTextSideIdea">
    <w:name w:val="*Body Text SideIdea"/>
    <w:basedOn w:val="BodyText"/>
    <w:qFormat/>
    <w:rsid w:val="00DB3371"/>
    <w:rPr>
      <w:i/>
      <w:color w:val="auto"/>
      <w:sz w:val="20"/>
    </w:rPr>
  </w:style>
  <w:style w:type="paragraph" w:customStyle="1" w:styleId="Bullet1Double">
    <w:name w:val="*Bullet #1 Double"/>
    <w:basedOn w:val="BodyText"/>
    <w:rsid w:val="00374EC9"/>
    <w:pPr>
      <w:numPr>
        <w:numId w:val="33"/>
      </w:numPr>
      <w:tabs>
        <w:tab w:val="left" w:pos="360"/>
      </w:tabs>
      <w:spacing w:line="240" w:lineRule="auto"/>
      <w:ind w:left="357" w:hanging="357"/>
    </w:pPr>
  </w:style>
  <w:style w:type="paragraph" w:customStyle="1" w:styleId="Bullet1Single">
    <w:name w:val="*Bullet #1 Single"/>
    <w:basedOn w:val="Bullet1Double"/>
    <w:qFormat/>
    <w:rsid w:val="00DB3371"/>
    <w:pPr>
      <w:tabs>
        <w:tab w:val="clear" w:pos="0"/>
      </w:tabs>
      <w:spacing w:after="0"/>
      <w:ind w:left="360" w:hanging="360"/>
    </w:pPr>
  </w:style>
  <w:style w:type="paragraph" w:customStyle="1" w:styleId="TableText10Bullet1Single">
    <w:name w:val="*Table Text 10 Bullet #1 Single"/>
    <w:basedOn w:val="Normal"/>
    <w:rsid w:val="00DB3371"/>
    <w:pPr>
      <w:numPr>
        <w:numId w:val="29"/>
      </w:numPr>
      <w:tabs>
        <w:tab w:val="left" w:pos="216"/>
      </w:tabs>
    </w:pPr>
    <w:rPr>
      <w:sz w:val="20"/>
    </w:rPr>
  </w:style>
  <w:style w:type="paragraph" w:customStyle="1" w:styleId="Bullet1SingleSideIdea">
    <w:name w:val="*Bullet #1 Single SideIdea"/>
    <w:basedOn w:val="TableText10Bullet1Single"/>
    <w:qFormat/>
    <w:rsid w:val="00DB3371"/>
    <w:pPr>
      <w:ind w:left="216" w:right="110" w:hanging="216"/>
    </w:pPr>
    <w:rPr>
      <w:i/>
    </w:rPr>
  </w:style>
  <w:style w:type="paragraph" w:customStyle="1" w:styleId="Bullet1SubtextDouble0">
    <w:name w:val="*Bullet #1 Subtext Double"/>
    <w:basedOn w:val="BodyText"/>
    <w:rsid w:val="00DB3371"/>
  </w:style>
  <w:style w:type="paragraph" w:customStyle="1" w:styleId="Bullet1SubtextSingle">
    <w:name w:val="*Bullet #1 Subtext Single"/>
    <w:basedOn w:val="Bullet1SubtextDouble0"/>
    <w:qFormat/>
    <w:rsid w:val="00DB3371"/>
    <w:pPr>
      <w:spacing w:after="0"/>
    </w:pPr>
  </w:style>
  <w:style w:type="paragraph" w:customStyle="1" w:styleId="Bullet2Double">
    <w:name w:val="*Bullet #2 Double"/>
    <w:basedOn w:val="BodyText"/>
    <w:rsid w:val="00DB3371"/>
    <w:pPr>
      <w:numPr>
        <w:numId w:val="7"/>
      </w:numPr>
      <w:tabs>
        <w:tab w:val="left" w:pos="720"/>
      </w:tabs>
    </w:pPr>
  </w:style>
  <w:style w:type="paragraph" w:customStyle="1" w:styleId="Bullet2Single0">
    <w:name w:val="*Bullet #2 Single"/>
    <w:basedOn w:val="Bullet2Double"/>
    <w:qFormat/>
    <w:rsid w:val="00DB3371"/>
    <w:pPr>
      <w:tabs>
        <w:tab w:val="clear" w:pos="360"/>
      </w:tabs>
      <w:spacing w:after="0"/>
      <w:ind w:left="720" w:hanging="360"/>
    </w:pPr>
  </w:style>
  <w:style w:type="paragraph" w:customStyle="1" w:styleId="Bullet2SubtextDouble0">
    <w:name w:val="*Bullet #2 Subtext Double"/>
    <w:basedOn w:val="BodyText"/>
    <w:rsid w:val="00DB3371"/>
  </w:style>
  <w:style w:type="paragraph" w:customStyle="1" w:styleId="Bullet2SubtextSingle0">
    <w:name w:val="*Bullet #2 Subtext Single"/>
    <w:basedOn w:val="Bullet2SubtextDouble0"/>
    <w:rsid w:val="00DB3371"/>
    <w:pPr>
      <w:spacing w:after="0"/>
    </w:pPr>
  </w:style>
  <w:style w:type="paragraph" w:customStyle="1" w:styleId="Bullet3Double">
    <w:name w:val="*Bullet #3 Double"/>
    <w:basedOn w:val="BodyText"/>
    <w:rsid w:val="00DB3371"/>
    <w:pPr>
      <w:numPr>
        <w:numId w:val="1"/>
      </w:numPr>
    </w:pPr>
  </w:style>
  <w:style w:type="paragraph" w:customStyle="1" w:styleId="Bullet3Single0">
    <w:name w:val="*Bullet #3 Single"/>
    <w:basedOn w:val="Bullet3Double"/>
    <w:rsid w:val="00DB3371"/>
    <w:pPr>
      <w:numPr>
        <w:numId w:val="2"/>
      </w:numPr>
      <w:spacing w:after="0"/>
    </w:pPr>
  </w:style>
  <w:style w:type="paragraph" w:customStyle="1" w:styleId="Bullet3SubtextDouble0">
    <w:name w:val="*Bullet #3 Subtext Double"/>
    <w:basedOn w:val="BodyText"/>
    <w:rsid w:val="00DB3371"/>
  </w:style>
  <w:style w:type="paragraph" w:customStyle="1" w:styleId="Bullet3SubtextSingle0">
    <w:name w:val="*Bullet #3 Subtext Single"/>
    <w:basedOn w:val="Bullet3SubtextDouble0"/>
    <w:rsid w:val="00DB3371"/>
    <w:pPr>
      <w:spacing w:after="0"/>
    </w:pPr>
  </w:style>
  <w:style w:type="paragraph" w:customStyle="1" w:styleId="Bullet4Double0">
    <w:name w:val="*Bullet #4 Double"/>
    <w:basedOn w:val="BodyText"/>
    <w:rsid w:val="00DB3371"/>
    <w:pPr>
      <w:numPr>
        <w:numId w:val="3"/>
      </w:numPr>
    </w:pPr>
  </w:style>
  <w:style w:type="paragraph" w:customStyle="1" w:styleId="Bullet4Single0">
    <w:name w:val="*Bullet #4 Single"/>
    <w:basedOn w:val="Bullet4Double0"/>
    <w:rsid w:val="00DB3371"/>
    <w:pPr>
      <w:numPr>
        <w:numId w:val="4"/>
      </w:numPr>
      <w:spacing w:after="0"/>
    </w:pPr>
  </w:style>
  <w:style w:type="paragraph" w:customStyle="1" w:styleId="Bullet4SubtextDouble">
    <w:name w:val="*Bullet #4 Subtext Double"/>
    <w:basedOn w:val="BodyText"/>
    <w:qFormat/>
    <w:rsid w:val="00DB3371"/>
    <w:pPr>
      <w:ind w:left="2880" w:hanging="1440"/>
    </w:pPr>
  </w:style>
  <w:style w:type="paragraph" w:customStyle="1" w:styleId="Bullet4SubtextSingle">
    <w:name w:val="*Bullet #4 Subtext Single"/>
    <w:basedOn w:val="Bullet4SubtextDouble"/>
    <w:qFormat/>
    <w:rsid w:val="00DB3371"/>
    <w:pPr>
      <w:spacing w:after="0"/>
    </w:pPr>
  </w:style>
  <w:style w:type="paragraph" w:customStyle="1" w:styleId="Bullet5Double0">
    <w:name w:val="*Bullet #5 Double"/>
    <w:basedOn w:val="BodyText"/>
    <w:rsid w:val="00DB3371"/>
    <w:pPr>
      <w:numPr>
        <w:numId w:val="5"/>
      </w:numPr>
    </w:pPr>
  </w:style>
  <w:style w:type="paragraph" w:customStyle="1" w:styleId="Bullet5Single0">
    <w:name w:val="*Bullet #5 Single"/>
    <w:basedOn w:val="Bullet5Double0"/>
    <w:rsid w:val="00DB3371"/>
    <w:pPr>
      <w:numPr>
        <w:numId w:val="6"/>
      </w:numPr>
      <w:spacing w:after="0"/>
    </w:pPr>
  </w:style>
  <w:style w:type="paragraph" w:customStyle="1" w:styleId="Bullet5SubtextDouble">
    <w:name w:val="*Bullet #5 Subtext Double"/>
    <w:basedOn w:val="BodyText"/>
    <w:qFormat/>
    <w:rsid w:val="00DB3371"/>
    <w:pPr>
      <w:ind w:left="3600" w:hanging="1800"/>
    </w:pPr>
  </w:style>
  <w:style w:type="paragraph" w:customStyle="1" w:styleId="Bullet5SubtextSingle">
    <w:name w:val="*Bullet #5 Subtext Single"/>
    <w:basedOn w:val="Bullet5SubtextDouble"/>
    <w:qFormat/>
    <w:rsid w:val="00DB3371"/>
    <w:pPr>
      <w:spacing w:after="0"/>
    </w:pPr>
  </w:style>
  <w:style w:type="paragraph" w:customStyle="1" w:styleId="BulletSubnumber0">
    <w:name w:val="*Bullet Subnumber"/>
    <w:basedOn w:val="BodyText"/>
    <w:rsid w:val="00DB3371"/>
    <w:pPr>
      <w:tabs>
        <w:tab w:val="left" w:pos="720"/>
      </w:tabs>
      <w:ind w:hanging="360"/>
    </w:pPr>
    <w:rPr>
      <w:color w:val="auto"/>
    </w:rPr>
  </w:style>
  <w:style w:type="paragraph" w:customStyle="1" w:styleId="ConfidentialityNotice">
    <w:name w:val="*Confidentiality Notice"/>
    <w:basedOn w:val="BodyText"/>
    <w:rsid w:val="00BE0C74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rsid w:val="00DB3371"/>
    <w:pPr>
      <w:spacing w:before="600"/>
    </w:pPr>
  </w:style>
  <w:style w:type="paragraph" w:customStyle="1" w:styleId="CoverText1">
    <w:name w:val="*Cover Text 1"/>
    <w:basedOn w:val="BodyText"/>
    <w:rsid w:val="00F338B7"/>
    <w:pPr>
      <w:spacing w:after="0" w:line="680" w:lineRule="exact"/>
      <w:ind w:left="3686"/>
    </w:pPr>
    <w:rPr>
      <w:b/>
      <w:color w:val="auto"/>
      <w:sz w:val="64"/>
      <w:szCs w:val="64"/>
    </w:rPr>
  </w:style>
  <w:style w:type="paragraph" w:customStyle="1" w:styleId="CoverText2">
    <w:name w:val="*Cover Text 2"/>
    <w:basedOn w:val="BodyText"/>
    <w:autoRedefine/>
    <w:rsid w:val="00680497"/>
    <w:pPr>
      <w:spacing w:before="120" w:after="0" w:line="360" w:lineRule="exact"/>
      <w:ind w:left="3686"/>
    </w:pPr>
    <w:rPr>
      <w:color w:val="auto"/>
      <w:sz w:val="28"/>
      <w:szCs w:val="24"/>
    </w:rPr>
  </w:style>
  <w:style w:type="paragraph" w:customStyle="1" w:styleId="CoverText3">
    <w:name w:val="*Cover Text 3"/>
    <w:basedOn w:val="CoverText2"/>
    <w:rsid w:val="00BB42D5"/>
    <w:rPr>
      <w:rFonts w:cs="Arial"/>
      <w:sz w:val="32"/>
      <w:szCs w:val="32"/>
    </w:rPr>
  </w:style>
  <w:style w:type="paragraph" w:customStyle="1" w:styleId="CvrLtrBodyText">
    <w:name w:val="*Cvr Ltr Body Text"/>
    <w:basedOn w:val="BodyText"/>
    <w:qFormat/>
    <w:rsid w:val="00DB3371"/>
    <w:rPr>
      <w:sz w:val="20"/>
    </w:rPr>
  </w:style>
  <w:style w:type="paragraph" w:customStyle="1" w:styleId="CvrLtrBullet1Single">
    <w:name w:val="*Cvr Ltr Bullet #1 Single"/>
    <w:basedOn w:val="Bullet1Single"/>
    <w:qFormat/>
    <w:rsid w:val="00DB3371"/>
    <w:rPr>
      <w:sz w:val="20"/>
    </w:rPr>
  </w:style>
  <w:style w:type="paragraph" w:customStyle="1" w:styleId="CvrLtrBullet1Double">
    <w:name w:val="*Cvr Ltr Bullet #1 Double"/>
    <w:basedOn w:val="CvrLtrBullet1Single"/>
    <w:qFormat/>
    <w:rsid w:val="00DB3371"/>
    <w:pPr>
      <w:spacing w:after="120"/>
    </w:pPr>
  </w:style>
  <w:style w:type="paragraph" w:customStyle="1" w:styleId="CvrLtrBullet2Single">
    <w:name w:val="*Cvr Ltr Bullet #2 Single"/>
    <w:basedOn w:val="Bullet2Single0"/>
    <w:qFormat/>
    <w:rsid w:val="00DB3371"/>
    <w:rPr>
      <w:sz w:val="20"/>
    </w:rPr>
  </w:style>
  <w:style w:type="paragraph" w:customStyle="1" w:styleId="CvrLtrBullet2Double">
    <w:name w:val="*Cvr Ltr Bullet #2 Double"/>
    <w:basedOn w:val="CvrLtrBullet2Single"/>
    <w:qFormat/>
    <w:rsid w:val="00DB3371"/>
    <w:pPr>
      <w:spacing w:after="120"/>
    </w:pPr>
  </w:style>
  <w:style w:type="paragraph" w:customStyle="1" w:styleId="CvrLtrDetail">
    <w:name w:val="*Cvr Ltr Detail"/>
    <w:basedOn w:val="BodyText"/>
    <w:qFormat/>
    <w:rsid w:val="00DB3371"/>
    <w:pPr>
      <w:spacing w:after="20"/>
    </w:pPr>
  </w:style>
  <w:style w:type="paragraph" w:customStyle="1" w:styleId="Figure">
    <w:name w:val="*Figure"/>
    <w:basedOn w:val="BodyText"/>
    <w:next w:val="BodyText"/>
    <w:rsid w:val="00DB3371"/>
    <w:pPr>
      <w:jc w:val="center"/>
    </w:pPr>
  </w:style>
  <w:style w:type="paragraph" w:customStyle="1" w:styleId="TableFigureCaption">
    <w:name w:val="*Table/Figure Caption"/>
    <w:basedOn w:val="Normal"/>
    <w:next w:val="BodyText"/>
    <w:rsid w:val="0015717E"/>
    <w:pPr>
      <w:spacing w:before="68"/>
    </w:pPr>
    <w:rPr>
      <w:b/>
      <w:color w:val="231F20"/>
      <w:sz w:val="16"/>
    </w:rPr>
  </w:style>
  <w:style w:type="paragraph" w:customStyle="1" w:styleId="FigureCaptionAuto">
    <w:name w:val="*Figure Caption Auto#"/>
    <w:basedOn w:val="TableFigureCaption"/>
    <w:next w:val="BodyText"/>
    <w:rsid w:val="00C36E15"/>
    <w:pPr>
      <w:numPr>
        <w:numId w:val="32"/>
      </w:numPr>
      <w:ind w:left="1080" w:hanging="1080"/>
    </w:pPr>
  </w:style>
  <w:style w:type="paragraph" w:customStyle="1" w:styleId="Header">
    <w:name w:val="*Header"/>
    <w:basedOn w:val="BodyText"/>
    <w:rsid w:val="00DB3371"/>
    <w:pPr>
      <w:tabs>
        <w:tab w:val="right" w:pos="8856"/>
      </w:tabs>
      <w:spacing w:after="0"/>
      <w:jc w:val="both"/>
    </w:pPr>
    <w:rPr>
      <w:color w:val="auto"/>
      <w:szCs w:val="18"/>
    </w:rPr>
  </w:style>
  <w:style w:type="paragraph" w:customStyle="1" w:styleId="Footer">
    <w:name w:val="*Footer"/>
    <w:basedOn w:val="Header"/>
    <w:qFormat/>
    <w:rsid w:val="00DB3371"/>
  </w:style>
  <w:style w:type="character" w:customStyle="1" w:styleId="FootnoteReference">
    <w:name w:val="*Footnote Reference"/>
    <w:rsid w:val="00DB3371"/>
    <w:rPr>
      <w:rFonts w:ascii="Arial" w:hAnsi="Arial"/>
      <w:vertAlign w:val="superscript"/>
    </w:rPr>
  </w:style>
  <w:style w:type="paragraph" w:customStyle="1" w:styleId="FootnoteText">
    <w:name w:val="*Footnote Text"/>
    <w:basedOn w:val="BodyText"/>
    <w:qFormat/>
    <w:rsid w:val="00DB3371"/>
    <w:pPr>
      <w:spacing w:after="0"/>
      <w:ind w:left="144" w:hanging="144"/>
    </w:pPr>
  </w:style>
  <w:style w:type="paragraph" w:customStyle="1" w:styleId="Heading1">
    <w:name w:val="*Heading 1"/>
    <w:basedOn w:val="BodyText"/>
    <w:next w:val="BodyText"/>
    <w:autoRedefine/>
    <w:rsid w:val="00921E0E"/>
    <w:pPr>
      <w:keepNext/>
      <w:keepLines/>
      <w:pageBreakBefore/>
      <w:spacing w:before="120" w:after="240" w:line="240" w:lineRule="auto"/>
      <w:outlineLvl w:val="0"/>
    </w:pPr>
    <w:rPr>
      <w:rFonts w:eastAsia="Times New Roman" w:cs="Arial"/>
      <w:b/>
      <w:color w:val="auto"/>
      <w:sz w:val="48"/>
      <w:szCs w:val="22"/>
    </w:rPr>
  </w:style>
  <w:style w:type="paragraph" w:customStyle="1" w:styleId="Heading2">
    <w:name w:val="*Heading 2"/>
    <w:next w:val="BodyText"/>
    <w:rsid w:val="00DB3371"/>
    <w:pPr>
      <w:keepNext/>
      <w:keepLines/>
      <w:spacing w:before="120" w:after="120"/>
      <w:outlineLvl w:val="1"/>
    </w:pPr>
    <w:rPr>
      <w:rFonts w:ascii="Arial" w:eastAsia="PMingLiU" w:hAnsi="Arial" w:cs="Times New Roman"/>
      <w:b/>
      <w:sz w:val="36"/>
      <w:szCs w:val="32"/>
    </w:rPr>
  </w:style>
  <w:style w:type="paragraph" w:customStyle="1" w:styleId="Heading3">
    <w:name w:val="*Heading 3"/>
    <w:next w:val="BodyText"/>
    <w:rsid w:val="00DB3371"/>
    <w:pPr>
      <w:keepNext/>
      <w:keepLines/>
      <w:spacing w:before="120" w:after="120"/>
      <w:outlineLvl w:val="2"/>
    </w:pPr>
    <w:rPr>
      <w:rFonts w:ascii="Arial" w:eastAsia="PMingLiU" w:hAnsi="Arial" w:cs="Times New Roman"/>
      <w:b/>
      <w:sz w:val="32"/>
      <w:szCs w:val="24"/>
    </w:rPr>
  </w:style>
  <w:style w:type="paragraph" w:customStyle="1" w:styleId="Heading4">
    <w:name w:val="*Heading 4"/>
    <w:next w:val="BodyText"/>
    <w:rsid w:val="00972BE8"/>
    <w:pPr>
      <w:keepNext/>
      <w:keepLines/>
      <w:spacing w:before="120" w:after="120"/>
      <w:outlineLvl w:val="3"/>
    </w:pPr>
    <w:rPr>
      <w:rFonts w:ascii="Arial" w:eastAsia="PMingLiU" w:hAnsi="Arial" w:cs="Times New Roman"/>
      <w:b/>
      <w:sz w:val="28"/>
      <w:szCs w:val="24"/>
    </w:rPr>
  </w:style>
  <w:style w:type="paragraph" w:customStyle="1" w:styleId="Heading5">
    <w:name w:val="*Heading 5"/>
    <w:next w:val="BodyText"/>
    <w:rsid w:val="00A8316C"/>
    <w:pPr>
      <w:keepNext/>
      <w:keepLines/>
      <w:spacing w:before="120" w:after="120"/>
      <w:outlineLvl w:val="4"/>
    </w:pPr>
    <w:rPr>
      <w:rFonts w:ascii="Arial" w:eastAsia="PMingLiU" w:hAnsi="Arial" w:cs="Times New Roman"/>
      <w:b/>
      <w:sz w:val="24"/>
      <w:szCs w:val="24"/>
    </w:rPr>
  </w:style>
  <w:style w:type="paragraph" w:customStyle="1" w:styleId="Heading6">
    <w:name w:val="*Heading 6"/>
    <w:next w:val="BodyText"/>
    <w:autoRedefine/>
    <w:rsid w:val="00324EE4"/>
    <w:pPr>
      <w:keepNext/>
      <w:keepLines/>
      <w:spacing w:before="240" w:after="120"/>
      <w:outlineLvl w:val="5"/>
    </w:pPr>
    <w:rPr>
      <w:rFonts w:ascii="Arial" w:eastAsia="PMingLiU" w:hAnsi="Arial" w:cs="Times New Roman"/>
      <w:b/>
      <w:sz w:val="18"/>
      <w:szCs w:val="20"/>
    </w:rPr>
  </w:style>
  <w:style w:type="paragraph" w:customStyle="1" w:styleId="HeadingManual1">
    <w:name w:val="*Heading Manual#1"/>
    <w:basedOn w:val="Heading1"/>
    <w:next w:val="BodyText"/>
    <w:rsid w:val="00DB3371"/>
    <w:pPr>
      <w:ind w:left="907" w:hanging="907"/>
    </w:pPr>
  </w:style>
  <w:style w:type="paragraph" w:customStyle="1" w:styleId="HeadingManual2">
    <w:name w:val="*Heading Manual#2"/>
    <w:basedOn w:val="Heading2"/>
    <w:next w:val="BodyText"/>
    <w:rsid w:val="00DB3371"/>
    <w:pPr>
      <w:tabs>
        <w:tab w:val="left" w:pos="1080"/>
      </w:tabs>
      <w:ind w:left="1080" w:hanging="1080"/>
    </w:pPr>
  </w:style>
  <w:style w:type="paragraph" w:customStyle="1" w:styleId="HeadingManual3">
    <w:name w:val="*Heading Manual#3"/>
    <w:basedOn w:val="Heading3"/>
    <w:next w:val="BodyText"/>
    <w:rsid w:val="00DB3371"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"/>
    <w:next w:val="BodyText"/>
    <w:rsid w:val="00DB3371"/>
    <w:pPr>
      <w:tabs>
        <w:tab w:val="left" w:pos="1440"/>
      </w:tabs>
      <w:ind w:left="1440" w:hanging="1440"/>
    </w:pPr>
  </w:style>
  <w:style w:type="paragraph" w:customStyle="1" w:styleId="HeadingManual5">
    <w:name w:val="*Heading Manual#5"/>
    <w:basedOn w:val="Heading5"/>
    <w:next w:val="BodyText"/>
    <w:rsid w:val="00DB3371"/>
    <w:pPr>
      <w:tabs>
        <w:tab w:val="left" w:pos="1627"/>
      </w:tabs>
      <w:ind w:left="1627" w:hanging="1627"/>
    </w:pPr>
  </w:style>
  <w:style w:type="paragraph" w:customStyle="1" w:styleId="HeadingManual6">
    <w:name w:val="*Heading Manual#6"/>
    <w:basedOn w:val="Heading6"/>
    <w:next w:val="BodyText"/>
    <w:rsid w:val="00DB3371"/>
    <w:pPr>
      <w:tabs>
        <w:tab w:val="num" w:pos="432"/>
        <w:tab w:val="left" w:pos="1800"/>
      </w:tabs>
      <w:ind w:left="432" w:hanging="432"/>
    </w:pPr>
  </w:style>
  <w:style w:type="paragraph" w:customStyle="1" w:styleId="InfoText">
    <w:name w:val="*Info Text"/>
    <w:basedOn w:val="BodyText"/>
    <w:rsid w:val="00DB3371"/>
    <w:rPr>
      <w:sz w:val="20"/>
    </w:rPr>
  </w:style>
  <w:style w:type="paragraph" w:customStyle="1" w:styleId="NoticeHeading">
    <w:name w:val="*Notice Heading"/>
    <w:basedOn w:val="Heading1"/>
    <w:next w:val="ConfidentialityNotice"/>
    <w:rsid w:val="00BB42D5"/>
    <w:pPr>
      <w:outlineLvl w:val="9"/>
    </w:pPr>
    <w:rPr>
      <w:sz w:val="36"/>
      <w:szCs w:val="36"/>
    </w:rPr>
  </w:style>
  <w:style w:type="paragraph" w:customStyle="1" w:styleId="TableofContents">
    <w:name w:val="*Table of Contents"/>
    <w:basedOn w:val="NoticeHeading"/>
    <w:next w:val="BodyText"/>
    <w:autoRedefine/>
    <w:rsid w:val="00416094"/>
    <w:rPr>
      <w:sz w:val="28"/>
    </w:rPr>
  </w:style>
  <w:style w:type="paragraph" w:customStyle="1" w:styleId="ListofFiguresTables">
    <w:name w:val="*List of Figures/Tables"/>
    <w:basedOn w:val="TableofContents"/>
    <w:next w:val="BodyText"/>
    <w:qFormat/>
    <w:rsid w:val="00DB3371"/>
    <w:pPr>
      <w:pageBreakBefore w:val="0"/>
    </w:pPr>
  </w:style>
  <w:style w:type="paragraph" w:customStyle="1" w:styleId="Note">
    <w:name w:val="*Note"/>
    <w:basedOn w:val="BodyText"/>
    <w:next w:val="BodyText"/>
    <w:rsid w:val="00DB3371"/>
    <w:pPr>
      <w:ind w:hanging="720"/>
    </w:pPr>
  </w:style>
  <w:style w:type="paragraph" w:customStyle="1" w:styleId="NumbersAutoSingle">
    <w:name w:val="*Numbers (Auto) Single"/>
    <w:basedOn w:val="BodyText"/>
    <w:rsid w:val="00DB3371"/>
    <w:pPr>
      <w:numPr>
        <w:numId w:val="8"/>
      </w:numPr>
      <w:spacing w:after="0"/>
    </w:pPr>
    <w:rPr>
      <w:color w:val="auto"/>
    </w:rPr>
  </w:style>
  <w:style w:type="paragraph" w:customStyle="1" w:styleId="Numbers1Single">
    <w:name w:val="*Numbers #1 Single"/>
    <w:basedOn w:val="NumbersAutoSingle"/>
    <w:rsid w:val="00DB3371"/>
    <w:pPr>
      <w:numPr>
        <w:numId w:val="0"/>
      </w:numPr>
      <w:ind w:left="360" w:hanging="360"/>
    </w:pPr>
  </w:style>
  <w:style w:type="paragraph" w:customStyle="1" w:styleId="Numbers">
    <w:name w:val="*Numbers"/>
    <w:basedOn w:val="Numbers1Single"/>
    <w:qFormat/>
    <w:rsid w:val="00DB3371"/>
  </w:style>
  <w:style w:type="paragraph" w:customStyle="1" w:styleId="Numbers1Double">
    <w:name w:val="*Numbers #1 Double"/>
    <w:basedOn w:val="Numbers1Single"/>
    <w:rsid w:val="00DB3371"/>
    <w:pPr>
      <w:spacing w:after="120"/>
    </w:pPr>
  </w:style>
  <w:style w:type="paragraph" w:customStyle="1" w:styleId="Numbers2Single">
    <w:name w:val="*Numbers #2 Single"/>
    <w:basedOn w:val="Numbers1Single"/>
    <w:qFormat/>
    <w:rsid w:val="00DB3371"/>
    <w:pPr>
      <w:ind w:left="727" w:hanging="547"/>
    </w:pPr>
  </w:style>
  <w:style w:type="paragraph" w:customStyle="1" w:styleId="Numbers2Double">
    <w:name w:val="*Numbers #2 Double"/>
    <w:basedOn w:val="Numbers2Single"/>
    <w:qFormat/>
    <w:rsid w:val="00DB3371"/>
    <w:pPr>
      <w:spacing w:after="120"/>
    </w:pPr>
  </w:style>
  <w:style w:type="paragraph" w:customStyle="1" w:styleId="Numbers3Single">
    <w:name w:val="*Numbers #3 Single"/>
    <w:basedOn w:val="Numbers1Single"/>
    <w:qFormat/>
    <w:rsid w:val="00DB3371"/>
    <w:pPr>
      <w:ind w:left="1080" w:hanging="720"/>
    </w:pPr>
  </w:style>
  <w:style w:type="paragraph" w:customStyle="1" w:styleId="Numbers3Double">
    <w:name w:val="*Numbers #3 Double"/>
    <w:basedOn w:val="Numbers3Single"/>
    <w:qFormat/>
    <w:rsid w:val="00DB3371"/>
    <w:pPr>
      <w:spacing w:after="120"/>
    </w:pPr>
  </w:style>
  <w:style w:type="paragraph" w:customStyle="1" w:styleId="Numbers4Single">
    <w:name w:val="*Numbers #4 Single"/>
    <w:basedOn w:val="Numbers1Single"/>
    <w:qFormat/>
    <w:rsid w:val="00DB3371"/>
    <w:pPr>
      <w:ind w:left="1440" w:hanging="900"/>
    </w:pPr>
  </w:style>
  <w:style w:type="paragraph" w:customStyle="1" w:styleId="Numbers4Double">
    <w:name w:val="*Numbers #4 Double"/>
    <w:basedOn w:val="Numbers4Single"/>
    <w:qFormat/>
    <w:rsid w:val="00DB3371"/>
    <w:pPr>
      <w:spacing w:after="120"/>
      <w:ind w:left="1454" w:hanging="907"/>
    </w:pPr>
  </w:style>
  <w:style w:type="paragraph" w:customStyle="1" w:styleId="Numbers5Single">
    <w:name w:val="*Numbers #5 Single"/>
    <w:basedOn w:val="Numbers1Single"/>
    <w:qFormat/>
    <w:rsid w:val="00DB3371"/>
    <w:pPr>
      <w:ind w:left="1800" w:hanging="1080"/>
    </w:pPr>
  </w:style>
  <w:style w:type="paragraph" w:customStyle="1" w:styleId="Numbers5Double">
    <w:name w:val="*Numbers #5 Double"/>
    <w:basedOn w:val="Numbers5Single"/>
    <w:qFormat/>
    <w:rsid w:val="00DB3371"/>
    <w:pPr>
      <w:spacing w:after="120"/>
    </w:pPr>
  </w:style>
  <w:style w:type="paragraph" w:customStyle="1" w:styleId="NumbersAuto">
    <w:name w:val="*Numbers (Auto)"/>
    <w:basedOn w:val="NumbersAutoSingle"/>
    <w:qFormat/>
    <w:rsid w:val="00DB3371"/>
  </w:style>
  <w:style w:type="paragraph" w:customStyle="1" w:styleId="NumbersAutoBold">
    <w:name w:val="*Numbers (Auto) Bold"/>
    <w:basedOn w:val="BodyText"/>
    <w:rsid w:val="00DB3371"/>
    <w:pPr>
      <w:numPr>
        <w:numId w:val="9"/>
      </w:numPr>
      <w:spacing w:after="0"/>
    </w:pPr>
    <w:rPr>
      <w:b/>
    </w:rPr>
  </w:style>
  <w:style w:type="paragraph" w:customStyle="1" w:styleId="NumbersAutoDouble">
    <w:name w:val="*Numbers (Auto) Double"/>
    <w:basedOn w:val="BodyText"/>
    <w:rsid w:val="00DB3371"/>
    <w:pPr>
      <w:numPr>
        <w:numId w:val="10"/>
      </w:numPr>
    </w:pPr>
  </w:style>
  <w:style w:type="paragraph" w:customStyle="1" w:styleId="NumbersAutoBoldDouble">
    <w:name w:val="*Numbers (Auto) Bold Double"/>
    <w:basedOn w:val="NumbersAutoDouble"/>
    <w:qFormat/>
    <w:rsid w:val="00DB3371"/>
    <w:rPr>
      <w:b/>
    </w:rPr>
  </w:style>
  <w:style w:type="paragraph" w:customStyle="1" w:styleId="NumbersBold">
    <w:name w:val="*Numbers Bold"/>
    <w:basedOn w:val="Numbers1Single"/>
    <w:rsid w:val="00DB3371"/>
    <w:rPr>
      <w:b/>
    </w:rPr>
  </w:style>
  <w:style w:type="paragraph" w:customStyle="1" w:styleId="NumbersBoldDouble">
    <w:name w:val="*Numbers Bold Double"/>
    <w:basedOn w:val="Numbers1Double"/>
    <w:qFormat/>
    <w:rsid w:val="00DB3371"/>
    <w:rPr>
      <w:b/>
    </w:rPr>
  </w:style>
  <w:style w:type="paragraph" w:customStyle="1" w:styleId="NumbersDouble">
    <w:name w:val="*Numbers Double"/>
    <w:basedOn w:val="Numbers1Double"/>
    <w:qFormat/>
    <w:rsid w:val="00DB3371"/>
  </w:style>
  <w:style w:type="paragraph" w:customStyle="1" w:styleId="NumbersSingle">
    <w:name w:val="*Numbers Single"/>
    <w:basedOn w:val="Numbers1Single"/>
    <w:qFormat/>
    <w:rsid w:val="00DB3371"/>
  </w:style>
  <w:style w:type="paragraph" w:customStyle="1" w:styleId="ProprietaryNotice">
    <w:name w:val="*Proprietary Notice"/>
    <w:rsid w:val="00DB3371"/>
    <w:pPr>
      <w:spacing w:line="200" w:lineRule="exact"/>
    </w:pPr>
    <w:rPr>
      <w:rFonts w:ascii="Arial" w:eastAsia="PMingLiU" w:hAnsi="Arial" w:cs="Times New Roman"/>
      <w:sz w:val="16"/>
      <w:szCs w:val="16"/>
    </w:rPr>
  </w:style>
  <w:style w:type="paragraph" w:customStyle="1" w:styleId="Quotation">
    <w:name w:val="*Quotation"/>
    <w:basedOn w:val="BodyText"/>
    <w:next w:val="Normal"/>
    <w:rsid w:val="00DB3371"/>
    <w:pPr>
      <w:numPr>
        <w:numId w:val="11"/>
      </w:numPr>
      <w:spacing w:after="200"/>
      <w:ind w:right="720"/>
    </w:pPr>
    <w:rPr>
      <w:i/>
    </w:rPr>
  </w:style>
  <w:style w:type="paragraph" w:customStyle="1" w:styleId="QuotationAttribute">
    <w:name w:val="*Quotation Attribute"/>
    <w:basedOn w:val="BodyText"/>
    <w:next w:val="BodyText"/>
    <w:rsid w:val="00DB3371"/>
    <w:pPr>
      <w:ind w:right="720" w:hanging="360"/>
    </w:pPr>
  </w:style>
  <w:style w:type="paragraph" w:customStyle="1" w:styleId="Reference">
    <w:name w:val="*Reference"/>
    <w:basedOn w:val="BodyText"/>
    <w:next w:val="BodyText"/>
    <w:rsid w:val="00DB3371"/>
    <w:pPr>
      <w:ind w:left="1440" w:hanging="1440"/>
    </w:pPr>
  </w:style>
  <w:style w:type="paragraph" w:customStyle="1" w:styleId="Response">
    <w:name w:val="*Response"/>
    <w:basedOn w:val="BodyText"/>
    <w:next w:val="BodyText"/>
    <w:rsid w:val="00DB3371"/>
    <w:pPr>
      <w:keepNext/>
    </w:pPr>
    <w:rPr>
      <w:b/>
      <w:i/>
      <w:color w:val="auto"/>
    </w:rPr>
  </w:style>
  <w:style w:type="paragraph" w:customStyle="1" w:styleId="Subheading">
    <w:name w:val="*Subheading"/>
    <w:basedOn w:val="BodyText"/>
    <w:next w:val="BodyText"/>
    <w:autoRedefine/>
    <w:rsid w:val="00D9567B"/>
    <w:pPr>
      <w:keepNext/>
      <w:spacing w:after="400" w:line="400" w:lineRule="exact"/>
    </w:pPr>
    <w:rPr>
      <w:noProof/>
      <w:color w:val="000000" w:themeColor="text1"/>
      <w:sz w:val="32"/>
      <w:szCs w:val="36"/>
      <w:lang w:val="en-GB" w:eastAsia="en-GB"/>
    </w:rPr>
  </w:style>
  <w:style w:type="paragraph" w:customStyle="1" w:styleId="Subheading2">
    <w:name w:val="*Subheading 2"/>
    <w:basedOn w:val="Subheading"/>
    <w:next w:val="BodyText"/>
    <w:qFormat/>
    <w:rsid w:val="00DB3371"/>
    <w:rPr>
      <w:i/>
    </w:rPr>
  </w:style>
  <w:style w:type="paragraph" w:customStyle="1" w:styleId="TableCaptionAuto">
    <w:name w:val="*Table Caption Auto#"/>
    <w:basedOn w:val="TableFigureCaption"/>
    <w:next w:val="BodyText"/>
    <w:autoRedefine/>
    <w:rsid w:val="007C01D7"/>
    <w:pPr>
      <w:numPr>
        <w:numId w:val="12"/>
      </w:numPr>
      <w:tabs>
        <w:tab w:val="clear" w:pos="432"/>
        <w:tab w:val="left" w:pos="1080"/>
      </w:tabs>
      <w:ind w:left="1080" w:hanging="1080"/>
    </w:pPr>
    <w:rPr>
      <w:sz w:val="20"/>
    </w:rPr>
  </w:style>
  <w:style w:type="paragraph" w:customStyle="1" w:styleId="TableText10Single">
    <w:name w:val="*Table Text 10 Single"/>
    <w:basedOn w:val="BodyText"/>
    <w:rsid w:val="00DB3371"/>
    <w:pPr>
      <w:spacing w:after="0"/>
    </w:pPr>
    <w:rPr>
      <w:sz w:val="20"/>
    </w:rPr>
  </w:style>
  <w:style w:type="paragraph" w:customStyle="1" w:styleId="TableText10Bold">
    <w:name w:val="*Table Text 10 Bold"/>
    <w:basedOn w:val="TableText10Single"/>
    <w:rsid w:val="00DB3371"/>
    <w:rPr>
      <w:b/>
    </w:rPr>
  </w:style>
  <w:style w:type="paragraph" w:customStyle="1" w:styleId="TableHeading10">
    <w:name w:val="*Table Heading 10"/>
    <w:basedOn w:val="TableText10BoldDouble"/>
    <w:rsid w:val="000211F5"/>
  </w:style>
  <w:style w:type="paragraph" w:customStyle="1" w:styleId="TableHeading11">
    <w:name w:val="*Table Heading 11"/>
    <w:basedOn w:val="TableText11BoldDouble"/>
    <w:rsid w:val="000211F5"/>
  </w:style>
  <w:style w:type="paragraph" w:customStyle="1" w:styleId="TableHeading8">
    <w:name w:val="*Table Heading 8"/>
    <w:basedOn w:val="TableText8BoldDouble"/>
    <w:rsid w:val="000211F5"/>
  </w:style>
  <w:style w:type="paragraph" w:customStyle="1" w:styleId="TableHeading9">
    <w:name w:val="*Table Heading 9"/>
    <w:basedOn w:val="TableText9BoldDouble"/>
    <w:qFormat/>
    <w:rsid w:val="000211F5"/>
  </w:style>
  <w:style w:type="paragraph" w:customStyle="1" w:styleId="TableSubheading10">
    <w:name w:val="*Table Subheading 10"/>
    <w:basedOn w:val="Normal"/>
    <w:rsid w:val="000211F5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rsid w:val="000211F5"/>
    <w:rPr>
      <w:sz w:val="22"/>
    </w:rPr>
  </w:style>
  <w:style w:type="paragraph" w:customStyle="1" w:styleId="TableSubheading8">
    <w:name w:val="*Table Subheading 8"/>
    <w:basedOn w:val="TableSubheading9"/>
    <w:rsid w:val="000211F5"/>
    <w:rPr>
      <w:sz w:val="16"/>
    </w:rPr>
  </w:style>
  <w:style w:type="paragraph" w:customStyle="1" w:styleId="TableSubheading9">
    <w:name w:val="*Table Subheading 9"/>
    <w:basedOn w:val="TableSubheading10"/>
    <w:qFormat/>
    <w:rsid w:val="000211F5"/>
    <w:rPr>
      <w:sz w:val="18"/>
    </w:rPr>
  </w:style>
  <w:style w:type="paragraph" w:customStyle="1" w:styleId="TableText10Double">
    <w:name w:val="*Table Text 10 Double"/>
    <w:basedOn w:val="TableText10Single"/>
    <w:rsid w:val="00DB3371"/>
    <w:pPr>
      <w:spacing w:after="60"/>
    </w:pPr>
  </w:style>
  <w:style w:type="paragraph" w:customStyle="1" w:styleId="TableText10BoldDouble">
    <w:name w:val="*Table Text 10 Bold Double"/>
    <w:basedOn w:val="TableText10Double"/>
    <w:qFormat/>
    <w:rsid w:val="00DB3371"/>
    <w:rPr>
      <w:b/>
    </w:rPr>
  </w:style>
  <w:style w:type="paragraph" w:customStyle="1" w:styleId="TableText10BoldSingle">
    <w:name w:val="*Table Text 10 Bold Single"/>
    <w:basedOn w:val="TableText10Single"/>
    <w:qFormat/>
    <w:rsid w:val="00DB3371"/>
    <w:rPr>
      <w:b/>
    </w:rPr>
  </w:style>
  <w:style w:type="paragraph" w:customStyle="1" w:styleId="TableText10Bullet1Double">
    <w:name w:val="*Table Text 10 Bullet #1 Double"/>
    <w:basedOn w:val="TableText10Bullet1Single"/>
    <w:rsid w:val="00DB3371"/>
    <w:pPr>
      <w:spacing w:after="60"/>
      <w:ind w:left="216" w:hanging="216"/>
    </w:pPr>
  </w:style>
  <w:style w:type="paragraph" w:customStyle="1" w:styleId="TableText10Bullet2Single">
    <w:name w:val="*Table Text 10 Bullet #2 Single"/>
    <w:basedOn w:val="Normal"/>
    <w:rsid w:val="00DB3371"/>
    <w:pPr>
      <w:numPr>
        <w:numId w:val="28"/>
      </w:numPr>
      <w:tabs>
        <w:tab w:val="left" w:pos="432"/>
      </w:tabs>
    </w:pPr>
    <w:rPr>
      <w:sz w:val="20"/>
    </w:rPr>
  </w:style>
  <w:style w:type="paragraph" w:customStyle="1" w:styleId="TableText10Bullet2Double">
    <w:name w:val="*Table Text 10 Bullet #2 Double"/>
    <w:basedOn w:val="TableText10Bullet2Single"/>
    <w:rsid w:val="00DB3371"/>
    <w:pPr>
      <w:numPr>
        <w:numId w:val="27"/>
      </w:numPr>
      <w:tabs>
        <w:tab w:val="clear" w:pos="432"/>
      </w:tabs>
      <w:spacing w:after="60"/>
    </w:pPr>
  </w:style>
  <w:style w:type="paragraph" w:customStyle="1" w:styleId="TableText10Bullet3Single">
    <w:name w:val="*Table Text 10 Bullet #3 Single"/>
    <w:basedOn w:val="TableText10Bullet1Single"/>
    <w:qFormat/>
    <w:rsid w:val="00DB3371"/>
    <w:pPr>
      <w:tabs>
        <w:tab w:val="clear" w:pos="216"/>
      </w:tabs>
      <w:ind w:left="648" w:hanging="216"/>
    </w:pPr>
  </w:style>
  <w:style w:type="paragraph" w:customStyle="1" w:styleId="TableText10Bullet3Double">
    <w:name w:val="*Table Text 10 Bullet #3 Double"/>
    <w:basedOn w:val="TableText10Bullet3Single"/>
    <w:qFormat/>
    <w:rsid w:val="00DB3371"/>
    <w:pPr>
      <w:spacing w:after="60"/>
    </w:pPr>
  </w:style>
  <w:style w:type="paragraph" w:customStyle="1" w:styleId="TableText11Single">
    <w:name w:val="*Table Text 11 Single"/>
    <w:basedOn w:val="TableText10Single"/>
    <w:rsid w:val="00DB3371"/>
    <w:rPr>
      <w:sz w:val="22"/>
    </w:rPr>
  </w:style>
  <w:style w:type="paragraph" w:customStyle="1" w:styleId="TableText11Bold">
    <w:name w:val="*Table Text 11 Bold"/>
    <w:basedOn w:val="TableText11Single"/>
    <w:rsid w:val="00DB3371"/>
    <w:rPr>
      <w:b/>
    </w:rPr>
  </w:style>
  <w:style w:type="paragraph" w:customStyle="1" w:styleId="TableText11Double">
    <w:name w:val="*Table Text 11 Double"/>
    <w:basedOn w:val="TableText11Single"/>
    <w:rsid w:val="00DB3371"/>
    <w:pPr>
      <w:spacing w:after="60"/>
    </w:pPr>
  </w:style>
  <w:style w:type="paragraph" w:customStyle="1" w:styleId="TableText11BoldDouble">
    <w:name w:val="*Table Text 11 Bold Double"/>
    <w:basedOn w:val="TableText11Double"/>
    <w:qFormat/>
    <w:rsid w:val="00DB3371"/>
    <w:rPr>
      <w:b/>
    </w:rPr>
  </w:style>
  <w:style w:type="paragraph" w:customStyle="1" w:styleId="TableText11BoldSingle">
    <w:name w:val="*Table Text 11 Bold Single"/>
    <w:basedOn w:val="TableText11Single"/>
    <w:qFormat/>
    <w:rsid w:val="00DB3371"/>
    <w:rPr>
      <w:b/>
    </w:rPr>
  </w:style>
  <w:style w:type="paragraph" w:customStyle="1" w:styleId="TableText11Bullet1Double">
    <w:name w:val="*Table Text 11 Bullet #1 Double"/>
    <w:basedOn w:val="TableText10Bullet1Double"/>
    <w:qFormat/>
    <w:rsid w:val="00DB3371"/>
    <w:rPr>
      <w:sz w:val="22"/>
    </w:rPr>
  </w:style>
  <w:style w:type="paragraph" w:customStyle="1" w:styleId="TableText11Bullet1Single">
    <w:name w:val="*Table Text 11 Bullet #1 Single"/>
    <w:basedOn w:val="TableText10Bullet1Single"/>
    <w:qFormat/>
    <w:rsid w:val="00DB3371"/>
    <w:pPr>
      <w:ind w:left="216" w:hanging="216"/>
    </w:pPr>
    <w:rPr>
      <w:sz w:val="22"/>
    </w:rPr>
  </w:style>
  <w:style w:type="paragraph" w:customStyle="1" w:styleId="TableText11Bullet2Double">
    <w:name w:val="*Table Text 11 Bullet #2 Double"/>
    <w:basedOn w:val="TableText10Bullet2Double"/>
    <w:qFormat/>
    <w:rsid w:val="00DB3371"/>
    <w:rPr>
      <w:sz w:val="22"/>
    </w:rPr>
  </w:style>
  <w:style w:type="paragraph" w:customStyle="1" w:styleId="TableText11Bullet2Single">
    <w:name w:val="*Table Text 11 Bullet #2 Single"/>
    <w:basedOn w:val="TableText10Bullet2Single"/>
    <w:rsid w:val="00DB3371"/>
    <w:pPr>
      <w:ind w:left="432" w:hanging="216"/>
    </w:pPr>
    <w:rPr>
      <w:sz w:val="22"/>
    </w:rPr>
  </w:style>
  <w:style w:type="paragraph" w:customStyle="1" w:styleId="TableText11Bullet3Double">
    <w:name w:val="*Table Text 11 Bullet #3 Double"/>
    <w:basedOn w:val="TableText10Bullet3Double"/>
    <w:qFormat/>
    <w:rsid w:val="00DB3371"/>
    <w:rPr>
      <w:sz w:val="22"/>
    </w:rPr>
  </w:style>
  <w:style w:type="paragraph" w:customStyle="1" w:styleId="TableText11Bullet3Single">
    <w:name w:val="*Table Text 11 Bullet #3 Single"/>
    <w:basedOn w:val="TableText10Bullet3Single"/>
    <w:qFormat/>
    <w:rsid w:val="00DB3371"/>
    <w:rPr>
      <w:sz w:val="22"/>
    </w:rPr>
  </w:style>
  <w:style w:type="paragraph" w:customStyle="1" w:styleId="TableText8Single">
    <w:name w:val="*Table Text 8 Single"/>
    <w:basedOn w:val="TableText10Single"/>
    <w:rsid w:val="00DB3371"/>
    <w:rPr>
      <w:sz w:val="16"/>
    </w:rPr>
  </w:style>
  <w:style w:type="paragraph" w:customStyle="1" w:styleId="TableText8Bold">
    <w:name w:val="*Table Text 8 Bold"/>
    <w:basedOn w:val="TableText8Single"/>
    <w:rsid w:val="00DB3371"/>
    <w:rPr>
      <w:b/>
    </w:rPr>
  </w:style>
  <w:style w:type="paragraph" w:customStyle="1" w:styleId="TableText8Double">
    <w:name w:val="*Table Text 8 Double"/>
    <w:basedOn w:val="TableText8Single"/>
    <w:rsid w:val="00DB3371"/>
    <w:pPr>
      <w:spacing w:after="60"/>
    </w:pPr>
  </w:style>
  <w:style w:type="paragraph" w:customStyle="1" w:styleId="TableText8BoldDouble">
    <w:name w:val="*Table Text 8 Bold Double"/>
    <w:basedOn w:val="TableText8Double"/>
    <w:qFormat/>
    <w:rsid w:val="00DB3371"/>
    <w:rPr>
      <w:b/>
    </w:rPr>
  </w:style>
  <w:style w:type="paragraph" w:customStyle="1" w:styleId="TableText8BoldSingle">
    <w:name w:val="*Table Text 8 Bold Single"/>
    <w:basedOn w:val="TableText8Single"/>
    <w:qFormat/>
    <w:rsid w:val="00DB3371"/>
    <w:rPr>
      <w:b/>
    </w:rPr>
  </w:style>
  <w:style w:type="paragraph" w:customStyle="1" w:styleId="TableText8Bullet1Double">
    <w:name w:val="*Table Text 8 Bullet #1 Double"/>
    <w:basedOn w:val="TableText10Bullet1Double"/>
    <w:qFormat/>
    <w:rsid w:val="00DB3371"/>
    <w:rPr>
      <w:sz w:val="16"/>
    </w:rPr>
  </w:style>
  <w:style w:type="paragraph" w:customStyle="1" w:styleId="TableText8Bullet1Single">
    <w:name w:val="*Table Text 8 Bullet #1 Single"/>
    <w:basedOn w:val="TableText10Bullet1Single"/>
    <w:qFormat/>
    <w:rsid w:val="00DB3371"/>
    <w:pPr>
      <w:ind w:left="216" w:hanging="216"/>
    </w:pPr>
    <w:rPr>
      <w:sz w:val="16"/>
    </w:rPr>
  </w:style>
  <w:style w:type="paragraph" w:customStyle="1" w:styleId="TableText8Bullet2Double">
    <w:name w:val="*Table Text 8 Bullet #2 Double"/>
    <w:basedOn w:val="TableText10Bullet2Double"/>
    <w:qFormat/>
    <w:rsid w:val="00DB3371"/>
    <w:pPr>
      <w:ind w:left="432" w:hanging="216"/>
    </w:pPr>
    <w:rPr>
      <w:sz w:val="16"/>
    </w:rPr>
  </w:style>
  <w:style w:type="paragraph" w:customStyle="1" w:styleId="TableText8Bullet2Single">
    <w:name w:val="*Table Text 8 Bullet #2 Single"/>
    <w:basedOn w:val="TableText10Bullet2Single"/>
    <w:qFormat/>
    <w:rsid w:val="00DB3371"/>
    <w:pPr>
      <w:ind w:left="432" w:hanging="216"/>
    </w:pPr>
    <w:rPr>
      <w:sz w:val="16"/>
    </w:rPr>
  </w:style>
  <w:style w:type="paragraph" w:customStyle="1" w:styleId="TableText8Bullet3Double">
    <w:name w:val="*Table Text 8 Bullet #3 Double"/>
    <w:basedOn w:val="TableText10Bullet3Double"/>
    <w:qFormat/>
    <w:rsid w:val="00DB3371"/>
    <w:rPr>
      <w:sz w:val="16"/>
    </w:rPr>
  </w:style>
  <w:style w:type="paragraph" w:customStyle="1" w:styleId="TableText8Bullet3Single">
    <w:name w:val="*Table Text 8 Bullet #3 Single"/>
    <w:basedOn w:val="TableText10Bullet3Single"/>
    <w:qFormat/>
    <w:rsid w:val="00DB3371"/>
    <w:rPr>
      <w:sz w:val="16"/>
    </w:rPr>
  </w:style>
  <w:style w:type="paragraph" w:customStyle="1" w:styleId="TableText9Bold">
    <w:name w:val="*Table Text 9 Bold"/>
    <w:basedOn w:val="TableText10Bold"/>
    <w:qFormat/>
    <w:rsid w:val="00DB3371"/>
    <w:rPr>
      <w:sz w:val="18"/>
    </w:rPr>
  </w:style>
  <w:style w:type="paragraph" w:customStyle="1" w:styleId="TableText9BoldDouble">
    <w:name w:val="*Table Text 9 Bold Double"/>
    <w:basedOn w:val="TableText10BoldDouble"/>
    <w:qFormat/>
    <w:rsid w:val="00DB3371"/>
    <w:rPr>
      <w:sz w:val="18"/>
    </w:rPr>
  </w:style>
  <w:style w:type="paragraph" w:customStyle="1" w:styleId="TableText9BoldSingle">
    <w:name w:val="*Table Text 9 Bold Single"/>
    <w:basedOn w:val="TableText10BoldSingle"/>
    <w:qFormat/>
    <w:rsid w:val="00DB3371"/>
    <w:rPr>
      <w:sz w:val="18"/>
    </w:rPr>
  </w:style>
  <w:style w:type="paragraph" w:customStyle="1" w:styleId="TableText9Bullet1Double">
    <w:name w:val="*Table Text 9 Bullet #1 Double"/>
    <w:basedOn w:val="TableText10Bullet1Double"/>
    <w:qFormat/>
    <w:rsid w:val="00DB3371"/>
    <w:rPr>
      <w:sz w:val="18"/>
    </w:rPr>
  </w:style>
  <w:style w:type="paragraph" w:customStyle="1" w:styleId="TableText9Bullet1Single">
    <w:name w:val="*Table Text 9 Bullet #1 Single"/>
    <w:basedOn w:val="TableText10Bullet1Single"/>
    <w:qFormat/>
    <w:rsid w:val="00DB3371"/>
    <w:pPr>
      <w:ind w:left="216" w:hanging="216"/>
    </w:pPr>
    <w:rPr>
      <w:sz w:val="18"/>
    </w:rPr>
  </w:style>
  <w:style w:type="paragraph" w:customStyle="1" w:styleId="TableText9Bullet2Double">
    <w:name w:val="*Table Text 9 Bullet #2 Double"/>
    <w:basedOn w:val="TableText10Bullet2Double"/>
    <w:qFormat/>
    <w:rsid w:val="00DB3371"/>
    <w:pPr>
      <w:ind w:left="432" w:hanging="216"/>
    </w:pPr>
    <w:rPr>
      <w:sz w:val="18"/>
    </w:rPr>
  </w:style>
  <w:style w:type="paragraph" w:customStyle="1" w:styleId="TableText9Bullet2Single">
    <w:name w:val="*Table Text 9 Bullet #2 Single"/>
    <w:basedOn w:val="TableText10Bullet2Single"/>
    <w:qFormat/>
    <w:rsid w:val="00DB3371"/>
    <w:pPr>
      <w:ind w:left="432" w:hanging="216"/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sid w:val="00DB3371"/>
    <w:rPr>
      <w:sz w:val="18"/>
    </w:rPr>
  </w:style>
  <w:style w:type="paragraph" w:customStyle="1" w:styleId="TableText9Bullet3Single">
    <w:name w:val="*Table Text 9 Bullet #3 Single"/>
    <w:basedOn w:val="TableText10Bullet3Single"/>
    <w:qFormat/>
    <w:rsid w:val="00DB3371"/>
    <w:rPr>
      <w:sz w:val="18"/>
    </w:rPr>
  </w:style>
  <w:style w:type="paragraph" w:customStyle="1" w:styleId="TableText9Double">
    <w:name w:val="*Table Text 9 Double"/>
    <w:basedOn w:val="TableText10Double"/>
    <w:qFormat/>
    <w:rsid w:val="00DB3371"/>
    <w:rPr>
      <w:sz w:val="18"/>
    </w:rPr>
  </w:style>
  <w:style w:type="paragraph" w:customStyle="1" w:styleId="TableText9Single">
    <w:name w:val="*Table Text 9 Single"/>
    <w:basedOn w:val="TableText10Single"/>
    <w:qFormat/>
    <w:rsid w:val="00DB3371"/>
    <w:rPr>
      <w:sz w:val="18"/>
    </w:rPr>
  </w:style>
  <w:style w:type="paragraph" w:customStyle="1" w:styleId="Website">
    <w:name w:val="*Website"/>
    <w:basedOn w:val="BodyText"/>
    <w:next w:val="BodyText"/>
    <w:rsid w:val="00DB3371"/>
    <w:pPr>
      <w:ind w:hanging="1080"/>
    </w:pPr>
  </w:style>
  <w:style w:type="paragraph" w:customStyle="1" w:styleId="AltNumbers0">
    <w:name w:val="~Alt Numbers"/>
    <w:basedOn w:val="AltNumbers"/>
    <w:rsid w:val="00DB3371"/>
    <w:pPr>
      <w:shd w:val="clear" w:color="auto" w:fill="DBDCDD"/>
    </w:pPr>
    <w:rPr>
      <w:color w:val="auto"/>
    </w:rPr>
  </w:style>
  <w:style w:type="paragraph" w:customStyle="1" w:styleId="AltNumbersBold0">
    <w:name w:val="~Alt Numbers Bold"/>
    <w:basedOn w:val="AltNumbersBold"/>
    <w:rsid w:val="00DB3371"/>
    <w:pPr>
      <w:shd w:val="clear" w:color="auto" w:fill="DBDCDD"/>
    </w:pPr>
    <w:rPr>
      <w:color w:val="auto"/>
    </w:rPr>
  </w:style>
  <w:style w:type="paragraph" w:customStyle="1" w:styleId="AltNumbersDouble0">
    <w:name w:val="~Alt Numbers Double"/>
    <w:basedOn w:val="AltNumbersDouble"/>
    <w:rsid w:val="00DB3371"/>
    <w:pPr>
      <w:shd w:val="clear" w:color="auto" w:fill="DBDCDD"/>
    </w:pPr>
    <w:rPr>
      <w:color w:val="auto"/>
    </w:rPr>
  </w:style>
  <w:style w:type="paragraph" w:customStyle="1" w:styleId="BlindParagraph0">
    <w:name w:val="~Blind Paragraph"/>
    <w:basedOn w:val="Normal"/>
    <w:rsid w:val="00DB3371"/>
    <w:pPr>
      <w:shd w:val="clear" w:color="auto" w:fill="DBDCDD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rsid w:val="00DB3371"/>
    <w:pPr>
      <w:shd w:val="clear" w:color="auto" w:fill="DBDCDD"/>
    </w:pPr>
    <w:rPr>
      <w:color w:val="auto"/>
    </w:rPr>
  </w:style>
  <w:style w:type="paragraph" w:customStyle="1" w:styleId="BodyText0">
    <w:name w:val="~Body Text"/>
    <w:basedOn w:val="BodyText"/>
    <w:rsid w:val="00DB3371"/>
    <w:pPr>
      <w:shd w:val="clear" w:color="auto" w:fill="DBDCDD"/>
    </w:pPr>
    <w:rPr>
      <w:color w:val="auto"/>
    </w:rPr>
  </w:style>
  <w:style w:type="paragraph" w:customStyle="1" w:styleId="BodyTextBold0">
    <w:name w:val="~Body Text Bold"/>
    <w:basedOn w:val="BodyTextBold"/>
    <w:rsid w:val="00DB3371"/>
    <w:pPr>
      <w:shd w:val="clear" w:color="auto" w:fill="DBDCDD"/>
    </w:pPr>
  </w:style>
  <w:style w:type="paragraph" w:customStyle="1" w:styleId="Bullet1Double0">
    <w:name w:val="~Bullet #1 Double"/>
    <w:basedOn w:val="Bullet1Double"/>
    <w:rsid w:val="00DB3371"/>
    <w:pPr>
      <w:numPr>
        <w:numId w:val="0"/>
      </w:numPr>
      <w:shd w:val="clear" w:color="auto" w:fill="DBDCDD"/>
      <w:tabs>
        <w:tab w:val="clear" w:pos="360"/>
      </w:tabs>
      <w:ind w:left="360" w:hanging="360"/>
    </w:pPr>
    <w:rPr>
      <w:color w:val="auto"/>
    </w:rPr>
  </w:style>
  <w:style w:type="paragraph" w:customStyle="1" w:styleId="Bullet1Single0">
    <w:name w:val="~Bullet #1 Single"/>
    <w:basedOn w:val="BodyText"/>
    <w:rsid w:val="00DB3371"/>
    <w:pPr>
      <w:shd w:val="clear" w:color="auto" w:fill="DBDCDD"/>
      <w:tabs>
        <w:tab w:val="left" w:pos="360"/>
      </w:tabs>
      <w:spacing w:after="0"/>
      <w:ind w:hanging="360"/>
    </w:pPr>
    <w:rPr>
      <w:color w:val="auto"/>
    </w:rPr>
  </w:style>
  <w:style w:type="paragraph" w:customStyle="1" w:styleId="Bullet1SubtextDouble">
    <w:name w:val="~Bullet #1 Subtext Double"/>
    <w:basedOn w:val="Bullet1SubtextDouble0"/>
    <w:rsid w:val="00DB3371"/>
    <w:pPr>
      <w:numPr>
        <w:numId w:val="13"/>
      </w:numPr>
      <w:shd w:val="clear" w:color="auto" w:fill="DBDCDD"/>
    </w:pPr>
    <w:rPr>
      <w:color w:val="auto"/>
    </w:rPr>
  </w:style>
  <w:style w:type="paragraph" w:customStyle="1" w:styleId="Bullet1SubtextSingle0">
    <w:name w:val="~Bullet #1 Subtext Single"/>
    <w:basedOn w:val="Bullet1SubtextDouble"/>
    <w:qFormat/>
    <w:rsid w:val="00DB3371"/>
    <w:pPr>
      <w:spacing w:after="0"/>
    </w:pPr>
  </w:style>
  <w:style w:type="paragraph" w:customStyle="1" w:styleId="Bullet2Double0">
    <w:name w:val="~Bullet #2 Double"/>
    <w:basedOn w:val="Bullet2Double"/>
    <w:rsid w:val="00DB3371"/>
    <w:pPr>
      <w:numPr>
        <w:numId w:val="19"/>
      </w:numPr>
      <w:shd w:val="clear" w:color="auto" w:fill="DBDCDD"/>
      <w:tabs>
        <w:tab w:val="clear" w:pos="720"/>
      </w:tabs>
    </w:pPr>
    <w:rPr>
      <w:color w:val="auto"/>
    </w:rPr>
  </w:style>
  <w:style w:type="paragraph" w:customStyle="1" w:styleId="Bullet2Single">
    <w:name w:val="~Bullet #2 Single"/>
    <w:basedOn w:val="Bullet2Double0"/>
    <w:rsid w:val="00DB3371"/>
    <w:pPr>
      <w:numPr>
        <w:numId w:val="20"/>
      </w:numPr>
      <w:spacing w:after="0"/>
    </w:pPr>
  </w:style>
  <w:style w:type="paragraph" w:customStyle="1" w:styleId="Bullet2SubtextDouble">
    <w:name w:val="~Bullet #2 Subtext Double"/>
    <w:basedOn w:val="Bullet2SubtextDouble0"/>
    <w:rsid w:val="00DB3371"/>
    <w:pPr>
      <w:numPr>
        <w:numId w:val="14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rsid w:val="00DB3371"/>
    <w:pPr>
      <w:numPr>
        <w:numId w:val="15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rsid w:val="00DB3371"/>
    <w:pPr>
      <w:numPr>
        <w:numId w:val="21"/>
      </w:numPr>
      <w:shd w:val="clear" w:color="auto" w:fill="DBDCDD"/>
    </w:pPr>
    <w:rPr>
      <w:color w:val="auto"/>
    </w:rPr>
  </w:style>
  <w:style w:type="paragraph" w:customStyle="1" w:styleId="Bullet3Single">
    <w:name w:val="~Bullet #3 Single"/>
    <w:basedOn w:val="Bullet3Single0"/>
    <w:rsid w:val="00DB3371"/>
    <w:pPr>
      <w:numPr>
        <w:numId w:val="22"/>
      </w:numPr>
      <w:shd w:val="clear" w:color="auto" w:fill="DBDCDD"/>
    </w:pPr>
    <w:rPr>
      <w:color w:val="auto"/>
    </w:rPr>
  </w:style>
  <w:style w:type="paragraph" w:customStyle="1" w:styleId="Bullet3SubtextDouble">
    <w:name w:val="~Bullet #3 Subtext Double"/>
    <w:basedOn w:val="Bullet3SubtextDouble0"/>
    <w:rsid w:val="00DB3371"/>
    <w:pPr>
      <w:numPr>
        <w:numId w:val="16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rsid w:val="00DB3371"/>
    <w:pPr>
      <w:numPr>
        <w:numId w:val="1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basedOn w:val="Normal"/>
    <w:rsid w:val="00DB3371"/>
    <w:pPr>
      <w:numPr>
        <w:numId w:val="23"/>
      </w:numPr>
      <w:shd w:val="clear" w:color="auto" w:fill="DBDCDD"/>
      <w:spacing w:after="120"/>
    </w:pPr>
    <w:rPr>
      <w:color w:val="auto"/>
    </w:rPr>
  </w:style>
  <w:style w:type="paragraph" w:customStyle="1" w:styleId="Bullet4Single">
    <w:name w:val="~Bullet #4 Single"/>
    <w:basedOn w:val="Normal"/>
    <w:rsid w:val="00DB3371"/>
    <w:pPr>
      <w:numPr>
        <w:numId w:val="24"/>
      </w:numPr>
      <w:shd w:val="clear" w:color="auto" w:fill="DBDCDD"/>
    </w:pPr>
    <w:rPr>
      <w:color w:val="auto"/>
    </w:rPr>
  </w:style>
  <w:style w:type="paragraph" w:customStyle="1" w:styleId="Bullet4SubtextSingle0">
    <w:name w:val="~Bullet #4 Subtext Single"/>
    <w:basedOn w:val="Bullet3SubtextSingle"/>
    <w:qFormat/>
    <w:rsid w:val="00DB3371"/>
    <w:pPr>
      <w:tabs>
        <w:tab w:val="clear" w:pos="1080"/>
        <w:tab w:val="left" w:pos="1440"/>
      </w:tabs>
      <w:ind w:left="1440" w:hanging="1440"/>
    </w:pPr>
  </w:style>
  <w:style w:type="paragraph" w:customStyle="1" w:styleId="Bullet4SubtextDouble0">
    <w:name w:val="~Bullet #4 Subtext Double"/>
    <w:basedOn w:val="Bullet4SubtextSingle0"/>
    <w:qFormat/>
    <w:rsid w:val="00DB3371"/>
    <w:pPr>
      <w:spacing w:after="120"/>
    </w:pPr>
  </w:style>
  <w:style w:type="paragraph" w:customStyle="1" w:styleId="Bullet5Double">
    <w:name w:val="~Bullet #5 Double"/>
    <w:basedOn w:val="Bullet5Double0"/>
    <w:rsid w:val="00DB3371"/>
    <w:pPr>
      <w:numPr>
        <w:numId w:val="25"/>
      </w:numPr>
      <w:shd w:val="clear" w:color="auto" w:fill="DBDCDD"/>
    </w:pPr>
    <w:rPr>
      <w:color w:val="auto"/>
    </w:rPr>
  </w:style>
  <w:style w:type="paragraph" w:customStyle="1" w:styleId="Bullet5Single">
    <w:name w:val="~Bullet #5 Single"/>
    <w:basedOn w:val="Bullet5Single0"/>
    <w:rsid w:val="00DB3371"/>
    <w:pPr>
      <w:numPr>
        <w:numId w:val="26"/>
      </w:numPr>
      <w:shd w:val="clear" w:color="auto" w:fill="DBDCDD"/>
    </w:pPr>
    <w:rPr>
      <w:color w:val="auto"/>
    </w:rPr>
  </w:style>
  <w:style w:type="paragraph" w:customStyle="1" w:styleId="Bullet5SubtextSingle0">
    <w:name w:val="~Bullet #5 Subtext Single"/>
    <w:basedOn w:val="Bullet4SubtextSingle0"/>
    <w:qFormat/>
    <w:rsid w:val="00DB3371"/>
    <w:pPr>
      <w:tabs>
        <w:tab w:val="clear" w:pos="1440"/>
        <w:tab w:val="left" w:pos="1800"/>
      </w:tabs>
      <w:ind w:left="1800" w:hanging="1800"/>
    </w:pPr>
  </w:style>
  <w:style w:type="paragraph" w:customStyle="1" w:styleId="Bullet5SubtextDouble0">
    <w:name w:val="~Bullet #5 Subtext Double"/>
    <w:basedOn w:val="Bullet5SubtextSingle0"/>
    <w:qFormat/>
    <w:rsid w:val="00DB3371"/>
    <w:pPr>
      <w:spacing w:after="120"/>
    </w:pPr>
  </w:style>
  <w:style w:type="paragraph" w:customStyle="1" w:styleId="BulletSubnumber">
    <w:name w:val="~Bullet Subnumber"/>
    <w:basedOn w:val="BulletSubnumber0"/>
    <w:rsid w:val="00DB3371"/>
    <w:pPr>
      <w:numPr>
        <w:numId w:val="18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qFormat/>
    <w:rsid w:val="00DB3371"/>
    <w:pPr>
      <w:jc w:val="center"/>
    </w:pPr>
  </w:style>
  <w:style w:type="paragraph" w:customStyle="1" w:styleId="Heading10">
    <w:name w:val="~Heading 1"/>
    <w:basedOn w:val="Heading1"/>
    <w:next w:val="BodyText0"/>
    <w:rsid w:val="00DB3371"/>
  </w:style>
  <w:style w:type="paragraph" w:customStyle="1" w:styleId="Heading20">
    <w:name w:val="~Heading 2"/>
    <w:basedOn w:val="Heading2"/>
    <w:next w:val="BodyText0"/>
    <w:rsid w:val="00DB3371"/>
  </w:style>
  <w:style w:type="paragraph" w:customStyle="1" w:styleId="Heading30">
    <w:name w:val="~Heading 3"/>
    <w:basedOn w:val="Heading3"/>
    <w:next w:val="BodyText0"/>
    <w:rsid w:val="00DB3371"/>
  </w:style>
  <w:style w:type="paragraph" w:customStyle="1" w:styleId="Heading40">
    <w:name w:val="~Heading 4"/>
    <w:basedOn w:val="Heading4"/>
    <w:next w:val="BodyText0"/>
    <w:rsid w:val="00DB3371"/>
  </w:style>
  <w:style w:type="paragraph" w:customStyle="1" w:styleId="Heading50">
    <w:name w:val="~Heading 5"/>
    <w:basedOn w:val="Heading5"/>
    <w:next w:val="BodyText0"/>
    <w:rsid w:val="00DB3371"/>
  </w:style>
  <w:style w:type="paragraph" w:customStyle="1" w:styleId="Heading60">
    <w:name w:val="~Heading 6"/>
    <w:basedOn w:val="Heading6"/>
    <w:next w:val="BodyText0"/>
    <w:rsid w:val="00DB3371"/>
  </w:style>
  <w:style w:type="paragraph" w:customStyle="1" w:styleId="HeadingManual10">
    <w:name w:val="~Heading Manual#1"/>
    <w:basedOn w:val="HeadingManual1"/>
    <w:next w:val="BodyText0"/>
    <w:rsid w:val="00DB3371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rsid w:val="00DB3371"/>
  </w:style>
  <w:style w:type="paragraph" w:customStyle="1" w:styleId="HeadingManual30">
    <w:name w:val="~Heading Manual#3"/>
    <w:basedOn w:val="HeadingManual3"/>
    <w:next w:val="BodyText0"/>
    <w:rsid w:val="00DB3371"/>
  </w:style>
  <w:style w:type="paragraph" w:customStyle="1" w:styleId="HeadingManual40">
    <w:name w:val="~Heading Manual#4"/>
    <w:basedOn w:val="HeadingManual4"/>
    <w:next w:val="BodyText0"/>
    <w:rsid w:val="00DB3371"/>
  </w:style>
  <w:style w:type="paragraph" w:customStyle="1" w:styleId="HeadingManual50">
    <w:name w:val="~Heading Manual#5"/>
    <w:basedOn w:val="HeadingManual5"/>
    <w:next w:val="BodyText0"/>
    <w:rsid w:val="00DB3371"/>
  </w:style>
  <w:style w:type="paragraph" w:customStyle="1" w:styleId="HeadingManual60">
    <w:name w:val="~Heading Manual#6"/>
    <w:basedOn w:val="HeadingManual6"/>
    <w:next w:val="BodyText0"/>
    <w:rsid w:val="00DB3371"/>
    <w:pPr>
      <w:tabs>
        <w:tab w:val="clear" w:pos="432"/>
      </w:tabs>
      <w:ind w:left="1800" w:hanging="1800"/>
    </w:pPr>
  </w:style>
  <w:style w:type="paragraph" w:customStyle="1" w:styleId="InfoText0">
    <w:name w:val="~Info Text"/>
    <w:basedOn w:val="InfoText"/>
    <w:rsid w:val="00DB3371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Bullet1Single0"/>
    <w:rsid w:val="00DB3371"/>
  </w:style>
  <w:style w:type="paragraph" w:customStyle="1" w:styleId="Numbers0">
    <w:name w:val="~Numbers"/>
    <w:basedOn w:val="Numbers1Single0"/>
    <w:qFormat/>
    <w:rsid w:val="00DB3371"/>
  </w:style>
  <w:style w:type="paragraph" w:customStyle="1" w:styleId="Numbers1Double0">
    <w:name w:val="~Numbers #1 Double"/>
    <w:basedOn w:val="Bullet1Double0"/>
    <w:qFormat/>
    <w:rsid w:val="00DB3371"/>
  </w:style>
  <w:style w:type="paragraph" w:customStyle="1" w:styleId="Numbers2Double0">
    <w:name w:val="~Numbers #2 Double"/>
    <w:basedOn w:val="Bullet2Double0"/>
    <w:qFormat/>
    <w:rsid w:val="00DB3371"/>
    <w:pPr>
      <w:tabs>
        <w:tab w:val="clear" w:pos="360"/>
        <w:tab w:val="left" w:pos="180"/>
      </w:tabs>
    </w:pPr>
  </w:style>
  <w:style w:type="paragraph" w:customStyle="1" w:styleId="Numbers2Single0">
    <w:name w:val="~Numbers #2 Single"/>
    <w:basedOn w:val="Bullet2Single"/>
    <w:qFormat/>
    <w:rsid w:val="00DB3371"/>
    <w:pPr>
      <w:tabs>
        <w:tab w:val="clear" w:pos="360"/>
        <w:tab w:val="left" w:pos="180"/>
      </w:tabs>
    </w:pPr>
  </w:style>
  <w:style w:type="paragraph" w:customStyle="1" w:styleId="Numbers3Double0">
    <w:name w:val="~Numbers #3 Double"/>
    <w:basedOn w:val="Bullet3Double0"/>
    <w:qFormat/>
    <w:rsid w:val="00DB3371"/>
    <w:pPr>
      <w:tabs>
        <w:tab w:val="clear" w:pos="720"/>
        <w:tab w:val="left" w:pos="360"/>
      </w:tabs>
    </w:pPr>
  </w:style>
  <w:style w:type="paragraph" w:customStyle="1" w:styleId="Numbers3Single0">
    <w:name w:val="~Numbers #3 Single"/>
    <w:basedOn w:val="Bullet3Single"/>
    <w:qFormat/>
    <w:rsid w:val="00DB3371"/>
    <w:pPr>
      <w:tabs>
        <w:tab w:val="clear" w:pos="720"/>
        <w:tab w:val="left" w:pos="360"/>
      </w:tabs>
    </w:pPr>
  </w:style>
  <w:style w:type="paragraph" w:customStyle="1" w:styleId="Numbers4Double0">
    <w:name w:val="~Numbers #4 Double"/>
    <w:basedOn w:val="Bullet4Double"/>
    <w:qFormat/>
    <w:rsid w:val="00DB3371"/>
    <w:pPr>
      <w:tabs>
        <w:tab w:val="clear" w:pos="1080"/>
        <w:tab w:val="left" w:pos="540"/>
      </w:tabs>
    </w:pPr>
  </w:style>
  <w:style w:type="paragraph" w:customStyle="1" w:styleId="Numbers4Single0">
    <w:name w:val="~Numbers #4 Single"/>
    <w:basedOn w:val="Bullet4Single"/>
    <w:qFormat/>
    <w:rsid w:val="00DB3371"/>
    <w:pPr>
      <w:tabs>
        <w:tab w:val="clear" w:pos="1080"/>
        <w:tab w:val="left" w:pos="540"/>
      </w:tabs>
    </w:pPr>
  </w:style>
  <w:style w:type="paragraph" w:customStyle="1" w:styleId="Numbers5Double0">
    <w:name w:val="~Numbers #5 Double"/>
    <w:basedOn w:val="Bullet5Double"/>
    <w:qFormat/>
    <w:rsid w:val="00DB3371"/>
    <w:pPr>
      <w:tabs>
        <w:tab w:val="clear" w:pos="1440"/>
        <w:tab w:val="left" w:pos="720"/>
      </w:tabs>
    </w:pPr>
  </w:style>
  <w:style w:type="paragraph" w:customStyle="1" w:styleId="Numbers5Single0">
    <w:name w:val="~Numbers #5 Single"/>
    <w:basedOn w:val="Bullet5Single"/>
    <w:qFormat/>
    <w:rsid w:val="00DB3371"/>
    <w:pPr>
      <w:tabs>
        <w:tab w:val="clear" w:pos="1440"/>
        <w:tab w:val="left" w:pos="720"/>
      </w:tabs>
    </w:pPr>
  </w:style>
  <w:style w:type="paragraph" w:customStyle="1" w:styleId="NumbersAuto0">
    <w:name w:val="~Numbers (Auto)"/>
    <w:basedOn w:val="NumbersAutoSingle"/>
    <w:rsid w:val="00DB3371"/>
    <w:pPr>
      <w:numPr>
        <w:numId w:val="0"/>
      </w:numPr>
      <w:shd w:val="clear" w:color="auto" w:fill="DBDCDD"/>
      <w:tabs>
        <w:tab w:val="left" w:pos="360"/>
      </w:tabs>
      <w:ind w:left="360" w:hanging="360"/>
    </w:pPr>
  </w:style>
  <w:style w:type="paragraph" w:customStyle="1" w:styleId="NumbersAutoBold0">
    <w:name w:val="~Numbers (Auto) Bold"/>
    <w:basedOn w:val="NumbersAutoBold"/>
    <w:rsid w:val="00DB3371"/>
    <w:pPr>
      <w:numPr>
        <w:numId w:val="0"/>
      </w:numPr>
      <w:shd w:val="clear" w:color="auto" w:fill="DBDCDD"/>
      <w:tabs>
        <w:tab w:val="left" w:pos="360"/>
      </w:tabs>
      <w:ind w:left="360" w:hanging="360"/>
    </w:pPr>
    <w:rPr>
      <w:color w:val="auto"/>
    </w:rPr>
  </w:style>
  <w:style w:type="paragraph" w:customStyle="1" w:styleId="NumbersAutoDouble0">
    <w:name w:val="~Numbers (Auto) Double"/>
    <w:basedOn w:val="NumbersAutoDouble"/>
    <w:rsid w:val="00DB3371"/>
    <w:pPr>
      <w:numPr>
        <w:numId w:val="0"/>
      </w:numPr>
      <w:shd w:val="clear" w:color="auto" w:fill="DBDCDD"/>
      <w:tabs>
        <w:tab w:val="left" w:pos="360"/>
      </w:tabs>
      <w:ind w:left="360" w:hanging="360"/>
    </w:pPr>
    <w:rPr>
      <w:color w:val="auto"/>
    </w:rPr>
  </w:style>
  <w:style w:type="paragraph" w:customStyle="1" w:styleId="NumbersBold0">
    <w:name w:val="~Numbers Bold"/>
    <w:basedOn w:val="NumbersBold"/>
    <w:rsid w:val="00DB3371"/>
    <w:pPr>
      <w:shd w:val="clear" w:color="auto" w:fill="DBDCDD"/>
    </w:pPr>
  </w:style>
  <w:style w:type="paragraph" w:customStyle="1" w:styleId="NumbersDouble0">
    <w:name w:val="~Numbers Double"/>
    <w:basedOn w:val="Numbers1Double0"/>
    <w:rsid w:val="00DB3371"/>
  </w:style>
  <w:style w:type="paragraph" w:customStyle="1" w:styleId="Subheading0">
    <w:name w:val="~Subheading"/>
    <w:basedOn w:val="Subheading"/>
    <w:next w:val="BodyText0"/>
    <w:rsid w:val="00DB3371"/>
    <w:pPr>
      <w:shd w:val="clear" w:color="auto" w:fill="DBDCDD"/>
    </w:pPr>
  </w:style>
  <w:style w:type="paragraph" w:customStyle="1" w:styleId="TableText10Bold0">
    <w:name w:val="~Table Text 10 Bold"/>
    <w:basedOn w:val="TableText10Bold"/>
    <w:rsid w:val="00DB3371"/>
    <w:pPr>
      <w:shd w:val="clear" w:color="auto" w:fill="DBDCDD"/>
    </w:pPr>
    <w:rPr>
      <w:color w:val="auto"/>
    </w:rPr>
  </w:style>
  <w:style w:type="paragraph" w:customStyle="1" w:styleId="TableHeading100">
    <w:name w:val="~Table Heading 10"/>
    <w:basedOn w:val="TableText10Bold0"/>
    <w:rsid w:val="00DB3371"/>
    <w:pPr>
      <w:keepNext/>
      <w:jc w:val="center"/>
    </w:pPr>
  </w:style>
  <w:style w:type="paragraph" w:customStyle="1" w:styleId="TableHeading110">
    <w:name w:val="~Table Heading 11"/>
    <w:basedOn w:val="TableHeading100"/>
    <w:rsid w:val="00DB3371"/>
    <w:rPr>
      <w:sz w:val="22"/>
    </w:rPr>
  </w:style>
  <w:style w:type="paragraph" w:customStyle="1" w:styleId="TableHeading80">
    <w:name w:val="~Table Heading 8"/>
    <w:basedOn w:val="TableHeading100"/>
    <w:rsid w:val="00DB3371"/>
    <w:rPr>
      <w:sz w:val="16"/>
    </w:rPr>
  </w:style>
  <w:style w:type="paragraph" w:customStyle="1" w:styleId="TableHeading90">
    <w:name w:val="~Table Heading 9"/>
    <w:basedOn w:val="TableHeading100"/>
    <w:qFormat/>
    <w:rsid w:val="00DB3371"/>
    <w:rPr>
      <w:sz w:val="18"/>
    </w:rPr>
  </w:style>
  <w:style w:type="paragraph" w:customStyle="1" w:styleId="TableofContents0">
    <w:name w:val="~Table of Contents"/>
    <w:basedOn w:val="TableofContents"/>
    <w:next w:val="BodyText0"/>
    <w:rsid w:val="00DB3371"/>
    <w:pPr>
      <w:shd w:val="clear" w:color="auto" w:fill="DBDCDD"/>
    </w:pPr>
  </w:style>
  <w:style w:type="paragraph" w:customStyle="1" w:styleId="TableText10BoldDouble0">
    <w:name w:val="~Table Text 10 Bold Double"/>
    <w:basedOn w:val="TableText10BoldDouble"/>
    <w:rsid w:val="00DB3371"/>
    <w:pPr>
      <w:shd w:val="clear" w:color="auto" w:fill="DBDCDD"/>
    </w:pPr>
  </w:style>
  <w:style w:type="paragraph" w:customStyle="1" w:styleId="TableText10BoldSingle0">
    <w:name w:val="~Table Text 10 Bold Single"/>
    <w:basedOn w:val="TableText10BoldSingle"/>
    <w:rsid w:val="00DB3371"/>
    <w:pPr>
      <w:shd w:val="clear" w:color="auto" w:fill="DBDCDD"/>
    </w:pPr>
  </w:style>
  <w:style w:type="paragraph" w:customStyle="1" w:styleId="TableText10Bullet1Double0">
    <w:name w:val="~Table Text 10 Bullet #1 Double"/>
    <w:basedOn w:val="TableText10Bullet1Double"/>
    <w:qFormat/>
    <w:rsid w:val="00DB3371"/>
    <w:pPr>
      <w:shd w:val="clear" w:color="auto" w:fill="DBDCDD"/>
    </w:pPr>
  </w:style>
  <w:style w:type="paragraph" w:customStyle="1" w:styleId="TableText10Bullet1Single0">
    <w:name w:val="~Table Text 10 Bullet #1 Single"/>
    <w:basedOn w:val="TableText10Bullet1Single"/>
    <w:qFormat/>
    <w:rsid w:val="00DB3371"/>
    <w:pPr>
      <w:shd w:val="clear" w:color="auto" w:fill="DBDCDD"/>
      <w:ind w:left="216" w:hanging="216"/>
    </w:pPr>
  </w:style>
  <w:style w:type="paragraph" w:customStyle="1" w:styleId="TableText10Bullet2Double0">
    <w:name w:val="~Table Text 10 Bullet #2 Double"/>
    <w:basedOn w:val="TableText10Bullet2Double"/>
    <w:qFormat/>
    <w:rsid w:val="00DB3371"/>
    <w:pPr>
      <w:shd w:val="clear" w:color="auto" w:fill="DBDCDD"/>
      <w:ind w:left="432" w:hanging="216"/>
    </w:pPr>
  </w:style>
  <w:style w:type="paragraph" w:customStyle="1" w:styleId="TableText10Bullet2Single0">
    <w:name w:val="~Table Text 10 Bullet #2 Single"/>
    <w:basedOn w:val="TableText10Bullet2Single"/>
    <w:qFormat/>
    <w:rsid w:val="00DB3371"/>
    <w:pPr>
      <w:shd w:val="clear" w:color="auto" w:fill="DBDCDD"/>
      <w:ind w:left="432" w:hanging="216"/>
    </w:pPr>
  </w:style>
  <w:style w:type="paragraph" w:customStyle="1" w:styleId="TableText10Bullet3Double0">
    <w:name w:val="~Table Text 10 Bullet #3 Double"/>
    <w:basedOn w:val="TableText10Bullet3Double"/>
    <w:qFormat/>
    <w:rsid w:val="00DB3371"/>
    <w:pPr>
      <w:shd w:val="clear" w:color="auto" w:fill="DBDCDD"/>
    </w:pPr>
  </w:style>
  <w:style w:type="paragraph" w:customStyle="1" w:styleId="TableText10Bullet3Single0">
    <w:name w:val="~Table Text 10 Bullet #3 Single"/>
    <w:basedOn w:val="TableText10Bullet3Single"/>
    <w:qFormat/>
    <w:rsid w:val="00DB3371"/>
    <w:pPr>
      <w:shd w:val="clear" w:color="auto" w:fill="DBDCDD"/>
    </w:pPr>
  </w:style>
  <w:style w:type="paragraph" w:customStyle="1" w:styleId="TableText10Double0">
    <w:name w:val="~Table Text 10 Double"/>
    <w:basedOn w:val="TableText10Double"/>
    <w:rsid w:val="00DB3371"/>
    <w:pPr>
      <w:shd w:val="clear" w:color="auto" w:fill="DBDCDD"/>
    </w:pPr>
    <w:rPr>
      <w:color w:val="auto"/>
    </w:rPr>
  </w:style>
  <w:style w:type="paragraph" w:customStyle="1" w:styleId="TableText10Single0">
    <w:name w:val="~Table Text 10 Single"/>
    <w:basedOn w:val="TableText10Single"/>
    <w:rsid w:val="00DB3371"/>
    <w:pPr>
      <w:shd w:val="clear" w:color="auto" w:fill="DBDCDD"/>
    </w:pPr>
    <w:rPr>
      <w:color w:val="auto"/>
    </w:rPr>
  </w:style>
  <w:style w:type="paragraph" w:customStyle="1" w:styleId="TableText11Bold0">
    <w:name w:val="~Table Text 11 Bold"/>
    <w:basedOn w:val="TableText11Bold"/>
    <w:rsid w:val="00DB3371"/>
    <w:pPr>
      <w:shd w:val="clear" w:color="auto" w:fill="DBDCDD"/>
    </w:pPr>
    <w:rPr>
      <w:color w:val="auto"/>
    </w:rPr>
  </w:style>
  <w:style w:type="paragraph" w:customStyle="1" w:styleId="TableText11BoldDouble0">
    <w:name w:val="~Table Text 11 Bold Double"/>
    <w:basedOn w:val="TableText11BoldDouble"/>
    <w:rsid w:val="00DB3371"/>
    <w:pPr>
      <w:shd w:val="clear" w:color="auto" w:fill="DBDCDD"/>
    </w:pPr>
  </w:style>
  <w:style w:type="paragraph" w:customStyle="1" w:styleId="TableText11BoldSingle0">
    <w:name w:val="~Table Text 11 Bold Single"/>
    <w:basedOn w:val="TableText11BoldSingle"/>
    <w:rsid w:val="00DB3371"/>
    <w:pPr>
      <w:shd w:val="clear" w:color="auto" w:fill="DBDCDD"/>
    </w:pPr>
  </w:style>
  <w:style w:type="paragraph" w:customStyle="1" w:styleId="TableText11Bullet1Double0">
    <w:name w:val="~Table Text 11 Bullet #1 Double"/>
    <w:basedOn w:val="TableText11Bullet1Double"/>
    <w:qFormat/>
    <w:rsid w:val="00DB3371"/>
    <w:pPr>
      <w:shd w:val="clear" w:color="auto" w:fill="DBDCDD"/>
    </w:pPr>
  </w:style>
  <w:style w:type="paragraph" w:customStyle="1" w:styleId="TableText11Bullet1Single0">
    <w:name w:val="~Table Text 11 Bullet #1 Single"/>
    <w:basedOn w:val="TableText11Bullet1Single"/>
    <w:qFormat/>
    <w:rsid w:val="00DB3371"/>
    <w:pPr>
      <w:shd w:val="clear" w:color="auto" w:fill="DBDCDD"/>
    </w:pPr>
  </w:style>
  <w:style w:type="paragraph" w:customStyle="1" w:styleId="TableText11Bullet2Double0">
    <w:name w:val="~Table Text 11 Bullet #2 Double"/>
    <w:basedOn w:val="TableText11Bullet2Double"/>
    <w:qFormat/>
    <w:rsid w:val="00DB3371"/>
    <w:pPr>
      <w:shd w:val="clear" w:color="auto" w:fill="DBDCDD"/>
      <w:ind w:left="432" w:hanging="216"/>
    </w:pPr>
  </w:style>
  <w:style w:type="paragraph" w:customStyle="1" w:styleId="TableText11Bullet2Single0">
    <w:name w:val="~Table Text 11 Bullet #2 Single"/>
    <w:basedOn w:val="TableText11Bullet2Single"/>
    <w:qFormat/>
    <w:rsid w:val="00DB3371"/>
    <w:pPr>
      <w:shd w:val="clear" w:color="auto" w:fill="DBDCDD"/>
    </w:pPr>
  </w:style>
  <w:style w:type="paragraph" w:customStyle="1" w:styleId="TableText11Bullet3Double0">
    <w:name w:val="~Table Text 11 Bullet #3 Double"/>
    <w:basedOn w:val="TableText11Bullet3Double"/>
    <w:qFormat/>
    <w:rsid w:val="00DB3371"/>
    <w:pPr>
      <w:shd w:val="clear" w:color="auto" w:fill="DBDCDD"/>
    </w:pPr>
  </w:style>
  <w:style w:type="paragraph" w:customStyle="1" w:styleId="TableText11Bullet3Single0">
    <w:name w:val="~Table Text 11 Bullet #3 Single"/>
    <w:basedOn w:val="TableText11Bullet3Single"/>
    <w:qFormat/>
    <w:rsid w:val="00DB3371"/>
    <w:pPr>
      <w:shd w:val="clear" w:color="auto" w:fill="DBDCDD"/>
    </w:pPr>
  </w:style>
  <w:style w:type="paragraph" w:customStyle="1" w:styleId="TableText11Double0">
    <w:name w:val="~Table Text 11 Double"/>
    <w:basedOn w:val="TableText11Double"/>
    <w:rsid w:val="00DB3371"/>
    <w:pPr>
      <w:shd w:val="clear" w:color="auto" w:fill="DBDCDD"/>
    </w:pPr>
    <w:rPr>
      <w:color w:val="auto"/>
    </w:rPr>
  </w:style>
  <w:style w:type="paragraph" w:customStyle="1" w:styleId="TableText11Single0">
    <w:name w:val="~Table Text 11 Single"/>
    <w:basedOn w:val="TableText11Single"/>
    <w:rsid w:val="00DB3371"/>
    <w:pPr>
      <w:shd w:val="clear" w:color="auto" w:fill="DBDCDD"/>
    </w:pPr>
    <w:rPr>
      <w:color w:val="auto"/>
    </w:rPr>
  </w:style>
  <w:style w:type="paragraph" w:customStyle="1" w:styleId="TableText8Bold0">
    <w:name w:val="~Table Text 8 Bold"/>
    <w:basedOn w:val="TableText8Bold"/>
    <w:rsid w:val="00DB3371"/>
    <w:pPr>
      <w:shd w:val="clear" w:color="auto" w:fill="DBDCDD"/>
    </w:pPr>
    <w:rPr>
      <w:color w:val="auto"/>
    </w:rPr>
  </w:style>
  <w:style w:type="paragraph" w:customStyle="1" w:styleId="TableText8BoldDouble0">
    <w:name w:val="~Table Text 8 Bold Double"/>
    <w:basedOn w:val="TableText8BoldDouble"/>
    <w:rsid w:val="00DB3371"/>
    <w:pPr>
      <w:shd w:val="clear" w:color="auto" w:fill="DBDCDD"/>
    </w:pPr>
  </w:style>
  <w:style w:type="paragraph" w:customStyle="1" w:styleId="TableText8BoldSingle0">
    <w:name w:val="~Table Text 8 Bold Single"/>
    <w:basedOn w:val="TableText8BoldSingle"/>
    <w:rsid w:val="00DB3371"/>
    <w:pPr>
      <w:shd w:val="clear" w:color="auto" w:fill="DBDCDD"/>
    </w:pPr>
  </w:style>
  <w:style w:type="paragraph" w:customStyle="1" w:styleId="TableText8Bullet1Double0">
    <w:name w:val="~Table Text 8 Bullet #1 Double"/>
    <w:basedOn w:val="TableText8Bullet1Single"/>
    <w:qFormat/>
    <w:rsid w:val="00DB3371"/>
    <w:pPr>
      <w:shd w:val="clear" w:color="auto" w:fill="DBDCDD"/>
    </w:pPr>
  </w:style>
  <w:style w:type="paragraph" w:customStyle="1" w:styleId="TableText8Bullet1Single0">
    <w:name w:val="~Table Text 8 Bullet #1 Single"/>
    <w:basedOn w:val="TableText8Bullet1Single"/>
    <w:qFormat/>
    <w:rsid w:val="00DB3371"/>
    <w:pPr>
      <w:shd w:val="clear" w:color="auto" w:fill="DBDCDD"/>
    </w:pPr>
  </w:style>
  <w:style w:type="paragraph" w:customStyle="1" w:styleId="TableText8Bullet2Double0">
    <w:name w:val="~Table Text 8 Bullet #2 Double"/>
    <w:basedOn w:val="TableText8Bullet2Double"/>
    <w:qFormat/>
    <w:rsid w:val="00DB3371"/>
    <w:pPr>
      <w:shd w:val="clear" w:color="auto" w:fill="DBDCDD"/>
    </w:pPr>
  </w:style>
  <w:style w:type="paragraph" w:customStyle="1" w:styleId="TableText8Bullet2Single0">
    <w:name w:val="~Table Text 8 Bullet #2 Single"/>
    <w:basedOn w:val="TableText8Bullet2Single"/>
    <w:qFormat/>
    <w:rsid w:val="00DB3371"/>
    <w:pPr>
      <w:shd w:val="clear" w:color="auto" w:fill="DBDCDD"/>
    </w:pPr>
  </w:style>
  <w:style w:type="paragraph" w:customStyle="1" w:styleId="TableText8Bullet3Double0">
    <w:name w:val="~Table Text 8 Bullet #3 Double"/>
    <w:basedOn w:val="TableText8Bullet3Double"/>
    <w:qFormat/>
    <w:rsid w:val="00DB3371"/>
    <w:pPr>
      <w:shd w:val="clear" w:color="auto" w:fill="DBDCDD"/>
    </w:pPr>
  </w:style>
  <w:style w:type="paragraph" w:customStyle="1" w:styleId="TableText8Bullet3Single0">
    <w:name w:val="~Table Text 8 Bullet #3 Single"/>
    <w:basedOn w:val="TableText8Bullet3Single"/>
    <w:qFormat/>
    <w:rsid w:val="00DB3371"/>
    <w:pPr>
      <w:shd w:val="clear" w:color="auto" w:fill="DBDCDD"/>
    </w:pPr>
  </w:style>
  <w:style w:type="paragraph" w:customStyle="1" w:styleId="TableText8Double0">
    <w:name w:val="~Table Text 8 Double"/>
    <w:basedOn w:val="TableText8Double"/>
    <w:rsid w:val="00DB3371"/>
    <w:pPr>
      <w:shd w:val="clear" w:color="auto" w:fill="DBDCDD"/>
    </w:pPr>
    <w:rPr>
      <w:color w:val="auto"/>
    </w:rPr>
  </w:style>
  <w:style w:type="paragraph" w:customStyle="1" w:styleId="TableText8Single0">
    <w:name w:val="~Table Text 8 Single"/>
    <w:basedOn w:val="TableText8Single"/>
    <w:rsid w:val="00DB3371"/>
    <w:pPr>
      <w:shd w:val="clear" w:color="auto" w:fill="DBDCDD"/>
    </w:pPr>
    <w:rPr>
      <w:color w:val="auto"/>
    </w:rPr>
  </w:style>
  <w:style w:type="paragraph" w:customStyle="1" w:styleId="TableText9Bold0">
    <w:name w:val="~Table Text 9 Bold"/>
    <w:basedOn w:val="TableText9Bold"/>
    <w:qFormat/>
    <w:rsid w:val="00DB3371"/>
    <w:pPr>
      <w:shd w:val="clear" w:color="auto" w:fill="DBDCDD"/>
    </w:pPr>
  </w:style>
  <w:style w:type="paragraph" w:customStyle="1" w:styleId="TableText9BoldDouble0">
    <w:name w:val="~Table Text 9 Bold Double"/>
    <w:basedOn w:val="TableText9BoldDouble"/>
    <w:qFormat/>
    <w:rsid w:val="00DB3371"/>
    <w:pPr>
      <w:shd w:val="clear" w:color="auto" w:fill="DBDCDD"/>
    </w:pPr>
  </w:style>
  <w:style w:type="paragraph" w:customStyle="1" w:styleId="TableText9BoldSingle0">
    <w:name w:val="~Table Text 9 Bold Single"/>
    <w:basedOn w:val="TableText9BoldSingle"/>
    <w:qFormat/>
    <w:rsid w:val="00DB3371"/>
    <w:pPr>
      <w:shd w:val="clear" w:color="auto" w:fill="DBDCDD"/>
    </w:pPr>
  </w:style>
  <w:style w:type="paragraph" w:customStyle="1" w:styleId="TableText9Bullet1Double0">
    <w:name w:val="~Table Text 9 Bullet #1 Double"/>
    <w:basedOn w:val="TableText9Bullet1Double"/>
    <w:qFormat/>
    <w:rsid w:val="00DB3371"/>
    <w:pPr>
      <w:shd w:val="clear" w:color="auto" w:fill="DBDCDD"/>
    </w:pPr>
  </w:style>
  <w:style w:type="paragraph" w:customStyle="1" w:styleId="TableText9Bullet1Single0">
    <w:name w:val="~Table Text 9 Bullet #1 Single"/>
    <w:basedOn w:val="TableText9Bullet1Single"/>
    <w:qFormat/>
    <w:rsid w:val="00DB3371"/>
    <w:pPr>
      <w:shd w:val="clear" w:color="auto" w:fill="DBDCDD"/>
    </w:pPr>
  </w:style>
  <w:style w:type="paragraph" w:customStyle="1" w:styleId="TableText9Bullet2Double0">
    <w:name w:val="~Table Text 9 Bullet #2 Double"/>
    <w:basedOn w:val="TableText9Bullet2Double"/>
    <w:qFormat/>
    <w:rsid w:val="00DB3371"/>
    <w:pPr>
      <w:shd w:val="clear" w:color="auto" w:fill="DBDCDD"/>
    </w:pPr>
  </w:style>
  <w:style w:type="paragraph" w:customStyle="1" w:styleId="TableText9Bullet2Single0">
    <w:name w:val="~Table Text 9 Bullet #2 Single"/>
    <w:basedOn w:val="TableText9Bullet2Single"/>
    <w:qFormat/>
    <w:rsid w:val="00DB3371"/>
    <w:pPr>
      <w:shd w:val="clear" w:color="auto" w:fill="DBDCDD"/>
    </w:pPr>
  </w:style>
  <w:style w:type="paragraph" w:customStyle="1" w:styleId="TableText9Bullet3Double0">
    <w:name w:val="~Table Text 9 Bullet #3 Double"/>
    <w:basedOn w:val="TableText9Bullet3Double"/>
    <w:qFormat/>
    <w:rsid w:val="00DB3371"/>
    <w:pPr>
      <w:shd w:val="clear" w:color="auto" w:fill="DBDCDD"/>
    </w:pPr>
  </w:style>
  <w:style w:type="paragraph" w:customStyle="1" w:styleId="TableText9Bullet3Single0">
    <w:name w:val="~Table Text 9 Bullet #3 Single"/>
    <w:basedOn w:val="TableText9Bullet3Single"/>
    <w:qFormat/>
    <w:rsid w:val="00DB3371"/>
    <w:pPr>
      <w:shd w:val="clear" w:color="auto" w:fill="DBDCDD"/>
    </w:pPr>
  </w:style>
  <w:style w:type="paragraph" w:customStyle="1" w:styleId="TableText9Double0">
    <w:name w:val="~Table Text 9 Double"/>
    <w:basedOn w:val="TableText9Double"/>
    <w:qFormat/>
    <w:rsid w:val="00DB3371"/>
    <w:pPr>
      <w:shd w:val="clear" w:color="auto" w:fill="DBDCDD"/>
    </w:pPr>
  </w:style>
  <w:style w:type="paragraph" w:customStyle="1" w:styleId="TableText9Single0">
    <w:name w:val="~Table Text 9 Single"/>
    <w:basedOn w:val="TableText9Single"/>
    <w:qFormat/>
    <w:rsid w:val="00DB3371"/>
    <w:pPr>
      <w:shd w:val="clear" w:color="auto" w:fill="DBDCDD"/>
    </w:pPr>
  </w:style>
  <w:style w:type="paragraph" w:customStyle="1" w:styleId="TableFigureCaption0">
    <w:name w:val="~Table/Figure Caption"/>
    <w:basedOn w:val="TableFigureCaption"/>
    <w:rsid w:val="00DB3371"/>
    <w:pPr>
      <w:shd w:val="clear" w:color="auto" w:fill="DBDCDD"/>
    </w:pPr>
  </w:style>
  <w:style w:type="paragraph" w:styleId="Textodeglobo">
    <w:name w:val="Balloon Text"/>
    <w:basedOn w:val="Normal"/>
    <w:link w:val="TextodegloboCar"/>
    <w:semiHidden/>
    <w:rsid w:val="00DB33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371"/>
    <w:rPr>
      <w:rFonts w:ascii="Tahoma" w:eastAsia="PMingLiU" w:hAnsi="Tahoma" w:cs="Tahoma"/>
      <w:color w:val="000000"/>
      <w:sz w:val="16"/>
      <w:szCs w:val="16"/>
    </w:rPr>
  </w:style>
  <w:style w:type="paragraph" w:styleId="Epgrafe">
    <w:name w:val="caption"/>
    <w:basedOn w:val="BodyText"/>
    <w:next w:val="BodyText"/>
    <w:qFormat/>
    <w:rsid w:val="00DB3371"/>
    <w:rPr>
      <w:b/>
      <w:bCs/>
      <w:sz w:val="20"/>
    </w:rPr>
  </w:style>
  <w:style w:type="character" w:styleId="Refdecomentario">
    <w:name w:val="annotation reference"/>
    <w:semiHidden/>
    <w:rsid w:val="00DB3371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B3371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B3371"/>
    <w:rPr>
      <w:rFonts w:ascii="Arial" w:eastAsia="PMingLiU" w:hAnsi="Arial" w:cs="Times New Roman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DB33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DB3371"/>
    <w:rPr>
      <w:rFonts w:ascii="Arial" w:eastAsia="PMingLiU" w:hAnsi="Arial" w:cs="Times New Roman"/>
      <w:b/>
      <w:bCs/>
      <w:color w:val="000000"/>
      <w:sz w:val="20"/>
      <w:szCs w:val="20"/>
    </w:rPr>
  </w:style>
  <w:style w:type="paragraph" w:customStyle="1" w:styleId="DefaultText">
    <w:name w:val="Default Text"/>
    <w:basedOn w:val="Normal"/>
    <w:rsid w:val="00DB3371"/>
    <w:pPr>
      <w:suppressAutoHyphens/>
      <w:spacing w:after="200" w:line="240" w:lineRule="exact"/>
      <w:ind w:left="3289"/>
    </w:pPr>
  </w:style>
  <w:style w:type="paragraph" w:styleId="Mapadeldocumento">
    <w:name w:val="Document Map"/>
    <w:basedOn w:val="Normal"/>
    <w:link w:val="MapadeldocumentoCar"/>
    <w:semiHidden/>
    <w:rsid w:val="00DB3371"/>
    <w:pPr>
      <w:shd w:val="clear" w:color="auto" w:fill="000080"/>
    </w:pPr>
    <w:rPr>
      <w:rFonts w:ascii="Tahoma" w:hAnsi="Tahoma" w:cs="Tahoma"/>
      <w:sz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DB3371"/>
    <w:rPr>
      <w:rFonts w:ascii="Tahoma" w:eastAsia="PMingLiU" w:hAnsi="Tahoma" w:cs="Tahoma"/>
      <w:color w:val="000000"/>
      <w:sz w:val="20"/>
      <w:szCs w:val="20"/>
      <w:shd w:val="clear" w:color="auto" w:fill="000080"/>
    </w:rPr>
  </w:style>
  <w:style w:type="character" w:styleId="Refdenotaalfinal">
    <w:name w:val="endnote reference"/>
    <w:semiHidden/>
    <w:rsid w:val="00DB3371"/>
    <w:rPr>
      <w:vertAlign w:val="superscript"/>
    </w:rPr>
  </w:style>
  <w:style w:type="paragraph" w:styleId="Textonotaalfinal">
    <w:name w:val="endnote text"/>
    <w:basedOn w:val="Normal"/>
    <w:link w:val="TextonotaalfinalCar"/>
    <w:semiHidden/>
    <w:rsid w:val="00DB3371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DB3371"/>
    <w:rPr>
      <w:rFonts w:ascii="Arial" w:eastAsia="PMingLiU" w:hAnsi="Arial" w:cs="Times New Roman"/>
      <w:color w:val="000000"/>
      <w:sz w:val="20"/>
      <w:szCs w:val="20"/>
    </w:rPr>
  </w:style>
  <w:style w:type="character" w:styleId="Hipervnculovisitado">
    <w:name w:val="FollowedHyperlink"/>
    <w:semiHidden/>
    <w:rsid w:val="00DB3371"/>
    <w:rPr>
      <w:rFonts w:ascii="Arial" w:hAnsi="Arial"/>
      <w:color w:val="800080"/>
      <w:sz w:val="22"/>
      <w:u w:val="single"/>
    </w:rPr>
  </w:style>
  <w:style w:type="paragraph" w:styleId="Piedepgina">
    <w:name w:val="footer"/>
    <w:basedOn w:val="Normal"/>
    <w:link w:val="PiedepginaCar"/>
    <w:uiPriority w:val="99"/>
    <w:rsid w:val="00DB337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371"/>
    <w:rPr>
      <w:rFonts w:ascii="Arial" w:eastAsia="PMingLiU" w:hAnsi="Arial" w:cs="Times New Roman"/>
      <w:color w:val="000000"/>
      <w:szCs w:val="20"/>
    </w:rPr>
  </w:style>
  <w:style w:type="character" w:styleId="Refdenotaalpie">
    <w:name w:val="footnote reference"/>
    <w:semiHidden/>
    <w:rsid w:val="00DB3371"/>
    <w:rPr>
      <w:vertAlign w:val="superscript"/>
    </w:rPr>
  </w:style>
  <w:style w:type="paragraph" w:styleId="Textonotapie">
    <w:name w:val="footnote text"/>
    <w:basedOn w:val="Normal"/>
    <w:link w:val="TextonotapieCar"/>
    <w:semiHidden/>
    <w:rsid w:val="00DB3371"/>
    <w:rPr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DB3371"/>
    <w:rPr>
      <w:rFonts w:ascii="Arial" w:eastAsia="PMingLiU" w:hAnsi="Arial" w:cs="Times New Roman"/>
      <w:color w:val="000000"/>
      <w:sz w:val="20"/>
      <w:szCs w:val="20"/>
    </w:rPr>
  </w:style>
  <w:style w:type="paragraph" w:styleId="Encabezado">
    <w:name w:val="header"/>
    <w:basedOn w:val="Normal"/>
    <w:link w:val="EncabezadoCar"/>
    <w:rsid w:val="00DB337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DB3371"/>
    <w:rPr>
      <w:rFonts w:ascii="Arial" w:eastAsia="PMingLiU" w:hAnsi="Arial" w:cs="Times New Roman"/>
      <w:color w:val="000000"/>
      <w:szCs w:val="20"/>
    </w:rPr>
  </w:style>
  <w:style w:type="paragraph" w:customStyle="1" w:styleId="HeaderFooterText">
    <w:name w:val="Header_FooterText"/>
    <w:rsid w:val="00DB3371"/>
    <w:pPr>
      <w:spacing w:line="170" w:lineRule="exact"/>
    </w:pPr>
    <w:rPr>
      <w:rFonts w:ascii="Arial" w:eastAsia="PMingLiU" w:hAnsi="Arial" w:cs="Times New Roman"/>
      <w:b/>
      <w:color w:val="000000"/>
      <w:sz w:val="14"/>
      <w:szCs w:val="14"/>
    </w:rPr>
  </w:style>
  <w:style w:type="character" w:customStyle="1" w:styleId="Ttulo1Car">
    <w:name w:val="Título 1 Car"/>
    <w:basedOn w:val="Fuentedeprrafopredeter"/>
    <w:link w:val="Ttulo1"/>
    <w:rsid w:val="00B544AA"/>
    <w:rPr>
      <w:rFonts w:ascii="Arial" w:eastAsia="PMingLiU" w:hAnsi="Arial" w:cs="Arial"/>
      <w:b/>
      <w:bCs/>
      <w:kern w:val="32"/>
      <w:sz w:val="48"/>
      <w:szCs w:val="32"/>
    </w:rPr>
  </w:style>
  <w:style w:type="character" w:customStyle="1" w:styleId="Ttulo2Car">
    <w:name w:val="Título 2 Car"/>
    <w:basedOn w:val="Fuentedeprrafopredeter"/>
    <w:link w:val="Ttulo2"/>
    <w:rsid w:val="00534852"/>
    <w:rPr>
      <w:rFonts w:ascii="Arial" w:eastAsia="PMingLiU" w:hAnsi="Arial" w:cs="Arial"/>
      <w:b/>
      <w:bCs/>
      <w:iCs/>
      <w:sz w:val="24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rsid w:val="00B544AA"/>
    <w:rPr>
      <w:rFonts w:ascii="Arial" w:eastAsia="PMingLiU" w:hAnsi="Arial" w:cs="Arial"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rsid w:val="00534852"/>
    <w:rPr>
      <w:rFonts w:ascii="Arial" w:eastAsia="PMingLiU" w:hAnsi="Arial" w:cs="Times New Roman"/>
      <w:b/>
      <w:bCs/>
      <w:color w:val="231F20"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474C99"/>
    <w:rPr>
      <w:rFonts w:ascii="Arial" w:eastAsia="PMingLiU" w:hAnsi="Arial" w:cs="Times New Roman"/>
      <w:b/>
      <w:bCs/>
      <w:iCs/>
      <w:szCs w:val="26"/>
    </w:rPr>
  </w:style>
  <w:style w:type="character" w:customStyle="1" w:styleId="Ttulo6Car">
    <w:name w:val="Título 6 Car"/>
    <w:basedOn w:val="Fuentedeprrafopredeter"/>
    <w:link w:val="Ttulo6"/>
    <w:rsid w:val="00474C99"/>
    <w:rPr>
      <w:rFonts w:ascii="Arial" w:eastAsia="PMingLiU" w:hAnsi="Arial" w:cs="Times New Roman"/>
      <w:b/>
      <w:bCs/>
      <w:color w:val="231F20"/>
      <w:sz w:val="18"/>
    </w:rPr>
  </w:style>
  <w:style w:type="character" w:customStyle="1" w:styleId="Ttulo7Car">
    <w:name w:val="Título 7 Car"/>
    <w:basedOn w:val="Fuentedeprrafopredeter"/>
    <w:link w:val="Ttulo7"/>
    <w:rsid w:val="00DB3371"/>
    <w:rPr>
      <w:rFonts w:ascii="Times New Roman" w:eastAsia="PMingLiU" w:hAnsi="Times New Roman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DB3371"/>
    <w:rPr>
      <w:rFonts w:ascii="Times New Roman" w:eastAsia="PMingLiU" w:hAnsi="Times New Roman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DB3371"/>
    <w:rPr>
      <w:rFonts w:ascii="Arial" w:eastAsia="PMingLiU" w:hAnsi="Arial" w:cs="Arial"/>
      <w:color w:val="000000"/>
    </w:rPr>
  </w:style>
  <w:style w:type="paragraph" w:customStyle="1" w:styleId="Headline">
    <w:name w:val="Headline"/>
    <w:basedOn w:val="Normal"/>
    <w:rsid w:val="00DB3371"/>
    <w:pPr>
      <w:suppressAutoHyphens/>
      <w:spacing w:line="280" w:lineRule="exact"/>
    </w:pPr>
    <w:rPr>
      <w:sz w:val="24"/>
    </w:rPr>
  </w:style>
  <w:style w:type="character" w:styleId="Hipervnculo">
    <w:name w:val="Hyperlink"/>
    <w:uiPriority w:val="99"/>
    <w:rsid w:val="00DB3371"/>
    <w:rPr>
      <w:rFonts w:ascii="Arial" w:hAnsi="Arial"/>
      <w:color w:val="0000FF"/>
      <w:sz w:val="22"/>
      <w:szCs w:val="18"/>
      <w:u w:val="single"/>
    </w:rPr>
  </w:style>
  <w:style w:type="paragraph" w:styleId="ndice1">
    <w:name w:val="index 1"/>
    <w:basedOn w:val="Normal"/>
    <w:next w:val="Normal"/>
    <w:autoRedefine/>
    <w:semiHidden/>
    <w:rsid w:val="00DB3371"/>
    <w:pPr>
      <w:ind w:left="220" w:hanging="220"/>
    </w:pPr>
  </w:style>
  <w:style w:type="paragraph" w:styleId="ndice2">
    <w:name w:val="index 2"/>
    <w:basedOn w:val="Normal"/>
    <w:next w:val="Normal"/>
    <w:autoRedefine/>
    <w:semiHidden/>
    <w:rsid w:val="00DB3371"/>
    <w:pPr>
      <w:ind w:left="440" w:hanging="220"/>
    </w:pPr>
  </w:style>
  <w:style w:type="paragraph" w:styleId="ndice3">
    <w:name w:val="index 3"/>
    <w:basedOn w:val="Normal"/>
    <w:next w:val="Normal"/>
    <w:autoRedefine/>
    <w:semiHidden/>
    <w:rsid w:val="00DB3371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DB3371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DB3371"/>
    <w:pPr>
      <w:numPr>
        <w:numId w:val="31"/>
      </w:numPr>
    </w:pPr>
  </w:style>
  <w:style w:type="paragraph" w:styleId="ndice6">
    <w:name w:val="index 6"/>
    <w:basedOn w:val="Normal"/>
    <w:next w:val="Normal"/>
    <w:autoRedefine/>
    <w:semiHidden/>
    <w:rsid w:val="00DB3371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DB3371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DB3371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DB3371"/>
    <w:pPr>
      <w:ind w:left="1980" w:hanging="220"/>
    </w:pPr>
  </w:style>
  <w:style w:type="paragraph" w:styleId="Ttulodendice">
    <w:name w:val="index heading"/>
    <w:basedOn w:val="Normal"/>
    <w:next w:val="ndice1"/>
    <w:semiHidden/>
    <w:rsid w:val="00DB3371"/>
    <w:rPr>
      <w:rFonts w:cs="Arial"/>
      <w:b/>
      <w:bCs/>
    </w:rPr>
  </w:style>
  <w:style w:type="paragraph" w:styleId="Textomacro">
    <w:name w:val="macro"/>
    <w:link w:val="TextomacroCar"/>
    <w:semiHidden/>
    <w:rsid w:val="00DB33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PMingLiU" w:hAnsi="Courier New" w:cs="Courier New"/>
      <w:color w:val="000000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semiHidden/>
    <w:rsid w:val="00DB3371"/>
    <w:rPr>
      <w:rFonts w:ascii="Courier New" w:eastAsia="PMingLiU" w:hAnsi="Courier New" w:cs="Courier New"/>
      <w:color w:val="000000"/>
      <w:sz w:val="20"/>
      <w:szCs w:val="20"/>
    </w:rPr>
  </w:style>
  <w:style w:type="character" w:styleId="Nmerodepgina">
    <w:name w:val="page number"/>
    <w:semiHidden/>
    <w:rsid w:val="00DB3371"/>
    <w:rPr>
      <w:rFonts w:ascii="Arial" w:hAnsi="Arial"/>
      <w:sz w:val="18"/>
      <w:szCs w:val="18"/>
    </w:rPr>
  </w:style>
  <w:style w:type="paragraph" w:styleId="Textoconsangra">
    <w:name w:val="table of authorities"/>
    <w:basedOn w:val="Normal"/>
    <w:next w:val="Normal"/>
    <w:semiHidden/>
    <w:rsid w:val="00DB3371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rsid w:val="002A4757"/>
    <w:pPr>
      <w:tabs>
        <w:tab w:val="right" w:leader="dot" w:pos="8364"/>
      </w:tabs>
      <w:ind w:left="1134" w:hanging="1134"/>
    </w:pPr>
  </w:style>
  <w:style w:type="paragraph" w:styleId="Encabezadodelista">
    <w:name w:val="toa heading"/>
    <w:basedOn w:val="Normal"/>
    <w:next w:val="Normal"/>
    <w:semiHidden/>
    <w:rsid w:val="00DB3371"/>
    <w:pPr>
      <w:spacing w:before="120"/>
    </w:pPr>
    <w:rPr>
      <w:rFonts w:cs="Arial"/>
      <w:b/>
      <w:bCs/>
      <w:sz w:val="24"/>
      <w:szCs w:val="24"/>
    </w:rPr>
  </w:style>
  <w:style w:type="paragraph" w:styleId="TDC1">
    <w:name w:val="toc 1"/>
    <w:next w:val="BodyText"/>
    <w:autoRedefine/>
    <w:uiPriority w:val="39"/>
    <w:qFormat/>
    <w:rsid w:val="00096AA6"/>
    <w:pPr>
      <w:tabs>
        <w:tab w:val="left" w:pos="426"/>
        <w:tab w:val="right" w:leader="dot" w:pos="8789"/>
      </w:tabs>
      <w:spacing w:before="60" w:after="60" w:line="220" w:lineRule="atLeast"/>
      <w:jc w:val="center"/>
    </w:pPr>
    <w:rPr>
      <w:rFonts w:ascii="Arial" w:eastAsia="Times New Roman" w:hAnsi="Arial" w:cs="Times New Roman"/>
      <w:sz w:val="18"/>
      <w:szCs w:val="20"/>
    </w:rPr>
  </w:style>
  <w:style w:type="paragraph" w:styleId="TDC2">
    <w:name w:val="toc 2"/>
    <w:next w:val="BodyText"/>
    <w:autoRedefine/>
    <w:uiPriority w:val="39"/>
    <w:qFormat/>
    <w:rsid w:val="00497110"/>
    <w:pPr>
      <w:tabs>
        <w:tab w:val="left" w:pos="567"/>
        <w:tab w:val="left" w:pos="864"/>
        <w:tab w:val="right" w:leader="dot" w:pos="8789"/>
      </w:tabs>
      <w:spacing w:before="60" w:after="60" w:line="220" w:lineRule="atLeast"/>
      <w:ind w:left="426"/>
    </w:pPr>
    <w:rPr>
      <w:rFonts w:ascii="Arial" w:eastAsiaTheme="minorEastAsia" w:hAnsi="Arial"/>
      <w:noProof/>
      <w:sz w:val="18"/>
      <w:lang w:val="en-GB" w:eastAsia="en-GB"/>
    </w:rPr>
  </w:style>
  <w:style w:type="paragraph" w:styleId="TDC3">
    <w:name w:val="toc 3"/>
    <w:next w:val="BodyText"/>
    <w:autoRedefine/>
    <w:uiPriority w:val="39"/>
    <w:qFormat/>
    <w:rsid w:val="00740D6A"/>
    <w:pPr>
      <w:tabs>
        <w:tab w:val="left" w:pos="1440"/>
        <w:tab w:val="right" w:leader="dot" w:pos="8789"/>
      </w:tabs>
      <w:spacing w:before="60" w:after="60" w:line="220" w:lineRule="atLeast"/>
      <w:ind w:left="993" w:hanging="142"/>
    </w:pPr>
    <w:rPr>
      <w:rFonts w:ascii="Arial" w:eastAsia="PMingLiU" w:hAnsi="Arial" w:cs="Times New Roman"/>
      <w:noProof/>
      <w:sz w:val="18"/>
      <w:szCs w:val="18"/>
    </w:rPr>
  </w:style>
  <w:style w:type="paragraph" w:styleId="TDC4">
    <w:name w:val="toc 4"/>
    <w:next w:val="BodyText"/>
    <w:semiHidden/>
    <w:rsid w:val="00DB3371"/>
    <w:pPr>
      <w:tabs>
        <w:tab w:val="left" w:leader="dot" w:pos="1872"/>
        <w:tab w:val="right" w:pos="8525"/>
      </w:tabs>
      <w:ind w:left="864"/>
    </w:pPr>
    <w:rPr>
      <w:rFonts w:ascii="Arial" w:eastAsia="PMingLiU" w:hAnsi="Arial" w:cs="Times New Roman"/>
      <w:color w:val="000000"/>
      <w:sz w:val="20"/>
      <w:szCs w:val="18"/>
    </w:rPr>
  </w:style>
  <w:style w:type="paragraph" w:styleId="TDC5">
    <w:name w:val="toc 5"/>
    <w:next w:val="BodyText"/>
    <w:semiHidden/>
    <w:rsid w:val="00DB3371"/>
    <w:pPr>
      <w:tabs>
        <w:tab w:val="left" w:pos="2304"/>
        <w:tab w:val="right" w:pos="8525"/>
      </w:tabs>
      <w:ind w:left="1152"/>
    </w:pPr>
    <w:rPr>
      <w:rFonts w:ascii="Arial" w:eastAsia="PMingLiU" w:hAnsi="Arial" w:cs="Times New Roman"/>
      <w:color w:val="000000"/>
      <w:sz w:val="20"/>
      <w:szCs w:val="20"/>
    </w:rPr>
  </w:style>
  <w:style w:type="paragraph" w:styleId="TDC6">
    <w:name w:val="toc 6"/>
    <w:basedOn w:val="Normal"/>
    <w:next w:val="BodyText"/>
    <w:semiHidden/>
    <w:rsid w:val="00DB3371"/>
    <w:pPr>
      <w:tabs>
        <w:tab w:val="left" w:pos="2736"/>
        <w:tab w:val="right" w:pos="8525"/>
      </w:tabs>
      <w:ind w:left="1440"/>
    </w:pPr>
    <w:rPr>
      <w:sz w:val="20"/>
    </w:rPr>
  </w:style>
  <w:style w:type="paragraph" w:styleId="TDC7">
    <w:name w:val="toc 7"/>
    <w:basedOn w:val="Normal"/>
    <w:next w:val="BodyText"/>
    <w:semiHidden/>
    <w:rsid w:val="00DB3371"/>
    <w:pPr>
      <w:tabs>
        <w:tab w:val="right" w:pos="8525"/>
      </w:tabs>
      <w:ind w:left="2952" w:hanging="1152"/>
    </w:pPr>
    <w:rPr>
      <w:sz w:val="20"/>
    </w:rPr>
  </w:style>
  <w:style w:type="paragraph" w:styleId="TDC8">
    <w:name w:val="toc 8"/>
    <w:basedOn w:val="Normal"/>
    <w:next w:val="BodyText"/>
    <w:semiHidden/>
    <w:rsid w:val="00DB3371"/>
    <w:pPr>
      <w:tabs>
        <w:tab w:val="right" w:pos="8525"/>
      </w:tabs>
      <w:ind w:left="3456" w:hanging="1296"/>
    </w:pPr>
    <w:rPr>
      <w:sz w:val="20"/>
    </w:rPr>
  </w:style>
  <w:style w:type="paragraph" w:styleId="TDC9">
    <w:name w:val="toc 9"/>
    <w:basedOn w:val="Normal"/>
    <w:next w:val="BodyText"/>
    <w:semiHidden/>
    <w:rsid w:val="00DB3371"/>
    <w:pPr>
      <w:tabs>
        <w:tab w:val="right" w:pos="8525"/>
      </w:tabs>
      <w:ind w:left="3960" w:hanging="1440"/>
    </w:pPr>
    <w:rPr>
      <w:sz w:val="20"/>
    </w:rPr>
  </w:style>
  <w:style w:type="paragraph" w:customStyle="1" w:styleId="TopLine">
    <w:name w:val="Top Line"/>
    <w:basedOn w:val="Normal"/>
    <w:rsid w:val="00DB3371"/>
    <w:pPr>
      <w:pBdr>
        <w:bottom w:val="single" w:sz="18" w:space="1" w:color="auto"/>
      </w:pBdr>
    </w:pPr>
  </w:style>
  <w:style w:type="paragraph" w:customStyle="1" w:styleId="CalloutHeading">
    <w:name w:val="*CalloutHeading"/>
    <w:basedOn w:val="BodyText"/>
    <w:qFormat/>
    <w:rsid w:val="00A8316C"/>
    <w:rPr>
      <w:rFonts w:eastAsia="Times New Roman" w:cs="Arial"/>
      <w:color w:val="808285"/>
      <w:sz w:val="40"/>
      <w:szCs w:val="22"/>
    </w:rPr>
  </w:style>
  <w:style w:type="paragraph" w:customStyle="1" w:styleId="CalloutText">
    <w:name w:val="*CalloutText"/>
    <w:basedOn w:val="CalloutHeading"/>
    <w:qFormat/>
    <w:rsid w:val="00BC774A"/>
    <w:rPr>
      <w:rFonts w:eastAsia="PMingLiU"/>
      <w:color w:val="C00000"/>
      <w:sz w:val="36"/>
      <w:szCs w:val="20"/>
    </w:rPr>
  </w:style>
  <w:style w:type="paragraph" w:customStyle="1" w:styleId="SectionText">
    <w:name w:val="*SectionText"/>
    <w:basedOn w:val="Normal"/>
    <w:qFormat/>
    <w:rsid w:val="00917395"/>
    <w:pPr>
      <w:spacing w:line="360" w:lineRule="exact"/>
      <w:ind w:left="284"/>
    </w:pPr>
    <w:rPr>
      <w:rFonts w:cs="Arial"/>
      <w:color w:val="auto"/>
      <w:sz w:val="28"/>
    </w:rPr>
  </w:style>
  <w:style w:type="paragraph" w:customStyle="1" w:styleId="SectionHeading">
    <w:name w:val="*SectionHeading"/>
    <w:basedOn w:val="Normal"/>
    <w:next w:val="SectionText"/>
    <w:qFormat/>
    <w:rsid w:val="00917395"/>
    <w:pPr>
      <w:spacing w:after="120"/>
      <w:ind w:left="284"/>
    </w:pPr>
    <w:rPr>
      <w:rFonts w:cs="Arial"/>
      <w:b/>
      <w:color w:val="auto"/>
      <w:sz w:val="48"/>
      <w:szCs w:val="36"/>
    </w:rPr>
  </w:style>
  <w:style w:type="paragraph" w:customStyle="1" w:styleId="SectionStripe">
    <w:name w:val="*SectionStripe"/>
    <w:basedOn w:val="Normal"/>
    <w:qFormat/>
    <w:rsid w:val="00A8316C"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"/>
    <w:qFormat/>
    <w:rsid w:val="00A8316C"/>
    <w:rPr>
      <w:rFonts w:cs="Arial"/>
      <w:color w:val="005882"/>
      <w:sz w:val="36"/>
    </w:rPr>
  </w:style>
  <w:style w:type="paragraph" w:customStyle="1" w:styleId="SectionNumber">
    <w:name w:val="*SectionNumber"/>
    <w:basedOn w:val="Normal"/>
    <w:qFormat/>
    <w:rsid w:val="00E4061A"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TOT1">
    <w:name w:val="TOT 1"/>
    <w:basedOn w:val="Normal"/>
    <w:qFormat/>
    <w:rsid w:val="00051D08"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paragraph" w:customStyle="1" w:styleId="TOF1">
    <w:name w:val="TOF 1"/>
    <w:basedOn w:val="TDC1"/>
    <w:rsid w:val="00051D08"/>
    <w:pPr>
      <w:tabs>
        <w:tab w:val="clear" w:pos="426"/>
        <w:tab w:val="left" w:pos="1134"/>
      </w:tabs>
    </w:pPr>
  </w:style>
  <w:style w:type="paragraph" w:styleId="Textoindependiente">
    <w:name w:val="Body Text"/>
    <w:basedOn w:val="Normal"/>
    <w:link w:val="TextoindependienteCar"/>
    <w:uiPriority w:val="1"/>
    <w:qFormat/>
    <w:rsid w:val="00083D97"/>
    <w:pPr>
      <w:widowControl w:val="0"/>
      <w:autoSpaceDE w:val="0"/>
      <w:autoSpaceDN w:val="0"/>
    </w:pPr>
    <w:rPr>
      <w:rFonts w:eastAsia="Arial" w:cs="Arial"/>
      <w:color w:val="auto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83D97"/>
    <w:rPr>
      <w:rFonts w:ascii="Arial" w:eastAsia="Arial" w:hAnsi="Arial" w:cs="Arial"/>
      <w:sz w:val="18"/>
      <w:szCs w:val="18"/>
    </w:rPr>
  </w:style>
  <w:style w:type="paragraph" w:styleId="Prrafodelista">
    <w:name w:val="List Paragraph"/>
    <w:basedOn w:val="Normal"/>
    <w:uiPriority w:val="1"/>
    <w:qFormat/>
    <w:rsid w:val="00083D97"/>
    <w:pPr>
      <w:widowControl w:val="0"/>
      <w:autoSpaceDE w:val="0"/>
      <w:autoSpaceDN w:val="0"/>
      <w:spacing w:before="53"/>
      <w:ind w:left="3543" w:hanging="400"/>
    </w:pPr>
    <w:rPr>
      <w:rFonts w:eastAsia="Arial" w:cs="Arial"/>
      <w:color w:val="auto"/>
      <w:szCs w:val="22"/>
    </w:rPr>
  </w:style>
  <w:style w:type="paragraph" w:customStyle="1" w:styleId="TableParagraph">
    <w:name w:val="Table Paragraph"/>
    <w:basedOn w:val="Normal"/>
    <w:uiPriority w:val="1"/>
    <w:qFormat/>
    <w:rsid w:val="004C24C1"/>
    <w:pPr>
      <w:widowControl w:val="0"/>
      <w:autoSpaceDE w:val="0"/>
      <w:autoSpaceDN w:val="0"/>
      <w:spacing w:before="23"/>
    </w:pPr>
    <w:rPr>
      <w:rFonts w:eastAsia="Arial" w:cs="Arial"/>
      <w:color w:val="auto"/>
      <w:szCs w:val="22"/>
    </w:rPr>
  </w:style>
  <w:style w:type="paragraph" w:customStyle="1" w:styleId="BodyTextCoverletter">
    <w:name w:val="*Body Text Cover letter"/>
    <w:basedOn w:val="BodyText"/>
    <w:qFormat/>
    <w:rsid w:val="00711FD7"/>
    <w:rPr>
      <w:noProof/>
      <w:sz w:val="18"/>
    </w:rPr>
  </w:style>
  <w:style w:type="paragraph" w:customStyle="1" w:styleId="Default">
    <w:name w:val="Default"/>
    <w:rsid w:val="003C36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/>
    </w:rPr>
  </w:style>
  <w:style w:type="character" w:styleId="Nmerodelnea">
    <w:name w:val="line number"/>
    <w:basedOn w:val="Fuentedeprrafopredeter"/>
    <w:uiPriority w:val="99"/>
    <w:semiHidden/>
    <w:unhideWhenUsed/>
    <w:rsid w:val="00702E9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83529F"/>
    <w:pPr>
      <w:keepLines/>
      <w:numPr>
        <w:numId w:val="0"/>
      </w:numPr>
      <w:tabs>
        <w:tab w:val="clear" w:pos="90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10" w:unhideWhenUsed="0" w:qFormat="1"/>
    <w:lsdException w:name="Default Paragraph Font" w:uiPriority="0"/>
    <w:lsdException w:name="Body Text" w:uiPriority="1" w:qFormat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2D5"/>
    <w:rPr>
      <w:rFonts w:ascii="Arial" w:eastAsia="PMingLiU" w:hAnsi="Arial" w:cs="Times New Roman"/>
      <w:color w:val="000000"/>
      <w:szCs w:val="20"/>
    </w:rPr>
  </w:style>
  <w:style w:type="paragraph" w:styleId="Ttulo1">
    <w:name w:val="heading 1"/>
    <w:basedOn w:val="BodyText"/>
    <w:next w:val="BodyText"/>
    <w:link w:val="Ttulo1Car"/>
    <w:autoRedefine/>
    <w:qFormat/>
    <w:rsid w:val="00B544AA"/>
    <w:pPr>
      <w:keepNext/>
      <w:numPr>
        <w:numId w:val="30"/>
      </w:numPr>
      <w:tabs>
        <w:tab w:val="left" w:pos="907"/>
      </w:tabs>
      <w:spacing w:before="120" w:after="240" w:line="240" w:lineRule="auto"/>
      <w:outlineLvl w:val="0"/>
    </w:pPr>
    <w:rPr>
      <w:rFonts w:cs="Arial"/>
      <w:b/>
      <w:bCs/>
      <w:color w:val="auto"/>
      <w:kern w:val="32"/>
      <w:sz w:val="48"/>
      <w:szCs w:val="32"/>
    </w:rPr>
  </w:style>
  <w:style w:type="paragraph" w:styleId="Ttulo2">
    <w:name w:val="heading 2"/>
    <w:basedOn w:val="BodyText"/>
    <w:next w:val="BodyText"/>
    <w:link w:val="Ttulo2Car"/>
    <w:autoRedefine/>
    <w:qFormat/>
    <w:rsid w:val="00534852"/>
    <w:pPr>
      <w:keepNext/>
      <w:spacing w:before="120" w:after="240" w:line="240" w:lineRule="auto"/>
      <w:ind w:left="0"/>
      <w:outlineLvl w:val="1"/>
    </w:pPr>
    <w:rPr>
      <w:rFonts w:cs="Arial"/>
      <w:b/>
      <w:bCs/>
      <w:iCs/>
      <w:color w:val="auto"/>
      <w:sz w:val="24"/>
      <w:szCs w:val="24"/>
      <w:lang w:val="es-ES_tradnl"/>
    </w:rPr>
  </w:style>
  <w:style w:type="paragraph" w:styleId="Ttulo3">
    <w:name w:val="heading 3"/>
    <w:basedOn w:val="BodyText"/>
    <w:next w:val="BodyText"/>
    <w:link w:val="Ttulo3Car"/>
    <w:autoRedefine/>
    <w:qFormat/>
    <w:rsid w:val="00B544AA"/>
    <w:pPr>
      <w:keepNext/>
      <w:numPr>
        <w:ilvl w:val="1"/>
        <w:numId w:val="30"/>
      </w:numPr>
      <w:spacing w:before="120" w:line="240" w:lineRule="auto"/>
      <w:outlineLvl w:val="2"/>
    </w:pPr>
    <w:rPr>
      <w:rFonts w:cs="Arial"/>
      <w:bCs/>
      <w:color w:val="auto"/>
      <w:sz w:val="24"/>
      <w:szCs w:val="24"/>
    </w:rPr>
  </w:style>
  <w:style w:type="paragraph" w:styleId="Ttulo4">
    <w:name w:val="heading 4"/>
    <w:basedOn w:val="BodyText"/>
    <w:next w:val="BodyText"/>
    <w:link w:val="Ttulo4Car"/>
    <w:autoRedefine/>
    <w:qFormat/>
    <w:rsid w:val="00534852"/>
    <w:pPr>
      <w:keepNext/>
      <w:numPr>
        <w:ilvl w:val="3"/>
        <w:numId w:val="30"/>
      </w:numPr>
      <w:tabs>
        <w:tab w:val="left" w:pos="1001"/>
      </w:tabs>
      <w:spacing w:before="120"/>
      <w:outlineLvl w:val="3"/>
    </w:pPr>
    <w:rPr>
      <w:b/>
      <w:bCs/>
      <w:color w:val="231F20"/>
      <w:sz w:val="28"/>
      <w:szCs w:val="28"/>
    </w:rPr>
  </w:style>
  <w:style w:type="paragraph" w:styleId="Ttulo5">
    <w:name w:val="heading 5"/>
    <w:basedOn w:val="BodyText"/>
    <w:next w:val="BodyText"/>
    <w:link w:val="Ttulo5Car"/>
    <w:qFormat/>
    <w:rsid w:val="00474C99"/>
    <w:pPr>
      <w:numPr>
        <w:ilvl w:val="4"/>
        <w:numId w:val="30"/>
      </w:numPr>
      <w:spacing w:before="120"/>
      <w:outlineLvl w:val="4"/>
    </w:pPr>
    <w:rPr>
      <w:b/>
      <w:bCs/>
      <w:iCs/>
      <w:color w:val="auto"/>
      <w:szCs w:val="26"/>
    </w:rPr>
  </w:style>
  <w:style w:type="paragraph" w:styleId="Ttulo6">
    <w:name w:val="heading 6"/>
    <w:basedOn w:val="Normal"/>
    <w:next w:val="BodyText"/>
    <w:link w:val="Ttulo6Car"/>
    <w:qFormat/>
    <w:rsid w:val="00474C99"/>
    <w:pPr>
      <w:numPr>
        <w:ilvl w:val="5"/>
        <w:numId w:val="30"/>
      </w:numPr>
      <w:spacing w:before="1" w:after="120"/>
      <w:outlineLvl w:val="5"/>
    </w:pPr>
    <w:rPr>
      <w:b/>
      <w:bCs/>
      <w:color w:val="231F20"/>
      <w:sz w:val="18"/>
      <w:szCs w:val="22"/>
    </w:rPr>
  </w:style>
  <w:style w:type="paragraph" w:styleId="Ttulo7">
    <w:name w:val="heading 7"/>
    <w:basedOn w:val="Normal"/>
    <w:next w:val="Normal"/>
    <w:link w:val="Ttulo7Car"/>
    <w:qFormat/>
    <w:rsid w:val="00DB3371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DB3371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DB3371"/>
    <w:p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2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*Body Text"/>
    <w:autoRedefine/>
    <w:rsid w:val="00B544AA"/>
    <w:pPr>
      <w:spacing w:after="120" w:line="260" w:lineRule="exact"/>
      <w:ind w:left="360"/>
    </w:pPr>
    <w:rPr>
      <w:rFonts w:ascii="Arial" w:eastAsia="PMingLiU" w:hAnsi="Arial" w:cs="Times New Roman"/>
      <w:color w:val="000000"/>
      <w:szCs w:val="20"/>
    </w:rPr>
  </w:style>
  <w:style w:type="paragraph" w:customStyle="1" w:styleId="ActionCaption">
    <w:name w:val="*Action Caption"/>
    <w:basedOn w:val="BodyText"/>
    <w:next w:val="BodyText"/>
    <w:rsid w:val="00DB3371"/>
    <w:pPr>
      <w:keepNext/>
    </w:pPr>
    <w:rPr>
      <w:i/>
      <w:sz w:val="20"/>
    </w:rPr>
  </w:style>
  <w:style w:type="paragraph" w:customStyle="1" w:styleId="AltNumbers">
    <w:name w:val="*Alt Numbers"/>
    <w:basedOn w:val="BodyText"/>
    <w:rsid w:val="00DB337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rsid w:val="00DB3371"/>
    <w:rPr>
      <w:b/>
    </w:rPr>
  </w:style>
  <w:style w:type="paragraph" w:customStyle="1" w:styleId="AltNumbersDouble">
    <w:name w:val="*Alt Numbers Double"/>
    <w:basedOn w:val="AltNumbers"/>
    <w:rsid w:val="00DB3371"/>
    <w:pPr>
      <w:spacing w:after="120"/>
    </w:pPr>
  </w:style>
  <w:style w:type="paragraph" w:customStyle="1" w:styleId="AttachmentList">
    <w:name w:val="*Attachment List"/>
    <w:basedOn w:val="BodyText"/>
    <w:qFormat/>
    <w:rsid w:val="00DB3371"/>
    <w:pPr>
      <w:outlineLvl w:val="1"/>
    </w:pPr>
  </w:style>
  <w:style w:type="paragraph" w:customStyle="1" w:styleId="BlindParagraph">
    <w:name w:val="*Blind Paragraph"/>
    <w:basedOn w:val="BodyText"/>
    <w:qFormat/>
    <w:rsid w:val="00DB3371"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rsid w:val="00DB3371"/>
    <w:pPr>
      <w:spacing w:after="0"/>
    </w:pPr>
  </w:style>
  <w:style w:type="paragraph" w:customStyle="1" w:styleId="BodyTextBold">
    <w:name w:val="*Body Text Bold"/>
    <w:basedOn w:val="BodyText"/>
    <w:next w:val="BodyText"/>
    <w:rsid w:val="00DB3371"/>
    <w:rPr>
      <w:b/>
      <w:color w:val="auto"/>
    </w:rPr>
  </w:style>
  <w:style w:type="paragraph" w:customStyle="1" w:styleId="BodyTextSideIdea">
    <w:name w:val="*Body Text SideIdea"/>
    <w:basedOn w:val="BodyText"/>
    <w:qFormat/>
    <w:rsid w:val="00DB3371"/>
    <w:rPr>
      <w:i/>
      <w:color w:val="auto"/>
      <w:sz w:val="20"/>
    </w:rPr>
  </w:style>
  <w:style w:type="paragraph" w:customStyle="1" w:styleId="Bullet1Double">
    <w:name w:val="*Bullet #1 Double"/>
    <w:basedOn w:val="BodyText"/>
    <w:rsid w:val="00374EC9"/>
    <w:pPr>
      <w:numPr>
        <w:numId w:val="33"/>
      </w:numPr>
      <w:tabs>
        <w:tab w:val="left" w:pos="360"/>
      </w:tabs>
      <w:spacing w:line="240" w:lineRule="auto"/>
      <w:ind w:left="357" w:hanging="357"/>
    </w:pPr>
  </w:style>
  <w:style w:type="paragraph" w:customStyle="1" w:styleId="Bullet1Single">
    <w:name w:val="*Bullet #1 Single"/>
    <w:basedOn w:val="Bullet1Double"/>
    <w:qFormat/>
    <w:rsid w:val="00DB3371"/>
    <w:pPr>
      <w:tabs>
        <w:tab w:val="clear" w:pos="0"/>
      </w:tabs>
      <w:spacing w:after="0"/>
      <w:ind w:left="360" w:hanging="360"/>
    </w:pPr>
  </w:style>
  <w:style w:type="paragraph" w:customStyle="1" w:styleId="TableText10Bullet1Single">
    <w:name w:val="*Table Text 10 Bullet #1 Single"/>
    <w:basedOn w:val="Normal"/>
    <w:rsid w:val="00DB3371"/>
    <w:pPr>
      <w:numPr>
        <w:numId w:val="29"/>
      </w:numPr>
      <w:tabs>
        <w:tab w:val="left" w:pos="216"/>
      </w:tabs>
    </w:pPr>
    <w:rPr>
      <w:sz w:val="20"/>
    </w:rPr>
  </w:style>
  <w:style w:type="paragraph" w:customStyle="1" w:styleId="Bullet1SingleSideIdea">
    <w:name w:val="*Bullet #1 Single SideIdea"/>
    <w:basedOn w:val="TableText10Bullet1Single"/>
    <w:qFormat/>
    <w:rsid w:val="00DB3371"/>
    <w:pPr>
      <w:ind w:left="216" w:right="110" w:hanging="216"/>
    </w:pPr>
    <w:rPr>
      <w:i/>
    </w:rPr>
  </w:style>
  <w:style w:type="paragraph" w:customStyle="1" w:styleId="Bullet1SubtextDouble0">
    <w:name w:val="*Bullet #1 Subtext Double"/>
    <w:basedOn w:val="BodyText"/>
    <w:rsid w:val="00DB3371"/>
  </w:style>
  <w:style w:type="paragraph" w:customStyle="1" w:styleId="Bullet1SubtextSingle">
    <w:name w:val="*Bullet #1 Subtext Single"/>
    <w:basedOn w:val="Bullet1SubtextDouble0"/>
    <w:qFormat/>
    <w:rsid w:val="00DB3371"/>
    <w:pPr>
      <w:spacing w:after="0"/>
    </w:pPr>
  </w:style>
  <w:style w:type="paragraph" w:customStyle="1" w:styleId="Bullet2Double">
    <w:name w:val="*Bullet #2 Double"/>
    <w:basedOn w:val="BodyText"/>
    <w:rsid w:val="00DB3371"/>
    <w:pPr>
      <w:numPr>
        <w:numId w:val="7"/>
      </w:numPr>
      <w:tabs>
        <w:tab w:val="left" w:pos="720"/>
      </w:tabs>
    </w:pPr>
  </w:style>
  <w:style w:type="paragraph" w:customStyle="1" w:styleId="Bullet2Single0">
    <w:name w:val="*Bullet #2 Single"/>
    <w:basedOn w:val="Bullet2Double"/>
    <w:qFormat/>
    <w:rsid w:val="00DB3371"/>
    <w:pPr>
      <w:tabs>
        <w:tab w:val="clear" w:pos="360"/>
      </w:tabs>
      <w:spacing w:after="0"/>
      <w:ind w:left="720" w:hanging="360"/>
    </w:pPr>
  </w:style>
  <w:style w:type="paragraph" w:customStyle="1" w:styleId="Bullet2SubtextDouble0">
    <w:name w:val="*Bullet #2 Subtext Double"/>
    <w:basedOn w:val="BodyText"/>
    <w:rsid w:val="00DB3371"/>
  </w:style>
  <w:style w:type="paragraph" w:customStyle="1" w:styleId="Bullet2SubtextSingle0">
    <w:name w:val="*Bullet #2 Subtext Single"/>
    <w:basedOn w:val="Bullet2SubtextDouble0"/>
    <w:rsid w:val="00DB3371"/>
    <w:pPr>
      <w:spacing w:after="0"/>
    </w:pPr>
  </w:style>
  <w:style w:type="paragraph" w:customStyle="1" w:styleId="Bullet3Double">
    <w:name w:val="*Bullet #3 Double"/>
    <w:basedOn w:val="BodyText"/>
    <w:rsid w:val="00DB3371"/>
    <w:pPr>
      <w:numPr>
        <w:numId w:val="1"/>
      </w:numPr>
    </w:pPr>
  </w:style>
  <w:style w:type="paragraph" w:customStyle="1" w:styleId="Bullet3Single0">
    <w:name w:val="*Bullet #3 Single"/>
    <w:basedOn w:val="Bullet3Double"/>
    <w:rsid w:val="00DB3371"/>
    <w:pPr>
      <w:numPr>
        <w:numId w:val="2"/>
      </w:numPr>
      <w:spacing w:after="0"/>
    </w:pPr>
  </w:style>
  <w:style w:type="paragraph" w:customStyle="1" w:styleId="Bullet3SubtextDouble0">
    <w:name w:val="*Bullet #3 Subtext Double"/>
    <w:basedOn w:val="BodyText"/>
    <w:rsid w:val="00DB3371"/>
  </w:style>
  <w:style w:type="paragraph" w:customStyle="1" w:styleId="Bullet3SubtextSingle0">
    <w:name w:val="*Bullet #3 Subtext Single"/>
    <w:basedOn w:val="Bullet3SubtextDouble0"/>
    <w:rsid w:val="00DB3371"/>
    <w:pPr>
      <w:spacing w:after="0"/>
    </w:pPr>
  </w:style>
  <w:style w:type="paragraph" w:customStyle="1" w:styleId="Bullet4Double0">
    <w:name w:val="*Bullet #4 Double"/>
    <w:basedOn w:val="BodyText"/>
    <w:rsid w:val="00DB3371"/>
    <w:pPr>
      <w:numPr>
        <w:numId w:val="3"/>
      </w:numPr>
    </w:pPr>
  </w:style>
  <w:style w:type="paragraph" w:customStyle="1" w:styleId="Bullet4Single0">
    <w:name w:val="*Bullet #4 Single"/>
    <w:basedOn w:val="Bullet4Double0"/>
    <w:rsid w:val="00DB3371"/>
    <w:pPr>
      <w:numPr>
        <w:numId w:val="4"/>
      </w:numPr>
      <w:spacing w:after="0"/>
    </w:pPr>
  </w:style>
  <w:style w:type="paragraph" w:customStyle="1" w:styleId="Bullet4SubtextDouble">
    <w:name w:val="*Bullet #4 Subtext Double"/>
    <w:basedOn w:val="BodyText"/>
    <w:qFormat/>
    <w:rsid w:val="00DB3371"/>
    <w:pPr>
      <w:ind w:left="2880" w:hanging="1440"/>
    </w:pPr>
  </w:style>
  <w:style w:type="paragraph" w:customStyle="1" w:styleId="Bullet4SubtextSingle">
    <w:name w:val="*Bullet #4 Subtext Single"/>
    <w:basedOn w:val="Bullet4SubtextDouble"/>
    <w:qFormat/>
    <w:rsid w:val="00DB3371"/>
    <w:pPr>
      <w:spacing w:after="0"/>
    </w:pPr>
  </w:style>
  <w:style w:type="paragraph" w:customStyle="1" w:styleId="Bullet5Double0">
    <w:name w:val="*Bullet #5 Double"/>
    <w:basedOn w:val="BodyText"/>
    <w:rsid w:val="00DB3371"/>
    <w:pPr>
      <w:numPr>
        <w:numId w:val="5"/>
      </w:numPr>
    </w:pPr>
  </w:style>
  <w:style w:type="paragraph" w:customStyle="1" w:styleId="Bullet5Single0">
    <w:name w:val="*Bullet #5 Single"/>
    <w:basedOn w:val="Bullet5Double0"/>
    <w:rsid w:val="00DB3371"/>
    <w:pPr>
      <w:numPr>
        <w:numId w:val="6"/>
      </w:numPr>
      <w:spacing w:after="0"/>
    </w:pPr>
  </w:style>
  <w:style w:type="paragraph" w:customStyle="1" w:styleId="Bullet5SubtextDouble">
    <w:name w:val="*Bullet #5 Subtext Double"/>
    <w:basedOn w:val="BodyText"/>
    <w:qFormat/>
    <w:rsid w:val="00DB3371"/>
    <w:pPr>
      <w:ind w:left="3600" w:hanging="1800"/>
    </w:pPr>
  </w:style>
  <w:style w:type="paragraph" w:customStyle="1" w:styleId="Bullet5SubtextSingle">
    <w:name w:val="*Bullet #5 Subtext Single"/>
    <w:basedOn w:val="Bullet5SubtextDouble"/>
    <w:qFormat/>
    <w:rsid w:val="00DB3371"/>
    <w:pPr>
      <w:spacing w:after="0"/>
    </w:pPr>
  </w:style>
  <w:style w:type="paragraph" w:customStyle="1" w:styleId="BulletSubnumber0">
    <w:name w:val="*Bullet Subnumber"/>
    <w:basedOn w:val="BodyText"/>
    <w:rsid w:val="00DB3371"/>
    <w:pPr>
      <w:tabs>
        <w:tab w:val="left" w:pos="720"/>
      </w:tabs>
      <w:ind w:hanging="360"/>
    </w:pPr>
    <w:rPr>
      <w:color w:val="auto"/>
    </w:rPr>
  </w:style>
  <w:style w:type="paragraph" w:customStyle="1" w:styleId="ConfidentialityNotice">
    <w:name w:val="*Confidentiality Notice"/>
    <w:basedOn w:val="BodyText"/>
    <w:rsid w:val="00BE0C74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rsid w:val="00DB3371"/>
    <w:pPr>
      <w:spacing w:before="600"/>
    </w:pPr>
  </w:style>
  <w:style w:type="paragraph" w:customStyle="1" w:styleId="CoverText1">
    <w:name w:val="*Cover Text 1"/>
    <w:basedOn w:val="BodyText"/>
    <w:rsid w:val="00F338B7"/>
    <w:pPr>
      <w:spacing w:after="0" w:line="680" w:lineRule="exact"/>
      <w:ind w:left="3686"/>
    </w:pPr>
    <w:rPr>
      <w:b/>
      <w:color w:val="auto"/>
      <w:sz w:val="64"/>
      <w:szCs w:val="64"/>
    </w:rPr>
  </w:style>
  <w:style w:type="paragraph" w:customStyle="1" w:styleId="CoverText2">
    <w:name w:val="*Cover Text 2"/>
    <w:basedOn w:val="BodyText"/>
    <w:autoRedefine/>
    <w:rsid w:val="00680497"/>
    <w:pPr>
      <w:spacing w:before="120" w:after="0" w:line="360" w:lineRule="exact"/>
      <w:ind w:left="3686"/>
    </w:pPr>
    <w:rPr>
      <w:color w:val="auto"/>
      <w:sz w:val="28"/>
      <w:szCs w:val="24"/>
    </w:rPr>
  </w:style>
  <w:style w:type="paragraph" w:customStyle="1" w:styleId="CoverText3">
    <w:name w:val="*Cover Text 3"/>
    <w:basedOn w:val="CoverText2"/>
    <w:rsid w:val="00BB42D5"/>
    <w:rPr>
      <w:rFonts w:cs="Arial"/>
      <w:sz w:val="32"/>
      <w:szCs w:val="32"/>
    </w:rPr>
  </w:style>
  <w:style w:type="paragraph" w:customStyle="1" w:styleId="CvrLtrBodyText">
    <w:name w:val="*Cvr Ltr Body Text"/>
    <w:basedOn w:val="BodyText"/>
    <w:qFormat/>
    <w:rsid w:val="00DB3371"/>
    <w:rPr>
      <w:sz w:val="20"/>
    </w:rPr>
  </w:style>
  <w:style w:type="paragraph" w:customStyle="1" w:styleId="CvrLtrBullet1Single">
    <w:name w:val="*Cvr Ltr Bullet #1 Single"/>
    <w:basedOn w:val="Bullet1Single"/>
    <w:qFormat/>
    <w:rsid w:val="00DB3371"/>
    <w:rPr>
      <w:sz w:val="20"/>
    </w:rPr>
  </w:style>
  <w:style w:type="paragraph" w:customStyle="1" w:styleId="CvrLtrBullet1Double">
    <w:name w:val="*Cvr Ltr Bullet #1 Double"/>
    <w:basedOn w:val="CvrLtrBullet1Single"/>
    <w:qFormat/>
    <w:rsid w:val="00DB3371"/>
    <w:pPr>
      <w:spacing w:after="120"/>
    </w:pPr>
  </w:style>
  <w:style w:type="paragraph" w:customStyle="1" w:styleId="CvrLtrBullet2Single">
    <w:name w:val="*Cvr Ltr Bullet #2 Single"/>
    <w:basedOn w:val="Bullet2Single0"/>
    <w:qFormat/>
    <w:rsid w:val="00DB3371"/>
    <w:rPr>
      <w:sz w:val="20"/>
    </w:rPr>
  </w:style>
  <w:style w:type="paragraph" w:customStyle="1" w:styleId="CvrLtrBullet2Double">
    <w:name w:val="*Cvr Ltr Bullet #2 Double"/>
    <w:basedOn w:val="CvrLtrBullet2Single"/>
    <w:qFormat/>
    <w:rsid w:val="00DB3371"/>
    <w:pPr>
      <w:spacing w:after="120"/>
    </w:pPr>
  </w:style>
  <w:style w:type="paragraph" w:customStyle="1" w:styleId="CvrLtrDetail">
    <w:name w:val="*Cvr Ltr Detail"/>
    <w:basedOn w:val="BodyText"/>
    <w:qFormat/>
    <w:rsid w:val="00DB3371"/>
    <w:pPr>
      <w:spacing w:after="20"/>
    </w:pPr>
  </w:style>
  <w:style w:type="paragraph" w:customStyle="1" w:styleId="Figure">
    <w:name w:val="*Figure"/>
    <w:basedOn w:val="BodyText"/>
    <w:next w:val="BodyText"/>
    <w:rsid w:val="00DB3371"/>
    <w:pPr>
      <w:jc w:val="center"/>
    </w:pPr>
  </w:style>
  <w:style w:type="paragraph" w:customStyle="1" w:styleId="TableFigureCaption">
    <w:name w:val="*Table/Figure Caption"/>
    <w:basedOn w:val="Normal"/>
    <w:next w:val="BodyText"/>
    <w:rsid w:val="0015717E"/>
    <w:pPr>
      <w:spacing w:before="68"/>
    </w:pPr>
    <w:rPr>
      <w:b/>
      <w:color w:val="231F20"/>
      <w:sz w:val="16"/>
    </w:rPr>
  </w:style>
  <w:style w:type="paragraph" w:customStyle="1" w:styleId="FigureCaptionAuto">
    <w:name w:val="*Figure Caption Auto#"/>
    <w:basedOn w:val="TableFigureCaption"/>
    <w:next w:val="BodyText"/>
    <w:rsid w:val="00C36E15"/>
    <w:pPr>
      <w:numPr>
        <w:numId w:val="32"/>
      </w:numPr>
      <w:ind w:left="1080" w:hanging="1080"/>
    </w:pPr>
  </w:style>
  <w:style w:type="paragraph" w:customStyle="1" w:styleId="Header">
    <w:name w:val="*Header"/>
    <w:basedOn w:val="BodyText"/>
    <w:rsid w:val="00DB3371"/>
    <w:pPr>
      <w:tabs>
        <w:tab w:val="right" w:pos="8856"/>
      </w:tabs>
      <w:spacing w:after="0"/>
      <w:jc w:val="both"/>
    </w:pPr>
    <w:rPr>
      <w:color w:val="auto"/>
      <w:szCs w:val="18"/>
    </w:rPr>
  </w:style>
  <w:style w:type="paragraph" w:customStyle="1" w:styleId="Footer">
    <w:name w:val="*Footer"/>
    <w:basedOn w:val="Header"/>
    <w:qFormat/>
    <w:rsid w:val="00DB3371"/>
  </w:style>
  <w:style w:type="character" w:customStyle="1" w:styleId="FootnoteReference">
    <w:name w:val="*Footnote Reference"/>
    <w:rsid w:val="00DB3371"/>
    <w:rPr>
      <w:rFonts w:ascii="Arial" w:hAnsi="Arial"/>
      <w:vertAlign w:val="superscript"/>
    </w:rPr>
  </w:style>
  <w:style w:type="paragraph" w:customStyle="1" w:styleId="FootnoteText">
    <w:name w:val="*Footnote Text"/>
    <w:basedOn w:val="BodyText"/>
    <w:qFormat/>
    <w:rsid w:val="00DB3371"/>
    <w:pPr>
      <w:spacing w:after="0"/>
      <w:ind w:left="144" w:hanging="144"/>
    </w:pPr>
  </w:style>
  <w:style w:type="paragraph" w:customStyle="1" w:styleId="Heading1">
    <w:name w:val="*Heading 1"/>
    <w:basedOn w:val="BodyText"/>
    <w:next w:val="BodyText"/>
    <w:autoRedefine/>
    <w:rsid w:val="00921E0E"/>
    <w:pPr>
      <w:keepNext/>
      <w:keepLines/>
      <w:pageBreakBefore/>
      <w:spacing w:before="120" w:after="240" w:line="240" w:lineRule="auto"/>
      <w:outlineLvl w:val="0"/>
    </w:pPr>
    <w:rPr>
      <w:rFonts w:eastAsia="Times New Roman" w:cs="Arial"/>
      <w:b/>
      <w:color w:val="auto"/>
      <w:sz w:val="48"/>
      <w:szCs w:val="22"/>
    </w:rPr>
  </w:style>
  <w:style w:type="paragraph" w:customStyle="1" w:styleId="Heading2">
    <w:name w:val="*Heading 2"/>
    <w:next w:val="BodyText"/>
    <w:rsid w:val="00DB3371"/>
    <w:pPr>
      <w:keepNext/>
      <w:keepLines/>
      <w:spacing w:before="120" w:after="120"/>
      <w:outlineLvl w:val="1"/>
    </w:pPr>
    <w:rPr>
      <w:rFonts w:ascii="Arial" w:eastAsia="PMingLiU" w:hAnsi="Arial" w:cs="Times New Roman"/>
      <w:b/>
      <w:sz w:val="36"/>
      <w:szCs w:val="32"/>
    </w:rPr>
  </w:style>
  <w:style w:type="paragraph" w:customStyle="1" w:styleId="Heading3">
    <w:name w:val="*Heading 3"/>
    <w:next w:val="BodyText"/>
    <w:rsid w:val="00DB3371"/>
    <w:pPr>
      <w:keepNext/>
      <w:keepLines/>
      <w:spacing w:before="120" w:after="120"/>
      <w:outlineLvl w:val="2"/>
    </w:pPr>
    <w:rPr>
      <w:rFonts w:ascii="Arial" w:eastAsia="PMingLiU" w:hAnsi="Arial" w:cs="Times New Roman"/>
      <w:b/>
      <w:sz w:val="32"/>
      <w:szCs w:val="24"/>
    </w:rPr>
  </w:style>
  <w:style w:type="paragraph" w:customStyle="1" w:styleId="Heading4">
    <w:name w:val="*Heading 4"/>
    <w:next w:val="BodyText"/>
    <w:rsid w:val="00972BE8"/>
    <w:pPr>
      <w:keepNext/>
      <w:keepLines/>
      <w:spacing w:before="120" w:after="120"/>
      <w:outlineLvl w:val="3"/>
    </w:pPr>
    <w:rPr>
      <w:rFonts w:ascii="Arial" w:eastAsia="PMingLiU" w:hAnsi="Arial" w:cs="Times New Roman"/>
      <w:b/>
      <w:sz w:val="28"/>
      <w:szCs w:val="24"/>
    </w:rPr>
  </w:style>
  <w:style w:type="paragraph" w:customStyle="1" w:styleId="Heading5">
    <w:name w:val="*Heading 5"/>
    <w:next w:val="BodyText"/>
    <w:rsid w:val="00A8316C"/>
    <w:pPr>
      <w:keepNext/>
      <w:keepLines/>
      <w:spacing w:before="120" w:after="120"/>
      <w:outlineLvl w:val="4"/>
    </w:pPr>
    <w:rPr>
      <w:rFonts w:ascii="Arial" w:eastAsia="PMingLiU" w:hAnsi="Arial" w:cs="Times New Roman"/>
      <w:b/>
      <w:sz w:val="24"/>
      <w:szCs w:val="24"/>
    </w:rPr>
  </w:style>
  <w:style w:type="paragraph" w:customStyle="1" w:styleId="Heading6">
    <w:name w:val="*Heading 6"/>
    <w:next w:val="BodyText"/>
    <w:autoRedefine/>
    <w:rsid w:val="00324EE4"/>
    <w:pPr>
      <w:keepNext/>
      <w:keepLines/>
      <w:spacing w:before="240" w:after="120"/>
      <w:outlineLvl w:val="5"/>
    </w:pPr>
    <w:rPr>
      <w:rFonts w:ascii="Arial" w:eastAsia="PMingLiU" w:hAnsi="Arial" w:cs="Times New Roman"/>
      <w:b/>
      <w:sz w:val="18"/>
      <w:szCs w:val="20"/>
    </w:rPr>
  </w:style>
  <w:style w:type="paragraph" w:customStyle="1" w:styleId="HeadingManual1">
    <w:name w:val="*Heading Manual#1"/>
    <w:basedOn w:val="Heading1"/>
    <w:next w:val="BodyText"/>
    <w:rsid w:val="00DB3371"/>
    <w:pPr>
      <w:ind w:left="907" w:hanging="907"/>
    </w:pPr>
  </w:style>
  <w:style w:type="paragraph" w:customStyle="1" w:styleId="HeadingManual2">
    <w:name w:val="*Heading Manual#2"/>
    <w:basedOn w:val="Heading2"/>
    <w:next w:val="BodyText"/>
    <w:rsid w:val="00DB3371"/>
    <w:pPr>
      <w:tabs>
        <w:tab w:val="left" w:pos="1080"/>
      </w:tabs>
      <w:ind w:left="1080" w:hanging="1080"/>
    </w:pPr>
  </w:style>
  <w:style w:type="paragraph" w:customStyle="1" w:styleId="HeadingManual3">
    <w:name w:val="*Heading Manual#3"/>
    <w:basedOn w:val="Heading3"/>
    <w:next w:val="BodyText"/>
    <w:rsid w:val="00DB3371"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"/>
    <w:next w:val="BodyText"/>
    <w:rsid w:val="00DB3371"/>
    <w:pPr>
      <w:tabs>
        <w:tab w:val="left" w:pos="1440"/>
      </w:tabs>
      <w:ind w:left="1440" w:hanging="1440"/>
    </w:pPr>
  </w:style>
  <w:style w:type="paragraph" w:customStyle="1" w:styleId="HeadingManual5">
    <w:name w:val="*Heading Manual#5"/>
    <w:basedOn w:val="Heading5"/>
    <w:next w:val="BodyText"/>
    <w:rsid w:val="00DB3371"/>
    <w:pPr>
      <w:tabs>
        <w:tab w:val="left" w:pos="1627"/>
      </w:tabs>
      <w:ind w:left="1627" w:hanging="1627"/>
    </w:pPr>
  </w:style>
  <w:style w:type="paragraph" w:customStyle="1" w:styleId="HeadingManual6">
    <w:name w:val="*Heading Manual#6"/>
    <w:basedOn w:val="Heading6"/>
    <w:next w:val="BodyText"/>
    <w:rsid w:val="00DB3371"/>
    <w:pPr>
      <w:tabs>
        <w:tab w:val="num" w:pos="432"/>
        <w:tab w:val="left" w:pos="1800"/>
      </w:tabs>
      <w:ind w:left="432" w:hanging="432"/>
    </w:pPr>
  </w:style>
  <w:style w:type="paragraph" w:customStyle="1" w:styleId="InfoText">
    <w:name w:val="*Info Text"/>
    <w:basedOn w:val="BodyText"/>
    <w:rsid w:val="00DB3371"/>
    <w:rPr>
      <w:sz w:val="20"/>
    </w:rPr>
  </w:style>
  <w:style w:type="paragraph" w:customStyle="1" w:styleId="NoticeHeading">
    <w:name w:val="*Notice Heading"/>
    <w:basedOn w:val="Heading1"/>
    <w:next w:val="ConfidentialityNotice"/>
    <w:rsid w:val="00BB42D5"/>
    <w:pPr>
      <w:outlineLvl w:val="9"/>
    </w:pPr>
    <w:rPr>
      <w:sz w:val="36"/>
      <w:szCs w:val="36"/>
    </w:rPr>
  </w:style>
  <w:style w:type="paragraph" w:customStyle="1" w:styleId="TableofContents">
    <w:name w:val="*Table of Contents"/>
    <w:basedOn w:val="NoticeHeading"/>
    <w:next w:val="BodyText"/>
    <w:autoRedefine/>
    <w:rsid w:val="00416094"/>
    <w:rPr>
      <w:sz w:val="28"/>
    </w:rPr>
  </w:style>
  <w:style w:type="paragraph" w:customStyle="1" w:styleId="ListofFiguresTables">
    <w:name w:val="*List of Figures/Tables"/>
    <w:basedOn w:val="TableofContents"/>
    <w:next w:val="BodyText"/>
    <w:qFormat/>
    <w:rsid w:val="00DB3371"/>
    <w:pPr>
      <w:pageBreakBefore w:val="0"/>
    </w:pPr>
  </w:style>
  <w:style w:type="paragraph" w:customStyle="1" w:styleId="Note">
    <w:name w:val="*Note"/>
    <w:basedOn w:val="BodyText"/>
    <w:next w:val="BodyText"/>
    <w:rsid w:val="00DB3371"/>
    <w:pPr>
      <w:ind w:hanging="720"/>
    </w:pPr>
  </w:style>
  <w:style w:type="paragraph" w:customStyle="1" w:styleId="NumbersAutoSingle">
    <w:name w:val="*Numbers (Auto) Single"/>
    <w:basedOn w:val="BodyText"/>
    <w:rsid w:val="00DB3371"/>
    <w:pPr>
      <w:numPr>
        <w:numId w:val="8"/>
      </w:numPr>
      <w:spacing w:after="0"/>
    </w:pPr>
    <w:rPr>
      <w:color w:val="auto"/>
    </w:rPr>
  </w:style>
  <w:style w:type="paragraph" w:customStyle="1" w:styleId="Numbers1Single">
    <w:name w:val="*Numbers #1 Single"/>
    <w:basedOn w:val="NumbersAutoSingle"/>
    <w:rsid w:val="00DB3371"/>
    <w:pPr>
      <w:numPr>
        <w:numId w:val="0"/>
      </w:numPr>
      <w:ind w:left="360" w:hanging="360"/>
    </w:pPr>
  </w:style>
  <w:style w:type="paragraph" w:customStyle="1" w:styleId="Numbers">
    <w:name w:val="*Numbers"/>
    <w:basedOn w:val="Numbers1Single"/>
    <w:qFormat/>
    <w:rsid w:val="00DB3371"/>
  </w:style>
  <w:style w:type="paragraph" w:customStyle="1" w:styleId="Numbers1Double">
    <w:name w:val="*Numbers #1 Double"/>
    <w:basedOn w:val="Numbers1Single"/>
    <w:rsid w:val="00DB3371"/>
    <w:pPr>
      <w:spacing w:after="120"/>
    </w:pPr>
  </w:style>
  <w:style w:type="paragraph" w:customStyle="1" w:styleId="Numbers2Single">
    <w:name w:val="*Numbers #2 Single"/>
    <w:basedOn w:val="Numbers1Single"/>
    <w:qFormat/>
    <w:rsid w:val="00DB3371"/>
    <w:pPr>
      <w:ind w:left="727" w:hanging="547"/>
    </w:pPr>
  </w:style>
  <w:style w:type="paragraph" w:customStyle="1" w:styleId="Numbers2Double">
    <w:name w:val="*Numbers #2 Double"/>
    <w:basedOn w:val="Numbers2Single"/>
    <w:qFormat/>
    <w:rsid w:val="00DB3371"/>
    <w:pPr>
      <w:spacing w:after="120"/>
    </w:pPr>
  </w:style>
  <w:style w:type="paragraph" w:customStyle="1" w:styleId="Numbers3Single">
    <w:name w:val="*Numbers #3 Single"/>
    <w:basedOn w:val="Numbers1Single"/>
    <w:qFormat/>
    <w:rsid w:val="00DB3371"/>
    <w:pPr>
      <w:ind w:left="1080" w:hanging="720"/>
    </w:pPr>
  </w:style>
  <w:style w:type="paragraph" w:customStyle="1" w:styleId="Numbers3Double">
    <w:name w:val="*Numbers #3 Double"/>
    <w:basedOn w:val="Numbers3Single"/>
    <w:qFormat/>
    <w:rsid w:val="00DB3371"/>
    <w:pPr>
      <w:spacing w:after="120"/>
    </w:pPr>
  </w:style>
  <w:style w:type="paragraph" w:customStyle="1" w:styleId="Numbers4Single">
    <w:name w:val="*Numbers #4 Single"/>
    <w:basedOn w:val="Numbers1Single"/>
    <w:qFormat/>
    <w:rsid w:val="00DB3371"/>
    <w:pPr>
      <w:ind w:left="1440" w:hanging="900"/>
    </w:pPr>
  </w:style>
  <w:style w:type="paragraph" w:customStyle="1" w:styleId="Numbers4Double">
    <w:name w:val="*Numbers #4 Double"/>
    <w:basedOn w:val="Numbers4Single"/>
    <w:qFormat/>
    <w:rsid w:val="00DB3371"/>
    <w:pPr>
      <w:spacing w:after="120"/>
      <w:ind w:left="1454" w:hanging="907"/>
    </w:pPr>
  </w:style>
  <w:style w:type="paragraph" w:customStyle="1" w:styleId="Numbers5Single">
    <w:name w:val="*Numbers #5 Single"/>
    <w:basedOn w:val="Numbers1Single"/>
    <w:qFormat/>
    <w:rsid w:val="00DB3371"/>
    <w:pPr>
      <w:ind w:left="1800" w:hanging="1080"/>
    </w:pPr>
  </w:style>
  <w:style w:type="paragraph" w:customStyle="1" w:styleId="Numbers5Double">
    <w:name w:val="*Numbers #5 Double"/>
    <w:basedOn w:val="Numbers5Single"/>
    <w:qFormat/>
    <w:rsid w:val="00DB3371"/>
    <w:pPr>
      <w:spacing w:after="120"/>
    </w:pPr>
  </w:style>
  <w:style w:type="paragraph" w:customStyle="1" w:styleId="NumbersAuto">
    <w:name w:val="*Numbers (Auto)"/>
    <w:basedOn w:val="NumbersAutoSingle"/>
    <w:qFormat/>
    <w:rsid w:val="00DB3371"/>
  </w:style>
  <w:style w:type="paragraph" w:customStyle="1" w:styleId="NumbersAutoBold">
    <w:name w:val="*Numbers (Auto) Bold"/>
    <w:basedOn w:val="BodyText"/>
    <w:rsid w:val="00DB3371"/>
    <w:pPr>
      <w:numPr>
        <w:numId w:val="9"/>
      </w:numPr>
      <w:spacing w:after="0"/>
    </w:pPr>
    <w:rPr>
      <w:b/>
    </w:rPr>
  </w:style>
  <w:style w:type="paragraph" w:customStyle="1" w:styleId="NumbersAutoDouble">
    <w:name w:val="*Numbers (Auto) Double"/>
    <w:basedOn w:val="BodyText"/>
    <w:rsid w:val="00DB3371"/>
    <w:pPr>
      <w:numPr>
        <w:numId w:val="10"/>
      </w:numPr>
    </w:pPr>
  </w:style>
  <w:style w:type="paragraph" w:customStyle="1" w:styleId="NumbersAutoBoldDouble">
    <w:name w:val="*Numbers (Auto) Bold Double"/>
    <w:basedOn w:val="NumbersAutoDouble"/>
    <w:qFormat/>
    <w:rsid w:val="00DB3371"/>
    <w:rPr>
      <w:b/>
    </w:rPr>
  </w:style>
  <w:style w:type="paragraph" w:customStyle="1" w:styleId="NumbersBold">
    <w:name w:val="*Numbers Bold"/>
    <w:basedOn w:val="Numbers1Single"/>
    <w:rsid w:val="00DB3371"/>
    <w:rPr>
      <w:b/>
    </w:rPr>
  </w:style>
  <w:style w:type="paragraph" w:customStyle="1" w:styleId="NumbersBoldDouble">
    <w:name w:val="*Numbers Bold Double"/>
    <w:basedOn w:val="Numbers1Double"/>
    <w:qFormat/>
    <w:rsid w:val="00DB3371"/>
    <w:rPr>
      <w:b/>
    </w:rPr>
  </w:style>
  <w:style w:type="paragraph" w:customStyle="1" w:styleId="NumbersDouble">
    <w:name w:val="*Numbers Double"/>
    <w:basedOn w:val="Numbers1Double"/>
    <w:qFormat/>
    <w:rsid w:val="00DB3371"/>
  </w:style>
  <w:style w:type="paragraph" w:customStyle="1" w:styleId="NumbersSingle">
    <w:name w:val="*Numbers Single"/>
    <w:basedOn w:val="Numbers1Single"/>
    <w:qFormat/>
    <w:rsid w:val="00DB3371"/>
  </w:style>
  <w:style w:type="paragraph" w:customStyle="1" w:styleId="ProprietaryNotice">
    <w:name w:val="*Proprietary Notice"/>
    <w:rsid w:val="00DB3371"/>
    <w:pPr>
      <w:spacing w:line="200" w:lineRule="exact"/>
    </w:pPr>
    <w:rPr>
      <w:rFonts w:ascii="Arial" w:eastAsia="PMingLiU" w:hAnsi="Arial" w:cs="Times New Roman"/>
      <w:sz w:val="16"/>
      <w:szCs w:val="16"/>
    </w:rPr>
  </w:style>
  <w:style w:type="paragraph" w:customStyle="1" w:styleId="Quotation">
    <w:name w:val="*Quotation"/>
    <w:basedOn w:val="BodyText"/>
    <w:next w:val="Normal"/>
    <w:rsid w:val="00DB3371"/>
    <w:pPr>
      <w:numPr>
        <w:numId w:val="11"/>
      </w:numPr>
      <w:spacing w:after="200"/>
      <w:ind w:right="720"/>
    </w:pPr>
    <w:rPr>
      <w:i/>
    </w:rPr>
  </w:style>
  <w:style w:type="paragraph" w:customStyle="1" w:styleId="QuotationAttribute">
    <w:name w:val="*Quotation Attribute"/>
    <w:basedOn w:val="BodyText"/>
    <w:next w:val="BodyText"/>
    <w:rsid w:val="00DB3371"/>
    <w:pPr>
      <w:ind w:right="720" w:hanging="360"/>
    </w:pPr>
  </w:style>
  <w:style w:type="paragraph" w:customStyle="1" w:styleId="Reference">
    <w:name w:val="*Reference"/>
    <w:basedOn w:val="BodyText"/>
    <w:next w:val="BodyText"/>
    <w:rsid w:val="00DB3371"/>
    <w:pPr>
      <w:ind w:left="1440" w:hanging="1440"/>
    </w:pPr>
  </w:style>
  <w:style w:type="paragraph" w:customStyle="1" w:styleId="Response">
    <w:name w:val="*Response"/>
    <w:basedOn w:val="BodyText"/>
    <w:next w:val="BodyText"/>
    <w:rsid w:val="00DB3371"/>
    <w:pPr>
      <w:keepNext/>
    </w:pPr>
    <w:rPr>
      <w:b/>
      <w:i/>
      <w:color w:val="auto"/>
    </w:rPr>
  </w:style>
  <w:style w:type="paragraph" w:customStyle="1" w:styleId="Subheading">
    <w:name w:val="*Subheading"/>
    <w:basedOn w:val="BodyText"/>
    <w:next w:val="BodyText"/>
    <w:autoRedefine/>
    <w:rsid w:val="00D9567B"/>
    <w:pPr>
      <w:keepNext/>
      <w:spacing w:after="400" w:line="400" w:lineRule="exact"/>
    </w:pPr>
    <w:rPr>
      <w:noProof/>
      <w:color w:val="000000" w:themeColor="text1"/>
      <w:sz w:val="32"/>
      <w:szCs w:val="36"/>
      <w:lang w:val="en-GB" w:eastAsia="en-GB"/>
    </w:rPr>
  </w:style>
  <w:style w:type="paragraph" w:customStyle="1" w:styleId="Subheading2">
    <w:name w:val="*Subheading 2"/>
    <w:basedOn w:val="Subheading"/>
    <w:next w:val="BodyText"/>
    <w:qFormat/>
    <w:rsid w:val="00DB3371"/>
    <w:rPr>
      <w:i/>
    </w:rPr>
  </w:style>
  <w:style w:type="paragraph" w:customStyle="1" w:styleId="TableCaptionAuto">
    <w:name w:val="*Table Caption Auto#"/>
    <w:basedOn w:val="TableFigureCaption"/>
    <w:next w:val="BodyText"/>
    <w:autoRedefine/>
    <w:rsid w:val="007C01D7"/>
    <w:pPr>
      <w:numPr>
        <w:numId w:val="12"/>
      </w:numPr>
      <w:tabs>
        <w:tab w:val="clear" w:pos="432"/>
        <w:tab w:val="left" w:pos="1080"/>
      </w:tabs>
      <w:ind w:left="1080" w:hanging="1080"/>
    </w:pPr>
    <w:rPr>
      <w:sz w:val="20"/>
    </w:rPr>
  </w:style>
  <w:style w:type="paragraph" w:customStyle="1" w:styleId="TableText10Single">
    <w:name w:val="*Table Text 10 Single"/>
    <w:basedOn w:val="BodyText"/>
    <w:rsid w:val="00DB3371"/>
    <w:pPr>
      <w:spacing w:after="0"/>
    </w:pPr>
    <w:rPr>
      <w:sz w:val="20"/>
    </w:rPr>
  </w:style>
  <w:style w:type="paragraph" w:customStyle="1" w:styleId="TableText10Bold">
    <w:name w:val="*Table Text 10 Bold"/>
    <w:basedOn w:val="TableText10Single"/>
    <w:rsid w:val="00DB3371"/>
    <w:rPr>
      <w:b/>
    </w:rPr>
  </w:style>
  <w:style w:type="paragraph" w:customStyle="1" w:styleId="TableHeading10">
    <w:name w:val="*Table Heading 10"/>
    <w:basedOn w:val="TableText10BoldDouble"/>
    <w:rsid w:val="000211F5"/>
  </w:style>
  <w:style w:type="paragraph" w:customStyle="1" w:styleId="TableHeading11">
    <w:name w:val="*Table Heading 11"/>
    <w:basedOn w:val="TableText11BoldDouble"/>
    <w:rsid w:val="000211F5"/>
  </w:style>
  <w:style w:type="paragraph" w:customStyle="1" w:styleId="TableHeading8">
    <w:name w:val="*Table Heading 8"/>
    <w:basedOn w:val="TableText8BoldDouble"/>
    <w:rsid w:val="000211F5"/>
  </w:style>
  <w:style w:type="paragraph" w:customStyle="1" w:styleId="TableHeading9">
    <w:name w:val="*Table Heading 9"/>
    <w:basedOn w:val="TableText9BoldDouble"/>
    <w:qFormat/>
    <w:rsid w:val="000211F5"/>
  </w:style>
  <w:style w:type="paragraph" w:customStyle="1" w:styleId="TableSubheading10">
    <w:name w:val="*Table Subheading 10"/>
    <w:basedOn w:val="Normal"/>
    <w:rsid w:val="000211F5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rsid w:val="000211F5"/>
    <w:rPr>
      <w:sz w:val="22"/>
    </w:rPr>
  </w:style>
  <w:style w:type="paragraph" w:customStyle="1" w:styleId="TableSubheading8">
    <w:name w:val="*Table Subheading 8"/>
    <w:basedOn w:val="TableSubheading9"/>
    <w:rsid w:val="000211F5"/>
    <w:rPr>
      <w:sz w:val="16"/>
    </w:rPr>
  </w:style>
  <w:style w:type="paragraph" w:customStyle="1" w:styleId="TableSubheading9">
    <w:name w:val="*Table Subheading 9"/>
    <w:basedOn w:val="TableSubheading10"/>
    <w:qFormat/>
    <w:rsid w:val="000211F5"/>
    <w:rPr>
      <w:sz w:val="18"/>
    </w:rPr>
  </w:style>
  <w:style w:type="paragraph" w:customStyle="1" w:styleId="TableText10Double">
    <w:name w:val="*Table Text 10 Double"/>
    <w:basedOn w:val="TableText10Single"/>
    <w:rsid w:val="00DB3371"/>
    <w:pPr>
      <w:spacing w:after="60"/>
    </w:pPr>
  </w:style>
  <w:style w:type="paragraph" w:customStyle="1" w:styleId="TableText10BoldDouble">
    <w:name w:val="*Table Text 10 Bold Double"/>
    <w:basedOn w:val="TableText10Double"/>
    <w:qFormat/>
    <w:rsid w:val="00DB3371"/>
    <w:rPr>
      <w:b/>
    </w:rPr>
  </w:style>
  <w:style w:type="paragraph" w:customStyle="1" w:styleId="TableText10BoldSingle">
    <w:name w:val="*Table Text 10 Bold Single"/>
    <w:basedOn w:val="TableText10Single"/>
    <w:qFormat/>
    <w:rsid w:val="00DB3371"/>
    <w:rPr>
      <w:b/>
    </w:rPr>
  </w:style>
  <w:style w:type="paragraph" w:customStyle="1" w:styleId="TableText10Bullet1Double">
    <w:name w:val="*Table Text 10 Bullet #1 Double"/>
    <w:basedOn w:val="TableText10Bullet1Single"/>
    <w:rsid w:val="00DB3371"/>
    <w:pPr>
      <w:spacing w:after="60"/>
      <w:ind w:left="216" w:hanging="216"/>
    </w:pPr>
  </w:style>
  <w:style w:type="paragraph" w:customStyle="1" w:styleId="TableText10Bullet2Single">
    <w:name w:val="*Table Text 10 Bullet #2 Single"/>
    <w:basedOn w:val="Normal"/>
    <w:rsid w:val="00DB3371"/>
    <w:pPr>
      <w:numPr>
        <w:numId w:val="28"/>
      </w:numPr>
      <w:tabs>
        <w:tab w:val="left" w:pos="432"/>
      </w:tabs>
    </w:pPr>
    <w:rPr>
      <w:sz w:val="20"/>
    </w:rPr>
  </w:style>
  <w:style w:type="paragraph" w:customStyle="1" w:styleId="TableText10Bullet2Double">
    <w:name w:val="*Table Text 10 Bullet #2 Double"/>
    <w:basedOn w:val="TableText10Bullet2Single"/>
    <w:rsid w:val="00DB3371"/>
    <w:pPr>
      <w:numPr>
        <w:numId w:val="27"/>
      </w:numPr>
      <w:tabs>
        <w:tab w:val="clear" w:pos="432"/>
      </w:tabs>
      <w:spacing w:after="60"/>
    </w:pPr>
  </w:style>
  <w:style w:type="paragraph" w:customStyle="1" w:styleId="TableText10Bullet3Single">
    <w:name w:val="*Table Text 10 Bullet #3 Single"/>
    <w:basedOn w:val="TableText10Bullet1Single"/>
    <w:qFormat/>
    <w:rsid w:val="00DB3371"/>
    <w:pPr>
      <w:tabs>
        <w:tab w:val="clear" w:pos="216"/>
      </w:tabs>
      <w:ind w:left="648" w:hanging="216"/>
    </w:pPr>
  </w:style>
  <w:style w:type="paragraph" w:customStyle="1" w:styleId="TableText10Bullet3Double">
    <w:name w:val="*Table Text 10 Bullet #3 Double"/>
    <w:basedOn w:val="TableText10Bullet3Single"/>
    <w:qFormat/>
    <w:rsid w:val="00DB3371"/>
    <w:pPr>
      <w:spacing w:after="60"/>
    </w:pPr>
  </w:style>
  <w:style w:type="paragraph" w:customStyle="1" w:styleId="TableText11Single">
    <w:name w:val="*Table Text 11 Single"/>
    <w:basedOn w:val="TableText10Single"/>
    <w:rsid w:val="00DB3371"/>
    <w:rPr>
      <w:sz w:val="22"/>
    </w:rPr>
  </w:style>
  <w:style w:type="paragraph" w:customStyle="1" w:styleId="TableText11Bold">
    <w:name w:val="*Table Text 11 Bold"/>
    <w:basedOn w:val="TableText11Single"/>
    <w:rsid w:val="00DB3371"/>
    <w:rPr>
      <w:b/>
    </w:rPr>
  </w:style>
  <w:style w:type="paragraph" w:customStyle="1" w:styleId="TableText11Double">
    <w:name w:val="*Table Text 11 Double"/>
    <w:basedOn w:val="TableText11Single"/>
    <w:rsid w:val="00DB3371"/>
    <w:pPr>
      <w:spacing w:after="60"/>
    </w:pPr>
  </w:style>
  <w:style w:type="paragraph" w:customStyle="1" w:styleId="TableText11BoldDouble">
    <w:name w:val="*Table Text 11 Bold Double"/>
    <w:basedOn w:val="TableText11Double"/>
    <w:qFormat/>
    <w:rsid w:val="00DB3371"/>
    <w:rPr>
      <w:b/>
    </w:rPr>
  </w:style>
  <w:style w:type="paragraph" w:customStyle="1" w:styleId="TableText11BoldSingle">
    <w:name w:val="*Table Text 11 Bold Single"/>
    <w:basedOn w:val="TableText11Single"/>
    <w:qFormat/>
    <w:rsid w:val="00DB3371"/>
    <w:rPr>
      <w:b/>
    </w:rPr>
  </w:style>
  <w:style w:type="paragraph" w:customStyle="1" w:styleId="TableText11Bullet1Double">
    <w:name w:val="*Table Text 11 Bullet #1 Double"/>
    <w:basedOn w:val="TableText10Bullet1Double"/>
    <w:qFormat/>
    <w:rsid w:val="00DB3371"/>
    <w:rPr>
      <w:sz w:val="22"/>
    </w:rPr>
  </w:style>
  <w:style w:type="paragraph" w:customStyle="1" w:styleId="TableText11Bullet1Single">
    <w:name w:val="*Table Text 11 Bullet #1 Single"/>
    <w:basedOn w:val="TableText10Bullet1Single"/>
    <w:qFormat/>
    <w:rsid w:val="00DB3371"/>
    <w:pPr>
      <w:ind w:left="216" w:hanging="216"/>
    </w:pPr>
    <w:rPr>
      <w:sz w:val="22"/>
    </w:rPr>
  </w:style>
  <w:style w:type="paragraph" w:customStyle="1" w:styleId="TableText11Bullet2Double">
    <w:name w:val="*Table Text 11 Bullet #2 Double"/>
    <w:basedOn w:val="TableText10Bullet2Double"/>
    <w:qFormat/>
    <w:rsid w:val="00DB3371"/>
    <w:rPr>
      <w:sz w:val="22"/>
    </w:rPr>
  </w:style>
  <w:style w:type="paragraph" w:customStyle="1" w:styleId="TableText11Bullet2Single">
    <w:name w:val="*Table Text 11 Bullet #2 Single"/>
    <w:basedOn w:val="TableText10Bullet2Single"/>
    <w:rsid w:val="00DB3371"/>
    <w:pPr>
      <w:ind w:left="432" w:hanging="216"/>
    </w:pPr>
    <w:rPr>
      <w:sz w:val="22"/>
    </w:rPr>
  </w:style>
  <w:style w:type="paragraph" w:customStyle="1" w:styleId="TableText11Bullet3Double">
    <w:name w:val="*Table Text 11 Bullet #3 Double"/>
    <w:basedOn w:val="TableText10Bullet3Double"/>
    <w:qFormat/>
    <w:rsid w:val="00DB3371"/>
    <w:rPr>
      <w:sz w:val="22"/>
    </w:rPr>
  </w:style>
  <w:style w:type="paragraph" w:customStyle="1" w:styleId="TableText11Bullet3Single">
    <w:name w:val="*Table Text 11 Bullet #3 Single"/>
    <w:basedOn w:val="TableText10Bullet3Single"/>
    <w:qFormat/>
    <w:rsid w:val="00DB3371"/>
    <w:rPr>
      <w:sz w:val="22"/>
    </w:rPr>
  </w:style>
  <w:style w:type="paragraph" w:customStyle="1" w:styleId="TableText8Single">
    <w:name w:val="*Table Text 8 Single"/>
    <w:basedOn w:val="TableText10Single"/>
    <w:rsid w:val="00DB3371"/>
    <w:rPr>
      <w:sz w:val="16"/>
    </w:rPr>
  </w:style>
  <w:style w:type="paragraph" w:customStyle="1" w:styleId="TableText8Bold">
    <w:name w:val="*Table Text 8 Bold"/>
    <w:basedOn w:val="TableText8Single"/>
    <w:rsid w:val="00DB3371"/>
    <w:rPr>
      <w:b/>
    </w:rPr>
  </w:style>
  <w:style w:type="paragraph" w:customStyle="1" w:styleId="TableText8Double">
    <w:name w:val="*Table Text 8 Double"/>
    <w:basedOn w:val="TableText8Single"/>
    <w:rsid w:val="00DB3371"/>
    <w:pPr>
      <w:spacing w:after="60"/>
    </w:pPr>
  </w:style>
  <w:style w:type="paragraph" w:customStyle="1" w:styleId="TableText8BoldDouble">
    <w:name w:val="*Table Text 8 Bold Double"/>
    <w:basedOn w:val="TableText8Double"/>
    <w:qFormat/>
    <w:rsid w:val="00DB3371"/>
    <w:rPr>
      <w:b/>
    </w:rPr>
  </w:style>
  <w:style w:type="paragraph" w:customStyle="1" w:styleId="TableText8BoldSingle">
    <w:name w:val="*Table Text 8 Bold Single"/>
    <w:basedOn w:val="TableText8Single"/>
    <w:qFormat/>
    <w:rsid w:val="00DB3371"/>
    <w:rPr>
      <w:b/>
    </w:rPr>
  </w:style>
  <w:style w:type="paragraph" w:customStyle="1" w:styleId="TableText8Bullet1Double">
    <w:name w:val="*Table Text 8 Bullet #1 Double"/>
    <w:basedOn w:val="TableText10Bullet1Double"/>
    <w:qFormat/>
    <w:rsid w:val="00DB3371"/>
    <w:rPr>
      <w:sz w:val="16"/>
    </w:rPr>
  </w:style>
  <w:style w:type="paragraph" w:customStyle="1" w:styleId="TableText8Bullet1Single">
    <w:name w:val="*Table Text 8 Bullet #1 Single"/>
    <w:basedOn w:val="TableText10Bullet1Single"/>
    <w:qFormat/>
    <w:rsid w:val="00DB3371"/>
    <w:pPr>
      <w:ind w:left="216" w:hanging="216"/>
    </w:pPr>
    <w:rPr>
      <w:sz w:val="16"/>
    </w:rPr>
  </w:style>
  <w:style w:type="paragraph" w:customStyle="1" w:styleId="TableText8Bullet2Double">
    <w:name w:val="*Table Text 8 Bullet #2 Double"/>
    <w:basedOn w:val="TableText10Bullet2Double"/>
    <w:qFormat/>
    <w:rsid w:val="00DB3371"/>
    <w:pPr>
      <w:ind w:left="432" w:hanging="216"/>
    </w:pPr>
    <w:rPr>
      <w:sz w:val="16"/>
    </w:rPr>
  </w:style>
  <w:style w:type="paragraph" w:customStyle="1" w:styleId="TableText8Bullet2Single">
    <w:name w:val="*Table Text 8 Bullet #2 Single"/>
    <w:basedOn w:val="TableText10Bullet2Single"/>
    <w:qFormat/>
    <w:rsid w:val="00DB3371"/>
    <w:pPr>
      <w:ind w:left="432" w:hanging="216"/>
    </w:pPr>
    <w:rPr>
      <w:sz w:val="16"/>
    </w:rPr>
  </w:style>
  <w:style w:type="paragraph" w:customStyle="1" w:styleId="TableText8Bullet3Double">
    <w:name w:val="*Table Text 8 Bullet #3 Double"/>
    <w:basedOn w:val="TableText10Bullet3Double"/>
    <w:qFormat/>
    <w:rsid w:val="00DB3371"/>
    <w:rPr>
      <w:sz w:val="16"/>
    </w:rPr>
  </w:style>
  <w:style w:type="paragraph" w:customStyle="1" w:styleId="TableText8Bullet3Single">
    <w:name w:val="*Table Text 8 Bullet #3 Single"/>
    <w:basedOn w:val="TableText10Bullet3Single"/>
    <w:qFormat/>
    <w:rsid w:val="00DB3371"/>
    <w:rPr>
      <w:sz w:val="16"/>
    </w:rPr>
  </w:style>
  <w:style w:type="paragraph" w:customStyle="1" w:styleId="TableText9Bold">
    <w:name w:val="*Table Text 9 Bold"/>
    <w:basedOn w:val="TableText10Bold"/>
    <w:qFormat/>
    <w:rsid w:val="00DB3371"/>
    <w:rPr>
      <w:sz w:val="18"/>
    </w:rPr>
  </w:style>
  <w:style w:type="paragraph" w:customStyle="1" w:styleId="TableText9BoldDouble">
    <w:name w:val="*Table Text 9 Bold Double"/>
    <w:basedOn w:val="TableText10BoldDouble"/>
    <w:qFormat/>
    <w:rsid w:val="00DB3371"/>
    <w:rPr>
      <w:sz w:val="18"/>
    </w:rPr>
  </w:style>
  <w:style w:type="paragraph" w:customStyle="1" w:styleId="TableText9BoldSingle">
    <w:name w:val="*Table Text 9 Bold Single"/>
    <w:basedOn w:val="TableText10BoldSingle"/>
    <w:qFormat/>
    <w:rsid w:val="00DB3371"/>
    <w:rPr>
      <w:sz w:val="18"/>
    </w:rPr>
  </w:style>
  <w:style w:type="paragraph" w:customStyle="1" w:styleId="TableText9Bullet1Double">
    <w:name w:val="*Table Text 9 Bullet #1 Double"/>
    <w:basedOn w:val="TableText10Bullet1Double"/>
    <w:qFormat/>
    <w:rsid w:val="00DB3371"/>
    <w:rPr>
      <w:sz w:val="18"/>
    </w:rPr>
  </w:style>
  <w:style w:type="paragraph" w:customStyle="1" w:styleId="TableText9Bullet1Single">
    <w:name w:val="*Table Text 9 Bullet #1 Single"/>
    <w:basedOn w:val="TableText10Bullet1Single"/>
    <w:qFormat/>
    <w:rsid w:val="00DB3371"/>
    <w:pPr>
      <w:ind w:left="216" w:hanging="216"/>
    </w:pPr>
    <w:rPr>
      <w:sz w:val="18"/>
    </w:rPr>
  </w:style>
  <w:style w:type="paragraph" w:customStyle="1" w:styleId="TableText9Bullet2Double">
    <w:name w:val="*Table Text 9 Bullet #2 Double"/>
    <w:basedOn w:val="TableText10Bullet2Double"/>
    <w:qFormat/>
    <w:rsid w:val="00DB3371"/>
    <w:pPr>
      <w:ind w:left="432" w:hanging="216"/>
    </w:pPr>
    <w:rPr>
      <w:sz w:val="18"/>
    </w:rPr>
  </w:style>
  <w:style w:type="paragraph" w:customStyle="1" w:styleId="TableText9Bullet2Single">
    <w:name w:val="*Table Text 9 Bullet #2 Single"/>
    <w:basedOn w:val="TableText10Bullet2Single"/>
    <w:qFormat/>
    <w:rsid w:val="00DB3371"/>
    <w:pPr>
      <w:ind w:left="432" w:hanging="216"/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sid w:val="00DB3371"/>
    <w:rPr>
      <w:sz w:val="18"/>
    </w:rPr>
  </w:style>
  <w:style w:type="paragraph" w:customStyle="1" w:styleId="TableText9Bullet3Single">
    <w:name w:val="*Table Text 9 Bullet #3 Single"/>
    <w:basedOn w:val="TableText10Bullet3Single"/>
    <w:qFormat/>
    <w:rsid w:val="00DB3371"/>
    <w:rPr>
      <w:sz w:val="18"/>
    </w:rPr>
  </w:style>
  <w:style w:type="paragraph" w:customStyle="1" w:styleId="TableText9Double">
    <w:name w:val="*Table Text 9 Double"/>
    <w:basedOn w:val="TableText10Double"/>
    <w:qFormat/>
    <w:rsid w:val="00DB3371"/>
    <w:rPr>
      <w:sz w:val="18"/>
    </w:rPr>
  </w:style>
  <w:style w:type="paragraph" w:customStyle="1" w:styleId="TableText9Single">
    <w:name w:val="*Table Text 9 Single"/>
    <w:basedOn w:val="TableText10Single"/>
    <w:qFormat/>
    <w:rsid w:val="00DB3371"/>
    <w:rPr>
      <w:sz w:val="18"/>
    </w:rPr>
  </w:style>
  <w:style w:type="paragraph" w:customStyle="1" w:styleId="Website">
    <w:name w:val="*Website"/>
    <w:basedOn w:val="BodyText"/>
    <w:next w:val="BodyText"/>
    <w:rsid w:val="00DB3371"/>
    <w:pPr>
      <w:ind w:hanging="1080"/>
    </w:pPr>
  </w:style>
  <w:style w:type="paragraph" w:customStyle="1" w:styleId="AltNumbers0">
    <w:name w:val="~Alt Numbers"/>
    <w:basedOn w:val="AltNumbers"/>
    <w:rsid w:val="00DB3371"/>
    <w:pPr>
      <w:shd w:val="clear" w:color="auto" w:fill="DBDCDD"/>
    </w:pPr>
    <w:rPr>
      <w:color w:val="auto"/>
    </w:rPr>
  </w:style>
  <w:style w:type="paragraph" w:customStyle="1" w:styleId="AltNumbersBold0">
    <w:name w:val="~Alt Numbers Bold"/>
    <w:basedOn w:val="AltNumbersBold"/>
    <w:rsid w:val="00DB3371"/>
    <w:pPr>
      <w:shd w:val="clear" w:color="auto" w:fill="DBDCDD"/>
    </w:pPr>
    <w:rPr>
      <w:color w:val="auto"/>
    </w:rPr>
  </w:style>
  <w:style w:type="paragraph" w:customStyle="1" w:styleId="AltNumbersDouble0">
    <w:name w:val="~Alt Numbers Double"/>
    <w:basedOn w:val="AltNumbersDouble"/>
    <w:rsid w:val="00DB3371"/>
    <w:pPr>
      <w:shd w:val="clear" w:color="auto" w:fill="DBDCDD"/>
    </w:pPr>
    <w:rPr>
      <w:color w:val="auto"/>
    </w:rPr>
  </w:style>
  <w:style w:type="paragraph" w:customStyle="1" w:styleId="BlindParagraph0">
    <w:name w:val="~Blind Paragraph"/>
    <w:basedOn w:val="Normal"/>
    <w:rsid w:val="00DB3371"/>
    <w:pPr>
      <w:shd w:val="clear" w:color="auto" w:fill="DBDCDD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rsid w:val="00DB3371"/>
    <w:pPr>
      <w:shd w:val="clear" w:color="auto" w:fill="DBDCDD"/>
    </w:pPr>
    <w:rPr>
      <w:color w:val="auto"/>
    </w:rPr>
  </w:style>
  <w:style w:type="paragraph" w:customStyle="1" w:styleId="BodyText0">
    <w:name w:val="~Body Text"/>
    <w:basedOn w:val="BodyText"/>
    <w:rsid w:val="00DB3371"/>
    <w:pPr>
      <w:shd w:val="clear" w:color="auto" w:fill="DBDCDD"/>
    </w:pPr>
    <w:rPr>
      <w:color w:val="auto"/>
    </w:rPr>
  </w:style>
  <w:style w:type="paragraph" w:customStyle="1" w:styleId="BodyTextBold0">
    <w:name w:val="~Body Text Bold"/>
    <w:basedOn w:val="BodyTextBold"/>
    <w:rsid w:val="00DB3371"/>
    <w:pPr>
      <w:shd w:val="clear" w:color="auto" w:fill="DBDCDD"/>
    </w:pPr>
  </w:style>
  <w:style w:type="paragraph" w:customStyle="1" w:styleId="Bullet1Double0">
    <w:name w:val="~Bullet #1 Double"/>
    <w:basedOn w:val="Bullet1Double"/>
    <w:rsid w:val="00DB3371"/>
    <w:pPr>
      <w:numPr>
        <w:numId w:val="0"/>
      </w:numPr>
      <w:shd w:val="clear" w:color="auto" w:fill="DBDCDD"/>
      <w:tabs>
        <w:tab w:val="clear" w:pos="360"/>
      </w:tabs>
      <w:ind w:left="360" w:hanging="360"/>
    </w:pPr>
    <w:rPr>
      <w:color w:val="auto"/>
    </w:rPr>
  </w:style>
  <w:style w:type="paragraph" w:customStyle="1" w:styleId="Bullet1Single0">
    <w:name w:val="~Bullet #1 Single"/>
    <w:basedOn w:val="BodyText"/>
    <w:rsid w:val="00DB3371"/>
    <w:pPr>
      <w:shd w:val="clear" w:color="auto" w:fill="DBDCDD"/>
      <w:tabs>
        <w:tab w:val="left" w:pos="360"/>
      </w:tabs>
      <w:spacing w:after="0"/>
      <w:ind w:hanging="360"/>
    </w:pPr>
    <w:rPr>
      <w:color w:val="auto"/>
    </w:rPr>
  </w:style>
  <w:style w:type="paragraph" w:customStyle="1" w:styleId="Bullet1SubtextDouble">
    <w:name w:val="~Bullet #1 Subtext Double"/>
    <w:basedOn w:val="Bullet1SubtextDouble0"/>
    <w:rsid w:val="00DB3371"/>
    <w:pPr>
      <w:numPr>
        <w:numId w:val="13"/>
      </w:numPr>
      <w:shd w:val="clear" w:color="auto" w:fill="DBDCDD"/>
    </w:pPr>
    <w:rPr>
      <w:color w:val="auto"/>
    </w:rPr>
  </w:style>
  <w:style w:type="paragraph" w:customStyle="1" w:styleId="Bullet1SubtextSingle0">
    <w:name w:val="~Bullet #1 Subtext Single"/>
    <w:basedOn w:val="Bullet1SubtextDouble"/>
    <w:qFormat/>
    <w:rsid w:val="00DB3371"/>
    <w:pPr>
      <w:spacing w:after="0"/>
    </w:pPr>
  </w:style>
  <w:style w:type="paragraph" w:customStyle="1" w:styleId="Bullet2Double0">
    <w:name w:val="~Bullet #2 Double"/>
    <w:basedOn w:val="Bullet2Double"/>
    <w:rsid w:val="00DB3371"/>
    <w:pPr>
      <w:numPr>
        <w:numId w:val="19"/>
      </w:numPr>
      <w:shd w:val="clear" w:color="auto" w:fill="DBDCDD"/>
      <w:tabs>
        <w:tab w:val="clear" w:pos="720"/>
      </w:tabs>
    </w:pPr>
    <w:rPr>
      <w:color w:val="auto"/>
    </w:rPr>
  </w:style>
  <w:style w:type="paragraph" w:customStyle="1" w:styleId="Bullet2Single">
    <w:name w:val="~Bullet #2 Single"/>
    <w:basedOn w:val="Bullet2Double0"/>
    <w:rsid w:val="00DB3371"/>
    <w:pPr>
      <w:numPr>
        <w:numId w:val="20"/>
      </w:numPr>
      <w:spacing w:after="0"/>
    </w:pPr>
  </w:style>
  <w:style w:type="paragraph" w:customStyle="1" w:styleId="Bullet2SubtextDouble">
    <w:name w:val="~Bullet #2 Subtext Double"/>
    <w:basedOn w:val="Bullet2SubtextDouble0"/>
    <w:rsid w:val="00DB3371"/>
    <w:pPr>
      <w:numPr>
        <w:numId w:val="14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rsid w:val="00DB3371"/>
    <w:pPr>
      <w:numPr>
        <w:numId w:val="15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rsid w:val="00DB3371"/>
    <w:pPr>
      <w:numPr>
        <w:numId w:val="21"/>
      </w:numPr>
      <w:shd w:val="clear" w:color="auto" w:fill="DBDCDD"/>
    </w:pPr>
    <w:rPr>
      <w:color w:val="auto"/>
    </w:rPr>
  </w:style>
  <w:style w:type="paragraph" w:customStyle="1" w:styleId="Bullet3Single">
    <w:name w:val="~Bullet #3 Single"/>
    <w:basedOn w:val="Bullet3Single0"/>
    <w:rsid w:val="00DB3371"/>
    <w:pPr>
      <w:numPr>
        <w:numId w:val="22"/>
      </w:numPr>
      <w:shd w:val="clear" w:color="auto" w:fill="DBDCDD"/>
    </w:pPr>
    <w:rPr>
      <w:color w:val="auto"/>
    </w:rPr>
  </w:style>
  <w:style w:type="paragraph" w:customStyle="1" w:styleId="Bullet3SubtextDouble">
    <w:name w:val="~Bullet #3 Subtext Double"/>
    <w:basedOn w:val="Bullet3SubtextDouble0"/>
    <w:rsid w:val="00DB3371"/>
    <w:pPr>
      <w:numPr>
        <w:numId w:val="16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rsid w:val="00DB3371"/>
    <w:pPr>
      <w:numPr>
        <w:numId w:val="1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basedOn w:val="Normal"/>
    <w:rsid w:val="00DB3371"/>
    <w:pPr>
      <w:numPr>
        <w:numId w:val="23"/>
      </w:numPr>
      <w:shd w:val="clear" w:color="auto" w:fill="DBDCDD"/>
      <w:spacing w:after="120"/>
    </w:pPr>
    <w:rPr>
      <w:color w:val="auto"/>
    </w:rPr>
  </w:style>
  <w:style w:type="paragraph" w:customStyle="1" w:styleId="Bullet4Single">
    <w:name w:val="~Bullet #4 Single"/>
    <w:basedOn w:val="Normal"/>
    <w:rsid w:val="00DB3371"/>
    <w:pPr>
      <w:numPr>
        <w:numId w:val="24"/>
      </w:numPr>
      <w:shd w:val="clear" w:color="auto" w:fill="DBDCDD"/>
    </w:pPr>
    <w:rPr>
      <w:color w:val="auto"/>
    </w:rPr>
  </w:style>
  <w:style w:type="paragraph" w:customStyle="1" w:styleId="Bullet4SubtextSingle0">
    <w:name w:val="~Bullet #4 Subtext Single"/>
    <w:basedOn w:val="Bullet3SubtextSingle"/>
    <w:qFormat/>
    <w:rsid w:val="00DB3371"/>
    <w:pPr>
      <w:tabs>
        <w:tab w:val="clear" w:pos="1080"/>
        <w:tab w:val="left" w:pos="1440"/>
      </w:tabs>
      <w:ind w:left="1440" w:hanging="1440"/>
    </w:pPr>
  </w:style>
  <w:style w:type="paragraph" w:customStyle="1" w:styleId="Bullet4SubtextDouble0">
    <w:name w:val="~Bullet #4 Subtext Double"/>
    <w:basedOn w:val="Bullet4SubtextSingle0"/>
    <w:qFormat/>
    <w:rsid w:val="00DB3371"/>
    <w:pPr>
      <w:spacing w:after="120"/>
    </w:pPr>
  </w:style>
  <w:style w:type="paragraph" w:customStyle="1" w:styleId="Bullet5Double">
    <w:name w:val="~Bullet #5 Double"/>
    <w:basedOn w:val="Bullet5Double0"/>
    <w:rsid w:val="00DB3371"/>
    <w:pPr>
      <w:numPr>
        <w:numId w:val="25"/>
      </w:numPr>
      <w:shd w:val="clear" w:color="auto" w:fill="DBDCDD"/>
    </w:pPr>
    <w:rPr>
      <w:color w:val="auto"/>
    </w:rPr>
  </w:style>
  <w:style w:type="paragraph" w:customStyle="1" w:styleId="Bullet5Single">
    <w:name w:val="~Bullet #5 Single"/>
    <w:basedOn w:val="Bullet5Single0"/>
    <w:rsid w:val="00DB3371"/>
    <w:pPr>
      <w:numPr>
        <w:numId w:val="26"/>
      </w:numPr>
      <w:shd w:val="clear" w:color="auto" w:fill="DBDCDD"/>
    </w:pPr>
    <w:rPr>
      <w:color w:val="auto"/>
    </w:rPr>
  </w:style>
  <w:style w:type="paragraph" w:customStyle="1" w:styleId="Bullet5SubtextSingle0">
    <w:name w:val="~Bullet #5 Subtext Single"/>
    <w:basedOn w:val="Bullet4SubtextSingle0"/>
    <w:qFormat/>
    <w:rsid w:val="00DB3371"/>
    <w:pPr>
      <w:tabs>
        <w:tab w:val="clear" w:pos="1440"/>
        <w:tab w:val="left" w:pos="1800"/>
      </w:tabs>
      <w:ind w:left="1800" w:hanging="1800"/>
    </w:pPr>
  </w:style>
  <w:style w:type="paragraph" w:customStyle="1" w:styleId="Bullet5SubtextDouble0">
    <w:name w:val="~Bullet #5 Subtext Double"/>
    <w:basedOn w:val="Bullet5SubtextSingle0"/>
    <w:qFormat/>
    <w:rsid w:val="00DB3371"/>
    <w:pPr>
      <w:spacing w:after="120"/>
    </w:pPr>
  </w:style>
  <w:style w:type="paragraph" w:customStyle="1" w:styleId="BulletSubnumber">
    <w:name w:val="~Bullet Subnumber"/>
    <w:basedOn w:val="BulletSubnumber0"/>
    <w:rsid w:val="00DB3371"/>
    <w:pPr>
      <w:numPr>
        <w:numId w:val="18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qFormat/>
    <w:rsid w:val="00DB3371"/>
    <w:pPr>
      <w:jc w:val="center"/>
    </w:pPr>
  </w:style>
  <w:style w:type="paragraph" w:customStyle="1" w:styleId="Heading10">
    <w:name w:val="~Heading 1"/>
    <w:basedOn w:val="Heading1"/>
    <w:next w:val="BodyText0"/>
    <w:rsid w:val="00DB3371"/>
  </w:style>
  <w:style w:type="paragraph" w:customStyle="1" w:styleId="Heading20">
    <w:name w:val="~Heading 2"/>
    <w:basedOn w:val="Heading2"/>
    <w:next w:val="BodyText0"/>
    <w:rsid w:val="00DB3371"/>
  </w:style>
  <w:style w:type="paragraph" w:customStyle="1" w:styleId="Heading30">
    <w:name w:val="~Heading 3"/>
    <w:basedOn w:val="Heading3"/>
    <w:next w:val="BodyText0"/>
    <w:rsid w:val="00DB3371"/>
  </w:style>
  <w:style w:type="paragraph" w:customStyle="1" w:styleId="Heading40">
    <w:name w:val="~Heading 4"/>
    <w:basedOn w:val="Heading4"/>
    <w:next w:val="BodyText0"/>
    <w:rsid w:val="00DB3371"/>
  </w:style>
  <w:style w:type="paragraph" w:customStyle="1" w:styleId="Heading50">
    <w:name w:val="~Heading 5"/>
    <w:basedOn w:val="Heading5"/>
    <w:next w:val="BodyText0"/>
    <w:rsid w:val="00DB3371"/>
  </w:style>
  <w:style w:type="paragraph" w:customStyle="1" w:styleId="Heading60">
    <w:name w:val="~Heading 6"/>
    <w:basedOn w:val="Heading6"/>
    <w:next w:val="BodyText0"/>
    <w:rsid w:val="00DB3371"/>
  </w:style>
  <w:style w:type="paragraph" w:customStyle="1" w:styleId="HeadingManual10">
    <w:name w:val="~Heading Manual#1"/>
    <w:basedOn w:val="HeadingManual1"/>
    <w:next w:val="BodyText0"/>
    <w:rsid w:val="00DB3371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rsid w:val="00DB3371"/>
  </w:style>
  <w:style w:type="paragraph" w:customStyle="1" w:styleId="HeadingManual30">
    <w:name w:val="~Heading Manual#3"/>
    <w:basedOn w:val="HeadingManual3"/>
    <w:next w:val="BodyText0"/>
    <w:rsid w:val="00DB3371"/>
  </w:style>
  <w:style w:type="paragraph" w:customStyle="1" w:styleId="HeadingManual40">
    <w:name w:val="~Heading Manual#4"/>
    <w:basedOn w:val="HeadingManual4"/>
    <w:next w:val="BodyText0"/>
    <w:rsid w:val="00DB3371"/>
  </w:style>
  <w:style w:type="paragraph" w:customStyle="1" w:styleId="HeadingManual50">
    <w:name w:val="~Heading Manual#5"/>
    <w:basedOn w:val="HeadingManual5"/>
    <w:next w:val="BodyText0"/>
    <w:rsid w:val="00DB3371"/>
  </w:style>
  <w:style w:type="paragraph" w:customStyle="1" w:styleId="HeadingManual60">
    <w:name w:val="~Heading Manual#6"/>
    <w:basedOn w:val="HeadingManual6"/>
    <w:next w:val="BodyText0"/>
    <w:rsid w:val="00DB3371"/>
    <w:pPr>
      <w:tabs>
        <w:tab w:val="clear" w:pos="432"/>
      </w:tabs>
      <w:ind w:left="1800" w:hanging="1800"/>
    </w:pPr>
  </w:style>
  <w:style w:type="paragraph" w:customStyle="1" w:styleId="InfoText0">
    <w:name w:val="~Info Text"/>
    <w:basedOn w:val="InfoText"/>
    <w:rsid w:val="00DB3371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Bullet1Single0"/>
    <w:rsid w:val="00DB3371"/>
  </w:style>
  <w:style w:type="paragraph" w:customStyle="1" w:styleId="Numbers0">
    <w:name w:val="~Numbers"/>
    <w:basedOn w:val="Numbers1Single0"/>
    <w:qFormat/>
    <w:rsid w:val="00DB3371"/>
  </w:style>
  <w:style w:type="paragraph" w:customStyle="1" w:styleId="Numbers1Double0">
    <w:name w:val="~Numbers #1 Double"/>
    <w:basedOn w:val="Bullet1Double0"/>
    <w:qFormat/>
    <w:rsid w:val="00DB3371"/>
  </w:style>
  <w:style w:type="paragraph" w:customStyle="1" w:styleId="Numbers2Double0">
    <w:name w:val="~Numbers #2 Double"/>
    <w:basedOn w:val="Bullet2Double0"/>
    <w:qFormat/>
    <w:rsid w:val="00DB3371"/>
    <w:pPr>
      <w:tabs>
        <w:tab w:val="clear" w:pos="360"/>
        <w:tab w:val="left" w:pos="180"/>
      </w:tabs>
    </w:pPr>
  </w:style>
  <w:style w:type="paragraph" w:customStyle="1" w:styleId="Numbers2Single0">
    <w:name w:val="~Numbers #2 Single"/>
    <w:basedOn w:val="Bullet2Single"/>
    <w:qFormat/>
    <w:rsid w:val="00DB3371"/>
    <w:pPr>
      <w:tabs>
        <w:tab w:val="clear" w:pos="360"/>
        <w:tab w:val="left" w:pos="180"/>
      </w:tabs>
    </w:pPr>
  </w:style>
  <w:style w:type="paragraph" w:customStyle="1" w:styleId="Numbers3Double0">
    <w:name w:val="~Numbers #3 Double"/>
    <w:basedOn w:val="Bullet3Double0"/>
    <w:qFormat/>
    <w:rsid w:val="00DB3371"/>
    <w:pPr>
      <w:tabs>
        <w:tab w:val="clear" w:pos="720"/>
        <w:tab w:val="left" w:pos="360"/>
      </w:tabs>
    </w:pPr>
  </w:style>
  <w:style w:type="paragraph" w:customStyle="1" w:styleId="Numbers3Single0">
    <w:name w:val="~Numbers #3 Single"/>
    <w:basedOn w:val="Bullet3Single"/>
    <w:qFormat/>
    <w:rsid w:val="00DB3371"/>
    <w:pPr>
      <w:tabs>
        <w:tab w:val="clear" w:pos="720"/>
        <w:tab w:val="left" w:pos="360"/>
      </w:tabs>
    </w:pPr>
  </w:style>
  <w:style w:type="paragraph" w:customStyle="1" w:styleId="Numbers4Double0">
    <w:name w:val="~Numbers #4 Double"/>
    <w:basedOn w:val="Bullet4Double"/>
    <w:qFormat/>
    <w:rsid w:val="00DB3371"/>
    <w:pPr>
      <w:tabs>
        <w:tab w:val="clear" w:pos="1080"/>
        <w:tab w:val="left" w:pos="540"/>
      </w:tabs>
    </w:pPr>
  </w:style>
  <w:style w:type="paragraph" w:customStyle="1" w:styleId="Numbers4Single0">
    <w:name w:val="~Numbers #4 Single"/>
    <w:basedOn w:val="Bullet4Single"/>
    <w:qFormat/>
    <w:rsid w:val="00DB3371"/>
    <w:pPr>
      <w:tabs>
        <w:tab w:val="clear" w:pos="1080"/>
        <w:tab w:val="left" w:pos="540"/>
      </w:tabs>
    </w:pPr>
  </w:style>
  <w:style w:type="paragraph" w:customStyle="1" w:styleId="Numbers5Double0">
    <w:name w:val="~Numbers #5 Double"/>
    <w:basedOn w:val="Bullet5Double"/>
    <w:qFormat/>
    <w:rsid w:val="00DB3371"/>
    <w:pPr>
      <w:tabs>
        <w:tab w:val="clear" w:pos="1440"/>
        <w:tab w:val="left" w:pos="720"/>
      </w:tabs>
    </w:pPr>
  </w:style>
  <w:style w:type="paragraph" w:customStyle="1" w:styleId="Numbers5Single0">
    <w:name w:val="~Numbers #5 Single"/>
    <w:basedOn w:val="Bullet5Single"/>
    <w:qFormat/>
    <w:rsid w:val="00DB3371"/>
    <w:pPr>
      <w:tabs>
        <w:tab w:val="clear" w:pos="1440"/>
        <w:tab w:val="left" w:pos="720"/>
      </w:tabs>
    </w:pPr>
  </w:style>
  <w:style w:type="paragraph" w:customStyle="1" w:styleId="NumbersAuto0">
    <w:name w:val="~Numbers (Auto)"/>
    <w:basedOn w:val="NumbersAutoSingle"/>
    <w:rsid w:val="00DB3371"/>
    <w:pPr>
      <w:numPr>
        <w:numId w:val="0"/>
      </w:numPr>
      <w:shd w:val="clear" w:color="auto" w:fill="DBDCDD"/>
      <w:tabs>
        <w:tab w:val="left" w:pos="360"/>
      </w:tabs>
      <w:ind w:left="360" w:hanging="360"/>
    </w:pPr>
  </w:style>
  <w:style w:type="paragraph" w:customStyle="1" w:styleId="NumbersAutoBold0">
    <w:name w:val="~Numbers (Auto) Bold"/>
    <w:basedOn w:val="NumbersAutoBold"/>
    <w:rsid w:val="00DB3371"/>
    <w:pPr>
      <w:numPr>
        <w:numId w:val="0"/>
      </w:numPr>
      <w:shd w:val="clear" w:color="auto" w:fill="DBDCDD"/>
      <w:tabs>
        <w:tab w:val="left" w:pos="360"/>
      </w:tabs>
      <w:ind w:left="360" w:hanging="360"/>
    </w:pPr>
    <w:rPr>
      <w:color w:val="auto"/>
    </w:rPr>
  </w:style>
  <w:style w:type="paragraph" w:customStyle="1" w:styleId="NumbersAutoDouble0">
    <w:name w:val="~Numbers (Auto) Double"/>
    <w:basedOn w:val="NumbersAutoDouble"/>
    <w:rsid w:val="00DB3371"/>
    <w:pPr>
      <w:numPr>
        <w:numId w:val="0"/>
      </w:numPr>
      <w:shd w:val="clear" w:color="auto" w:fill="DBDCDD"/>
      <w:tabs>
        <w:tab w:val="left" w:pos="360"/>
      </w:tabs>
      <w:ind w:left="360" w:hanging="360"/>
    </w:pPr>
    <w:rPr>
      <w:color w:val="auto"/>
    </w:rPr>
  </w:style>
  <w:style w:type="paragraph" w:customStyle="1" w:styleId="NumbersBold0">
    <w:name w:val="~Numbers Bold"/>
    <w:basedOn w:val="NumbersBold"/>
    <w:rsid w:val="00DB3371"/>
    <w:pPr>
      <w:shd w:val="clear" w:color="auto" w:fill="DBDCDD"/>
    </w:pPr>
  </w:style>
  <w:style w:type="paragraph" w:customStyle="1" w:styleId="NumbersDouble0">
    <w:name w:val="~Numbers Double"/>
    <w:basedOn w:val="Numbers1Double0"/>
    <w:rsid w:val="00DB3371"/>
  </w:style>
  <w:style w:type="paragraph" w:customStyle="1" w:styleId="Subheading0">
    <w:name w:val="~Subheading"/>
    <w:basedOn w:val="Subheading"/>
    <w:next w:val="BodyText0"/>
    <w:rsid w:val="00DB3371"/>
    <w:pPr>
      <w:shd w:val="clear" w:color="auto" w:fill="DBDCDD"/>
    </w:pPr>
  </w:style>
  <w:style w:type="paragraph" w:customStyle="1" w:styleId="TableText10Bold0">
    <w:name w:val="~Table Text 10 Bold"/>
    <w:basedOn w:val="TableText10Bold"/>
    <w:rsid w:val="00DB3371"/>
    <w:pPr>
      <w:shd w:val="clear" w:color="auto" w:fill="DBDCDD"/>
    </w:pPr>
    <w:rPr>
      <w:color w:val="auto"/>
    </w:rPr>
  </w:style>
  <w:style w:type="paragraph" w:customStyle="1" w:styleId="TableHeading100">
    <w:name w:val="~Table Heading 10"/>
    <w:basedOn w:val="TableText10Bold0"/>
    <w:rsid w:val="00DB3371"/>
    <w:pPr>
      <w:keepNext/>
      <w:jc w:val="center"/>
    </w:pPr>
  </w:style>
  <w:style w:type="paragraph" w:customStyle="1" w:styleId="TableHeading110">
    <w:name w:val="~Table Heading 11"/>
    <w:basedOn w:val="TableHeading100"/>
    <w:rsid w:val="00DB3371"/>
    <w:rPr>
      <w:sz w:val="22"/>
    </w:rPr>
  </w:style>
  <w:style w:type="paragraph" w:customStyle="1" w:styleId="TableHeading80">
    <w:name w:val="~Table Heading 8"/>
    <w:basedOn w:val="TableHeading100"/>
    <w:rsid w:val="00DB3371"/>
    <w:rPr>
      <w:sz w:val="16"/>
    </w:rPr>
  </w:style>
  <w:style w:type="paragraph" w:customStyle="1" w:styleId="TableHeading90">
    <w:name w:val="~Table Heading 9"/>
    <w:basedOn w:val="TableHeading100"/>
    <w:qFormat/>
    <w:rsid w:val="00DB3371"/>
    <w:rPr>
      <w:sz w:val="18"/>
    </w:rPr>
  </w:style>
  <w:style w:type="paragraph" w:customStyle="1" w:styleId="TableofContents0">
    <w:name w:val="~Table of Contents"/>
    <w:basedOn w:val="TableofContents"/>
    <w:next w:val="BodyText0"/>
    <w:rsid w:val="00DB3371"/>
    <w:pPr>
      <w:shd w:val="clear" w:color="auto" w:fill="DBDCDD"/>
    </w:pPr>
  </w:style>
  <w:style w:type="paragraph" w:customStyle="1" w:styleId="TableText10BoldDouble0">
    <w:name w:val="~Table Text 10 Bold Double"/>
    <w:basedOn w:val="TableText10BoldDouble"/>
    <w:rsid w:val="00DB3371"/>
    <w:pPr>
      <w:shd w:val="clear" w:color="auto" w:fill="DBDCDD"/>
    </w:pPr>
  </w:style>
  <w:style w:type="paragraph" w:customStyle="1" w:styleId="TableText10BoldSingle0">
    <w:name w:val="~Table Text 10 Bold Single"/>
    <w:basedOn w:val="TableText10BoldSingle"/>
    <w:rsid w:val="00DB3371"/>
    <w:pPr>
      <w:shd w:val="clear" w:color="auto" w:fill="DBDCDD"/>
    </w:pPr>
  </w:style>
  <w:style w:type="paragraph" w:customStyle="1" w:styleId="TableText10Bullet1Double0">
    <w:name w:val="~Table Text 10 Bullet #1 Double"/>
    <w:basedOn w:val="TableText10Bullet1Double"/>
    <w:qFormat/>
    <w:rsid w:val="00DB3371"/>
    <w:pPr>
      <w:shd w:val="clear" w:color="auto" w:fill="DBDCDD"/>
    </w:pPr>
  </w:style>
  <w:style w:type="paragraph" w:customStyle="1" w:styleId="TableText10Bullet1Single0">
    <w:name w:val="~Table Text 10 Bullet #1 Single"/>
    <w:basedOn w:val="TableText10Bullet1Single"/>
    <w:qFormat/>
    <w:rsid w:val="00DB3371"/>
    <w:pPr>
      <w:shd w:val="clear" w:color="auto" w:fill="DBDCDD"/>
      <w:ind w:left="216" w:hanging="216"/>
    </w:pPr>
  </w:style>
  <w:style w:type="paragraph" w:customStyle="1" w:styleId="TableText10Bullet2Double0">
    <w:name w:val="~Table Text 10 Bullet #2 Double"/>
    <w:basedOn w:val="TableText10Bullet2Double"/>
    <w:qFormat/>
    <w:rsid w:val="00DB3371"/>
    <w:pPr>
      <w:shd w:val="clear" w:color="auto" w:fill="DBDCDD"/>
      <w:ind w:left="432" w:hanging="216"/>
    </w:pPr>
  </w:style>
  <w:style w:type="paragraph" w:customStyle="1" w:styleId="TableText10Bullet2Single0">
    <w:name w:val="~Table Text 10 Bullet #2 Single"/>
    <w:basedOn w:val="TableText10Bullet2Single"/>
    <w:qFormat/>
    <w:rsid w:val="00DB3371"/>
    <w:pPr>
      <w:shd w:val="clear" w:color="auto" w:fill="DBDCDD"/>
      <w:ind w:left="432" w:hanging="216"/>
    </w:pPr>
  </w:style>
  <w:style w:type="paragraph" w:customStyle="1" w:styleId="TableText10Bullet3Double0">
    <w:name w:val="~Table Text 10 Bullet #3 Double"/>
    <w:basedOn w:val="TableText10Bullet3Double"/>
    <w:qFormat/>
    <w:rsid w:val="00DB3371"/>
    <w:pPr>
      <w:shd w:val="clear" w:color="auto" w:fill="DBDCDD"/>
    </w:pPr>
  </w:style>
  <w:style w:type="paragraph" w:customStyle="1" w:styleId="TableText10Bullet3Single0">
    <w:name w:val="~Table Text 10 Bullet #3 Single"/>
    <w:basedOn w:val="TableText10Bullet3Single"/>
    <w:qFormat/>
    <w:rsid w:val="00DB3371"/>
    <w:pPr>
      <w:shd w:val="clear" w:color="auto" w:fill="DBDCDD"/>
    </w:pPr>
  </w:style>
  <w:style w:type="paragraph" w:customStyle="1" w:styleId="TableText10Double0">
    <w:name w:val="~Table Text 10 Double"/>
    <w:basedOn w:val="TableText10Double"/>
    <w:rsid w:val="00DB3371"/>
    <w:pPr>
      <w:shd w:val="clear" w:color="auto" w:fill="DBDCDD"/>
    </w:pPr>
    <w:rPr>
      <w:color w:val="auto"/>
    </w:rPr>
  </w:style>
  <w:style w:type="paragraph" w:customStyle="1" w:styleId="TableText10Single0">
    <w:name w:val="~Table Text 10 Single"/>
    <w:basedOn w:val="TableText10Single"/>
    <w:rsid w:val="00DB3371"/>
    <w:pPr>
      <w:shd w:val="clear" w:color="auto" w:fill="DBDCDD"/>
    </w:pPr>
    <w:rPr>
      <w:color w:val="auto"/>
    </w:rPr>
  </w:style>
  <w:style w:type="paragraph" w:customStyle="1" w:styleId="TableText11Bold0">
    <w:name w:val="~Table Text 11 Bold"/>
    <w:basedOn w:val="TableText11Bold"/>
    <w:rsid w:val="00DB3371"/>
    <w:pPr>
      <w:shd w:val="clear" w:color="auto" w:fill="DBDCDD"/>
    </w:pPr>
    <w:rPr>
      <w:color w:val="auto"/>
    </w:rPr>
  </w:style>
  <w:style w:type="paragraph" w:customStyle="1" w:styleId="TableText11BoldDouble0">
    <w:name w:val="~Table Text 11 Bold Double"/>
    <w:basedOn w:val="TableText11BoldDouble"/>
    <w:rsid w:val="00DB3371"/>
    <w:pPr>
      <w:shd w:val="clear" w:color="auto" w:fill="DBDCDD"/>
    </w:pPr>
  </w:style>
  <w:style w:type="paragraph" w:customStyle="1" w:styleId="TableText11BoldSingle0">
    <w:name w:val="~Table Text 11 Bold Single"/>
    <w:basedOn w:val="TableText11BoldSingle"/>
    <w:rsid w:val="00DB3371"/>
    <w:pPr>
      <w:shd w:val="clear" w:color="auto" w:fill="DBDCDD"/>
    </w:pPr>
  </w:style>
  <w:style w:type="paragraph" w:customStyle="1" w:styleId="TableText11Bullet1Double0">
    <w:name w:val="~Table Text 11 Bullet #1 Double"/>
    <w:basedOn w:val="TableText11Bullet1Double"/>
    <w:qFormat/>
    <w:rsid w:val="00DB3371"/>
    <w:pPr>
      <w:shd w:val="clear" w:color="auto" w:fill="DBDCDD"/>
    </w:pPr>
  </w:style>
  <w:style w:type="paragraph" w:customStyle="1" w:styleId="TableText11Bullet1Single0">
    <w:name w:val="~Table Text 11 Bullet #1 Single"/>
    <w:basedOn w:val="TableText11Bullet1Single"/>
    <w:qFormat/>
    <w:rsid w:val="00DB3371"/>
    <w:pPr>
      <w:shd w:val="clear" w:color="auto" w:fill="DBDCDD"/>
    </w:pPr>
  </w:style>
  <w:style w:type="paragraph" w:customStyle="1" w:styleId="TableText11Bullet2Double0">
    <w:name w:val="~Table Text 11 Bullet #2 Double"/>
    <w:basedOn w:val="TableText11Bullet2Double"/>
    <w:qFormat/>
    <w:rsid w:val="00DB3371"/>
    <w:pPr>
      <w:shd w:val="clear" w:color="auto" w:fill="DBDCDD"/>
      <w:ind w:left="432" w:hanging="216"/>
    </w:pPr>
  </w:style>
  <w:style w:type="paragraph" w:customStyle="1" w:styleId="TableText11Bullet2Single0">
    <w:name w:val="~Table Text 11 Bullet #2 Single"/>
    <w:basedOn w:val="TableText11Bullet2Single"/>
    <w:qFormat/>
    <w:rsid w:val="00DB3371"/>
    <w:pPr>
      <w:shd w:val="clear" w:color="auto" w:fill="DBDCDD"/>
    </w:pPr>
  </w:style>
  <w:style w:type="paragraph" w:customStyle="1" w:styleId="TableText11Bullet3Double0">
    <w:name w:val="~Table Text 11 Bullet #3 Double"/>
    <w:basedOn w:val="TableText11Bullet3Double"/>
    <w:qFormat/>
    <w:rsid w:val="00DB3371"/>
    <w:pPr>
      <w:shd w:val="clear" w:color="auto" w:fill="DBDCDD"/>
    </w:pPr>
  </w:style>
  <w:style w:type="paragraph" w:customStyle="1" w:styleId="TableText11Bullet3Single0">
    <w:name w:val="~Table Text 11 Bullet #3 Single"/>
    <w:basedOn w:val="TableText11Bullet3Single"/>
    <w:qFormat/>
    <w:rsid w:val="00DB3371"/>
    <w:pPr>
      <w:shd w:val="clear" w:color="auto" w:fill="DBDCDD"/>
    </w:pPr>
  </w:style>
  <w:style w:type="paragraph" w:customStyle="1" w:styleId="TableText11Double0">
    <w:name w:val="~Table Text 11 Double"/>
    <w:basedOn w:val="TableText11Double"/>
    <w:rsid w:val="00DB3371"/>
    <w:pPr>
      <w:shd w:val="clear" w:color="auto" w:fill="DBDCDD"/>
    </w:pPr>
    <w:rPr>
      <w:color w:val="auto"/>
    </w:rPr>
  </w:style>
  <w:style w:type="paragraph" w:customStyle="1" w:styleId="TableText11Single0">
    <w:name w:val="~Table Text 11 Single"/>
    <w:basedOn w:val="TableText11Single"/>
    <w:rsid w:val="00DB3371"/>
    <w:pPr>
      <w:shd w:val="clear" w:color="auto" w:fill="DBDCDD"/>
    </w:pPr>
    <w:rPr>
      <w:color w:val="auto"/>
    </w:rPr>
  </w:style>
  <w:style w:type="paragraph" w:customStyle="1" w:styleId="TableText8Bold0">
    <w:name w:val="~Table Text 8 Bold"/>
    <w:basedOn w:val="TableText8Bold"/>
    <w:rsid w:val="00DB3371"/>
    <w:pPr>
      <w:shd w:val="clear" w:color="auto" w:fill="DBDCDD"/>
    </w:pPr>
    <w:rPr>
      <w:color w:val="auto"/>
    </w:rPr>
  </w:style>
  <w:style w:type="paragraph" w:customStyle="1" w:styleId="TableText8BoldDouble0">
    <w:name w:val="~Table Text 8 Bold Double"/>
    <w:basedOn w:val="TableText8BoldDouble"/>
    <w:rsid w:val="00DB3371"/>
    <w:pPr>
      <w:shd w:val="clear" w:color="auto" w:fill="DBDCDD"/>
    </w:pPr>
  </w:style>
  <w:style w:type="paragraph" w:customStyle="1" w:styleId="TableText8BoldSingle0">
    <w:name w:val="~Table Text 8 Bold Single"/>
    <w:basedOn w:val="TableText8BoldSingle"/>
    <w:rsid w:val="00DB3371"/>
    <w:pPr>
      <w:shd w:val="clear" w:color="auto" w:fill="DBDCDD"/>
    </w:pPr>
  </w:style>
  <w:style w:type="paragraph" w:customStyle="1" w:styleId="TableText8Bullet1Double0">
    <w:name w:val="~Table Text 8 Bullet #1 Double"/>
    <w:basedOn w:val="TableText8Bullet1Single"/>
    <w:qFormat/>
    <w:rsid w:val="00DB3371"/>
    <w:pPr>
      <w:shd w:val="clear" w:color="auto" w:fill="DBDCDD"/>
    </w:pPr>
  </w:style>
  <w:style w:type="paragraph" w:customStyle="1" w:styleId="TableText8Bullet1Single0">
    <w:name w:val="~Table Text 8 Bullet #1 Single"/>
    <w:basedOn w:val="TableText8Bullet1Single"/>
    <w:qFormat/>
    <w:rsid w:val="00DB3371"/>
    <w:pPr>
      <w:shd w:val="clear" w:color="auto" w:fill="DBDCDD"/>
    </w:pPr>
  </w:style>
  <w:style w:type="paragraph" w:customStyle="1" w:styleId="TableText8Bullet2Double0">
    <w:name w:val="~Table Text 8 Bullet #2 Double"/>
    <w:basedOn w:val="TableText8Bullet2Double"/>
    <w:qFormat/>
    <w:rsid w:val="00DB3371"/>
    <w:pPr>
      <w:shd w:val="clear" w:color="auto" w:fill="DBDCDD"/>
    </w:pPr>
  </w:style>
  <w:style w:type="paragraph" w:customStyle="1" w:styleId="TableText8Bullet2Single0">
    <w:name w:val="~Table Text 8 Bullet #2 Single"/>
    <w:basedOn w:val="TableText8Bullet2Single"/>
    <w:qFormat/>
    <w:rsid w:val="00DB3371"/>
    <w:pPr>
      <w:shd w:val="clear" w:color="auto" w:fill="DBDCDD"/>
    </w:pPr>
  </w:style>
  <w:style w:type="paragraph" w:customStyle="1" w:styleId="TableText8Bullet3Double0">
    <w:name w:val="~Table Text 8 Bullet #3 Double"/>
    <w:basedOn w:val="TableText8Bullet3Double"/>
    <w:qFormat/>
    <w:rsid w:val="00DB3371"/>
    <w:pPr>
      <w:shd w:val="clear" w:color="auto" w:fill="DBDCDD"/>
    </w:pPr>
  </w:style>
  <w:style w:type="paragraph" w:customStyle="1" w:styleId="TableText8Bullet3Single0">
    <w:name w:val="~Table Text 8 Bullet #3 Single"/>
    <w:basedOn w:val="TableText8Bullet3Single"/>
    <w:qFormat/>
    <w:rsid w:val="00DB3371"/>
    <w:pPr>
      <w:shd w:val="clear" w:color="auto" w:fill="DBDCDD"/>
    </w:pPr>
  </w:style>
  <w:style w:type="paragraph" w:customStyle="1" w:styleId="TableText8Double0">
    <w:name w:val="~Table Text 8 Double"/>
    <w:basedOn w:val="TableText8Double"/>
    <w:rsid w:val="00DB3371"/>
    <w:pPr>
      <w:shd w:val="clear" w:color="auto" w:fill="DBDCDD"/>
    </w:pPr>
    <w:rPr>
      <w:color w:val="auto"/>
    </w:rPr>
  </w:style>
  <w:style w:type="paragraph" w:customStyle="1" w:styleId="TableText8Single0">
    <w:name w:val="~Table Text 8 Single"/>
    <w:basedOn w:val="TableText8Single"/>
    <w:rsid w:val="00DB3371"/>
    <w:pPr>
      <w:shd w:val="clear" w:color="auto" w:fill="DBDCDD"/>
    </w:pPr>
    <w:rPr>
      <w:color w:val="auto"/>
    </w:rPr>
  </w:style>
  <w:style w:type="paragraph" w:customStyle="1" w:styleId="TableText9Bold0">
    <w:name w:val="~Table Text 9 Bold"/>
    <w:basedOn w:val="TableText9Bold"/>
    <w:qFormat/>
    <w:rsid w:val="00DB3371"/>
    <w:pPr>
      <w:shd w:val="clear" w:color="auto" w:fill="DBDCDD"/>
    </w:pPr>
  </w:style>
  <w:style w:type="paragraph" w:customStyle="1" w:styleId="TableText9BoldDouble0">
    <w:name w:val="~Table Text 9 Bold Double"/>
    <w:basedOn w:val="TableText9BoldDouble"/>
    <w:qFormat/>
    <w:rsid w:val="00DB3371"/>
    <w:pPr>
      <w:shd w:val="clear" w:color="auto" w:fill="DBDCDD"/>
    </w:pPr>
  </w:style>
  <w:style w:type="paragraph" w:customStyle="1" w:styleId="TableText9BoldSingle0">
    <w:name w:val="~Table Text 9 Bold Single"/>
    <w:basedOn w:val="TableText9BoldSingle"/>
    <w:qFormat/>
    <w:rsid w:val="00DB3371"/>
    <w:pPr>
      <w:shd w:val="clear" w:color="auto" w:fill="DBDCDD"/>
    </w:pPr>
  </w:style>
  <w:style w:type="paragraph" w:customStyle="1" w:styleId="TableText9Bullet1Double0">
    <w:name w:val="~Table Text 9 Bullet #1 Double"/>
    <w:basedOn w:val="TableText9Bullet1Double"/>
    <w:qFormat/>
    <w:rsid w:val="00DB3371"/>
    <w:pPr>
      <w:shd w:val="clear" w:color="auto" w:fill="DBDCDD"/>
    </w:pPr>
  </w:style>
  <w:style w:type="paragraph" w:customStyle="1" w:styleId="TableText9Bullet1Single0">
    <w:name w:val="~Table Text 9 Bullet #1 Single"/>
    <w:basedOn w:val="TableText9Bullet1Single"/>
    <w:qFormat/>
    <w:rsid w:val="00DB3371"/>
    <w:pPr>
      <w:shd w:val="clear" w:color="auto" w:fill="DBDCDD"/>
    </w:pPr>
  </w:style>
  <w:style w:type="paragraph" w:customStyle="1" w:styleId="TableText9Bullet2Double0">
    <w:name w:val="~Table Text 9 Bullet #2 Double"/>
    <w:basedOn w:val="TableText9Bullet2Double"/>
    <w:qFormat/>
    <w:rsid w:val="00DB3371"/>
    <w:pPr>
      <w:shd w:val="clear" w:color="auto" w:fill="DBDCDD"/>
    </w:pPr>
  </w:style>
  <w:style w:type="paragraph" w:customStyle="1" w:styleId="TableText9Bullet2Single0">
    <w:name w:val="~Table Text 9 Bullet #2 Single"/>
    <w:basedOn w:val="TableText9Bullet2Single"/>
    <w:qFormat/>
    <w:rsid w:val="00DB3371"/>
    <w:pPr>
      <w:shd w:val="clear" w:color="auto" w:fill="DBDCDD"/>
    </w:pPr>
  </w:style>
  <w:style w:type="paragraph" w:customStyle="1" w:styleId="TableText9Bullet3Double0">
    <w:name w:val="~Table Text 9 Bullet #3 Double"/>
    <w:basedOn w:val="TableText9Bullet3Double"/>
    <w:qFormat/>
    <w:rsid w:val="00DB3371"/>
    <w:pPr>
      <w:shd w:val="clear" w:color="auto" w:fill="DBDCDD"/>
    </w:pPr>
  </w:style>
  <w:style w:type="paragraph" w:customStyle="1" w:styleId="TableText9Bullet3Single0">
    <w:name w:val="~Table Text 9 Bullet #3 Single"/>
    <w:basedOn w:val="TableText9Bullet3Single"/>
    <w:qFormat/>
    <w:rsid w:val="00DB3371"/>
    <w:pPr>
      <w:shd w:val="clear" w:color="auto" w:fill="DBDCDD"/>
    </w:pPr>
  </w:style>
  <w:style w:type="paragraph" w:customStyle="1" w:styleId="TableText9Double0">
    <w:name w:val="~Table Text 9 Double"/>
    <w:basedOn w:val="TableText9Double"/>
    <w:qFormat/>
    <w:rsid w:val="00DB3371"/>
    <w:pPr>
      <w:shd w:val="clear" w:color="auto" w:fill="DBDCDD"/>
    </w:pPr>
  </w:style>
  <w:style w:type="paragraph" w:customStyle="1" w:styleId="TableText9Single0">
    <w:name w:val="~Table Text 9 Single"/>
    <w:basedOn w:val="TableText9Single"/>
    <w:qFormat/>
    <w:rsid w:val="00DB3371"/>
    <w:pPr>
      <w:shd w:val="clear" w:color="auto" w:fill="DBDCDD"/>
    </w:pPr>
  </w:style>
  <w:style w:type="paragraph" w:customStyle="1" w:styleId="TableFigureCaption0">
    <w:name w:val="~Table/Figure Caption"/>
    <w:basedOn w:val="TableFigureCaption"/>
    <w:rsid w:val="00DB3371"/>
    <w:pPr>
      <w:shd w:val="clear" w:color="auto" w:fill="DBDCDD"/>
    </w:pPr>
  </w:style>
  <w:style w:type="paragraph" w:styleId="Textodeglobo">
    <w:name w:val="Balloon Text"/>
    <w:basedOn w:val="Normal"/>
    <w:link w:val="TextodegloboCar"/>
    <w:semiHidden/>
    <w:rsid w:val="00DB33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371"/>
    <w:rPr>
      <w:rFonts w:ascii="Tahoma" w:eastAsia="PMingLiU" w:hAnsi="Tahoma" w:cs="Tahoma"/>
      <w:color w:val="000000"/>
      <w:sz w:val="16"/>
      <w:szCs w:val="16"/>
    </w:rPr>
  </w:style>
  <w:style w:type="paragraph" w:styleId="Epgrafe">
    <w:name w:val="caption"/>
    <w:basedOn w:val="BodyText"/>
    <w:next w:val="BodyText"/>
    <w:qFormat/>
    <w:rsid w:val="00DB3371"/>
    <w:rPr>
      <w:b/>
      <w:bCs/>
      <w:sz w:val="20"/>
    </w:rPr>
  </w:style>
  <w:style w:type="character" w:styleId="Refdecomentario">
    <w:name w:val="annotation reference"/>
    <w:semiHidden/>
    <w:rsid w:val="00DB3371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B3371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B3371"/>
    <w:rPr>
      <w:rFonts w:ascii="Arial" w:eastAsia="PMingLiU" w:hAnsi="Arial" w:cs="Times New Roman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DB33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DB3371"/>
    <w:rPr>
      <w:rFonts w:ascii="Arial" w:eastAsia="PMingLiU" w:hAnsi="Arial" w:cs="Times New Roman"/>
      <w:b/>
      <w:bCs/>
      <w:color w:val="000000"/>
      <w:sz w:val="20"/>
      <w:szCs w:val="20"/>
    </w:rPr>
  </w:style>
  <w:style w:type="paragraph" w:customStyle="1" w:styleId="DefaultText">
    <w:name w:val="Default Text"/>
    <w:basedOn w:val="Normal"/>
    <w:rsid w:val="00DB3371"/>
    <w:pPr>
      <w:suppressAutoHyphens/>
      <w:spacing w:after="200" w:line="240" w:lineRule="exact"/>
      <w:ind w:left="3289"/>
    </w:pPr>
  </w:style>
  <w:style w:type="paragraph" w:styleId="Mapadeldocumento">
    <w:name w:val="Document Map"/>
    <w:basedOn w:val="Normal"/>
    <w:link w:val="MapadeldocumentoCar"/>
    <w:semiHidden/>
    <w:rsid w:val="00DB3371"/>
    <w:pPr>
      <w:shd w:val="clear" w:color="auto" w:fill="000080"/>
    </w:pPr>
    <w:rPr>
      <w:rFonts w:ascii="Tahoma" w:hAnsi="Tahoma" w:cs="Tahoma"/>
      <w:sz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DB3371"/>
    <w:rPr>
      <w:rFonts w:ascii="Tahoma" w:eastAsia="PMingLiU" w:hAnsi="Tahoma" w:cs="Tahoma"/>
      <w:color w:val="000000"/>
      <w:sz w:val="20"/>
      <w:szCs w:val="20"/>
      <w:shd w:val="clear" w:color="auto" w:fill="000080"/>
    </w:rPr>
  </w:style>
  <w:style w:type="character" w:styleId="Refdenotaalfinal">
    <w:name w:val="endnote reference"/>
    <w:semiHidden/>
    <w:rsid w:val="00DB3371"/>
    <w:rPr>
      <w:vertAlign w:val="superscript"/>
    </w:rPr>
  </w:style>
  <w:style w:type="paragraph" w:styleId="Textonotaalfinal">
    <w:name w:val="endnote text"/>
    <w:basedOn w:val="Normal"/>
    <w:link w:val="TextonotaalfinalCar"/>
    <w:semiHidden/>
    <w:rsid w:val="00DB3371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DB3371"/>
    <w:rPr>
      <w:rFonts w:ascii="Arial" w:eastAsia="PMingLiU" w:hAnsi="Arial" w:cs="Times New Roman"/>
      <w:color w:val="000000"/>
      <w:sz w:val="20"/>
      <w:szCs w:val="20"/>
    </w:rPr>
  </w:style>
  <w:style w:type="character" w:styleId="Hipervnculovisitado">
    <w:name w:val="FollowedHyperlink"/>
    <w:semiHidden/>
    <w:rsid w:val="00DB3371"/>
    <w:rPr>
      <w:rFonts w:ascii="Arial" w:hAnsi="Arial"/>
      <w:color w:val="800080"/>
      <w:sz w:val="22"/>
      <w:u w:val="single"/>
    </w:rPr>
  </w:style>
  <w:style w:type="paragraph" w:styleId="Piedepgina">
    <w:name w:val="footer"/>
    <w:basedOn w:val="Normal"/>
    <w:link w:val="PiedepginaCar"/>
    <w:uiPriority w:val="99"/>
    <w:rsid w:val="00DB337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371"/>
    <w:rPr>
      <w:rFonts w:ascii="Arial" w:eastAsia="PMingLiU" w:hAnsi="Arial" w:cs="Times New Roman"/>
      <w:color w:val="000000"/>
      <w:szCs w:val="20"/>
    </w:rPr>
  </w:style>
  <w:style w:type="character" w:styleId="Refdenotaalpie">
    <w:name w:val="footnote reference"/>
    <w:semiHidden/>
    <w:rsid w:val="00DB3371"/>
    <w:rPr>
      <w:vertAlign w:val="superscript"/>
    </w:rPr>
  </w:style>
  <w:style w:type="paragraph" w:styleId="Textonotapie">
    <w:name w:val="footnote text"/>
    <w:basedOn w:val="Normal"/>
    <w:link w:val="TextonotapieCar"/>
    <w:semiHidden/>
    <w:rsid w:val="00DB3371"/>
    <w:rPr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DB3371"/>
    <w:rPr>
      <w:rFonts w:ascii="Arial" w:eastAsia="PMingLiU" w:hAnsi="Arial" w:cs="Times New Roman"/>
      <w:color w:val="000000"/>
      <w:sz w:val="20"/>
      <w:szCs w:val="20"/>
    </w:rPr>
  </w:style>
  <w:style w:type="paragraph" w:styleId="Encabezado">
    <w:name w:val="header"/>
    <w:basedOn w:val="Normal"/>
    <w:link w:val="EncabezadoCar"/>
    <w:rsid w:val="00DB337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DB3371"/>
    <w:rPr>
      <w:rFonts w:ascii="Arial" w:eastAsia="PMingLiU" w:hAnsi="Arial" w:cs="Times New Roman"/>
      <w:color w:val="000000"/>
      <w:szCs w:val="20"/>
    </w:rPr>
  </w:style>
  <w:style w:type="paragraph" w:customStyle="1" w:styleId="HeaderFooterText">
    <w:name w:val="Header_FooterText"/>
    <w:rsid w:val="00DB3371"/>
    <w:pPr>
      <w:spacing w:line="170" w:lineRule="exact"/>
    </w:pPr>
    <w:rPr>
      <w:rFonts w:ascii="Arial" w:eastAsia="PMingLiU" w:hAnsi="Arial" w:cs="Times New Roman"/>
      <w:b/>
      <w:color w:val="000000"/>
      <w:sz w:val="14"/>
      <w:szCs w:val="14"/>
    </w:rPr>
  </w:style>
  <w:style w:type="character" w:customStyle="1" w:styleId="Ttulo1Car">
    <w:name w:val="Título 1 Car"/>
    <w:basedOn w:val="Fuentedeprrafopredeter"/>
    <w:link w:val="Ttulo1"/>
    <w:rsid w:val="00B544AA"/>
    <w:rPr>
      <w:rFonts w:ascii="Arial" w:eastAsia="PMingLiU" w:hAnsi="Arial" w:cs="Arial"/>
      <w:b/>
      <w:bCs/>
      <w:kern w:val="32"/>
      <w:sz w:val="48"/>
      <w:szCs w:val="32"/>
    </w:rPr>
  </w:style>
  <w:style w:type="character" w:customStyle="1" w:styleId="Ttulo2Car">
    <w:name w:val="Título 2 Car"/>
    <w:basedOn w:val="Fuentedeprrafopredeter"/>
    <w:link w:val="Ttulo2"/>
    <w:rsid w:val="00534852"/>
    <w:rPr>
      <w:rFonts w:ascii="Arial" w:eastAsia="PMingLiU" w:hAnsi="Arial" w:cs="Arial"/>
      <w:b/>
      <w:bCs/>
      <w:iCs/>
      <w:sz w:val="24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rsid w:val="00B544AA"/>
    <w:rPr>
      <w:rFonts w:ascii="Arial" w:eastAsia="PMingLiU" w:hAnsi="Arial" w:cs="Arial"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rsid w:val="00534852"/>
    <w:rPr>
      <w:rFonts w:ascii="Arial" w:eastAsia="PMingLiU" w:hAnsi="Arial" w:cs="Times New Roman"/>
      <w:b/>
      <w:bCs/>
      <w:color w:val="231F20"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474C99"/>
    <w:rPr>
      <w:rFonts w:ascii="Arial" w:eastAsia="PMingLiU" w:hAnsi="Arial" w:cs="Times New Roman"/>
      <w:b/>
      <w:bCs/>
      <w:iCs/>
      <w:szCs w:val="26"/>
    </w:rPr>
  </w:style>
  <w:style w:type="character" w:customStyle="1" w:styleId="Ttulo6Car">
    <w:name w:val="Título 6 Car"/>
    <w:basedOn w:val="Fuentedeprrafopredeter"/>
    <w:link w:val="Ttulo6"/>
    <w:rsid w:val="00474C99"/>
    <w:rPr>
      <w:rFonts w:ascii="Arial" w:eastAsia="PMingLiU" w:hAnsi="Arial" w:cs="Times New Roman"/>
      <w:b/>
      <w:bCs/>
      <w:color w:val="231F20"/>
      <w:sz w:val="18"/>
    </w:rPr>
  </w:style>
  <w:style w:type="character" w:customStyle="1" w:styleId="Ttulo7Car">
    <w:name w:val="Título 7 Car"/>
    <w:basedOn w:val="Fuentedeprrafopredeter"/>
    <w:link w:val="Ttulo7"/>
    <w:rsid w:val="00DB3371"/>
    <w:rPr>
      <w:rFonts w:ascii="Times New Roman" w:eastAsia="PMingLiU" w:hAnsi="Times New Roman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DB3371"/>
    <w:rPr>
      <w:rFonts w:ascii="Times New Roman" w:eastAsia="PMingLiU" w:hAnsi="Times New Roman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DB3371"/>
    <w:rPr>
      <w:rFonts w:ascii="Arial" w:eastAsia="PMingLiU" w:hAnsi="Arial" w:cs="Arial"/>
      <w:color w:val="000000"/>
    </w:rPr>
  </w:style>
  <w:style w:type="paragraph" w:customStyle="1" w:styleId="Headline">
    <w:name w:val="Headline"/>
    <w:basedOn w:val="Normal"/>
    <w:rsid w:val="00DB3371"/>
    <w:pPr>
      <w:suppressAutoHyphens/>
      <w:spacing w:line="280" w:lineRule="exact"/>
    </w:pPr>
    <w:rPr>
      <w:sz w:val="24"/>
    </w:rPr>
  </w:style>
  <w:style w:type="character" w:styleId="Hipervnculo">
    <w:name w:val="Hyperlink"/>
    <w:uiPriority w:val="99"/>
    <w:rsid w:val="00DB3371"/>
    <w:rPr>
      <w:rFonts w:ascii="Arial" w:hAnsi="Arial"/>
      <w:color w:val="0000FF"/>
      <w:sz w:val="22"/>
      <w:szCs w:val="18"/>
      <w:u w:val="single"/>
    </w:rPr>
  </w:style>
  <w:style w:type="paragraph" w:styleId="ndice1">
    <w:name w:val="index 1"/>
    <w:basedOn w:val="Normal"/>
    <w:next w:val="Normal"/>
    <w:autoRedefine/>
    <w:semiHidden/>
    <w:rsid w:val="00DB3371"/>
    <w:pPr>
      <w:ind w:left="220" w:hanging="220"/>
    </w:pPr>
  </w:style>
  <w:style w:type="paragraph" w:styleId="ndice2">
    <w:name w:val="index 2"/>
    <w:basedOn w:val="Normal"/>
    <w:next w:val="Normal"/>
    <w:autoRedefine/>
    <w:semiHidden/>
    <w:rsid w:val="00DB3371"/>
    <w:pPr>
      <w:ind w:left="440" w:hanging="220"/>
    </w:pPr>
  </w:style>
  <w:style w:type="paragraph" w:styleId="ndice3">
    <w:name w:val="index 3"/>
    <w:basedOn w:val="Normal"/>
    <w:next w:val="Normal"/>
    <w:autoRedefine/>
    <w:semiHidden/>
    <w:rsid w:val="00DB3371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DB3371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DB3371"/>
    <w:pPr>
      <w:numPr>
        <w:numId w:val="31"/>
      </w:numPr>
    </w:pPr>
  </w:style>
  <w:style w:type="paragraph" w:styleId="ndice6">
    <w:name w:val="index 6"/>
    <w:basedOn w:val="Normal"/>
    <w:next w:val="Normal"/>
    <w:autoRedefine/>
    <w:semiHidden/>
    <w:rsid w:val="00DB3371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DB3371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DB3371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DB3371"/>
    <w:pPr>
      <w:ind w:left="1980" w:hanging="220"/>
    </w:pPr>
  </w:style>
  <w:style w:type="paragraph" w:styleId="Ttulodendice">
    <w:name w:val="index heading"/>
    <w:basedOn w:val="Normal"/>
    <w:next w:val="ndice1"/>
    <w:semiHidden/>
    <w:rsid w:val="00DB3371"/>
    <w:rPr>
      <w:rFonts w:cs="Arial"/>
      <w:b/>
      <w:bCs/>
    </w:rPr>
  </w:style>
  <w:style w:type="paragraph" w:styleId="Textomacro">
    <w:name w:val="macro"/>
    <w:link w:val="TextomacroCar"/>
    <w:semiHidden/>
    <w:rsid w:val="00DB33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PMingLiU" w:hAnsi="Courier New" w:cs="Courier New"/>
      <w:color w:val="000000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semiHidden/>
    <w:rsid w:val="00DB3371"/>
    <w:rPr>
      <w:rFonts w:ascii="Courier New" w:eastAsia="PMingLiU" w:hAnsi="Courier New" w:cs="Courier New"/>
      <w:color w:val="000000"/>
      <w:sz w:val="20"/>
      <w:szCs w:val="20"/>
    </w:rPr>
  </w:style>
  <w:style w:type="character" w:styleId="Nmerodepgina">
    <w:name w:val="page number"/>
    <w:semiHidden/>
    <w:rsid w:val="00DB3371"/>
    <w:rPr>
      <w:rFonts w:ascii="Arial" w:hAnsi="Arial"/>
      <w:sz w:val="18"/>
      <w:szCs w:val="18"/>
    </w:rPr>
  </w:style>
  <w:style w:type="paragraph" w:styleId="Textoconsangra">
    <w:name w:val="table of authorities"/>
    <w:basedOn w:val="Normal"/>
    <w:next w:val="Normal"/>
    <w:semiHidden/>
    <w:rsid w:val="00DB3371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rsid w:val="002A4757"/>
    <w:pPr>
      <w:tabs>
        <w:tab w:val="right" w:leader="dot" w:pos="8364"/>
      </w:tabs>
      <w:ind w:left="1134" w:hanging="1134"/>
    </w:pPr>
  </w:style>
  <w:style w:type="paragraph" w:styleId="Encabezadodelista">
    <w:name w:val="toa heading"/>
    <w:basedOn w:val="Normal"/>
    <w:next w:val="Normal"/>
    <w:semiHidden/>
    <w:rsid w:val="00DB3371"/>
    <w:pPr>
      <w:spacing w:before="120"/>
    </w:pPr>
    <w:rPr>
      <w:rFonts w:cs="Arial"/>
      <w:b/>
      <w:bCs/>
      <w:sz w:val="24"/>
      <w:szCs w:val="24"/>
    </w:rPr>
  </w:style>
  <w:style w:type="paragraph" w:styleId="TDC1">
    <w:name w:val="toc 1"/>
    <w:next w:val="BodyText"/>
    <w:autoRedefine/>
    <w:uiPriority w:val="39"/>
    <w:qFormat/>
    <w:rsid w:val="00096AA6"/>
    <w:pPr>
      <w:tabs>
        <w:tab w:val="left" w:pos="426"/>
        <w:tab w:val="right" w:leader="dot" w:pos="8789"/>
      </w:tabs>
      <w:spacing w:before="60" w:after="60" w:line="220" w:lineRule="atLeast"/>
      <w:jc w:val="center"/>
    </w:pPr>
    <w:rPr>
      <w:rFonts w:ascii="Arial" w:eastAsia="Times New Roman" w:hAnsi="Arial" w:cs="Times New Roman"/>
      <w:sz w:val="18"/>
      <w:szCs w:val="20"/>
    </w:rPr>
  </w:style>
  <w:style w:type="paragraph" w:styleId="TDC2">
    <w:name w:val="toc 2"/>
    <w:next w:val="BodyText"/>
    <w:autoRedefine/>
    <w:uiPriority w:val="39"/>
    <w:qFormat/>
    <w:rsid w:val="00497110"/>
    <w:pPr>
      <w:tabs>
        <w:tab w:val="left" w:pos="567"/>
        <w:tab w:val="left" w:pos="864"/>
        <w:tab w:val="right" w:leader="dot" w:pos="8789"/>
      </w:tabs>
      <w:spacing w:before="60" w:after="60" w:line="220" w:lineRule="atLeast"/>
      <w:ind w:left="426"/>
    </w:pPr>
    <w:rPr>
      <w:rFonts w:ascii="Arial" w:eastAsiaTheme="minorEastAsia" w:hAnsi="Arial"/>
      <w:noProof/>
      <w:sz w:val="18"/>
      <w:lang w:val="en-GB" w:eastAsia="en-GB"/>
    </w:rPr>
  </w:style>
  <w:style w:type="paragraph" w:styleId="TDC3">
    <w:name w:val="toc 3"/>
    <w:next w:val="BodyText"/>
    <w:autoRedefine/>
    <w:uiPriority w:val="39"/>
    <w:qFormat/>
    <w:rsid w:val="00740D6A"/>
    <w:pPr>
      <w:tabs>
        <w:tab w:val="left" w:pos="1440"/>
        <w:tab w:val="right" w:leader="dot" w:pos="8789"/>
      </w:tabs>
      <w:spacing w:before="60" w:after="60" w:line="220" w:lineRule="atLeast"/>
      <w:ind w:left="993" w:hanging="142"/>
    </w:pPr>
    <w:rPr>
      <w:rFonts w:ascii="Arial" w:eastAsia="PMingLiU" w:hAnsi="Arial" w:cs="Times New Roman"/>
      <w:noProof/>
      <w:sz w:val="18"/>
      <w:szCs w:val="18"/>
    </w:rPr>
  </w:style>
  <w:style w:type="paragraph" w:styleId="TDC4">
    <w:name w:val="toc 4"/>
    <w:next w:val="BodyText"/>
    <w:semiHidden/>
    <w:rsid w:val="00DB3371"/>
    <w:pPr>
      <w:tabs>
        <w:tab w:val="left" w:leader="dot" w:pos="1872"/>
        <w:tab w:val="right" w:pos="8525"/>
      </w:tabs>
      <w:ind w:left="864"/>
    </w:pPr>
    <w:rPr>
      <w:rFonts w:ascii="Arial" w:eastAsia="PMingLiU" w:hAnsi="Arial" w:cs="Times New Roman"/>
      <w:color w:val="000000"/>
      <w:sz w:val="20"/>
      <w:szCs w:val="18"/>
    </w:rPr>
  </w:style>
  <w:style w:type="paragraph" w:styleId="TDC5">
    <w:name w:val="toc 5"/>
    <w:next w:val="BodyText"/>
    <w:semiHidden/>
    <w:rsid w:val="00DB3371"/>
    <w:pPr>
      <w:tabs>
        <w:tab w:val="left" w:pos="2304"/>
        <w:tab w:val="right" w:pos="8525"/>
      </w:tabs>
      <w:ind w:left="1152"/>
    </w:pPr>
    <w:rPr>
      <w:rFonts w:ascii="Arial" w:eastAsia="PMingLiU" w:hAnsi="Arial" w:cs="Times New Roman"/>
      <w:color w:val="000000"/>
      <w:sz w:val="20"/>
      <w:szCs w:val="20"/>
    </w:rPr>
  </w:style>
  <w:style w:type="paragraph" w:styleId="TDC6">
    <w:name w:val="toc 6"/>
    <w:basedOn w:val="Normal"/>
    <w:next w:val="BodyText"/>
    <w:semiHidden/>
    <w:rsid w:val="00DB3371"/>
    <w:pPr>
      <w:tabs>
        <w:tab w:val="left" w:pos="2736"/>
        <w:tab w:val="right" w:pos="8525"/>
      </w:tabs>
      <w:ind w:left="1440"/>
    </w:pPr>
    <w:rPr>
      <w:sz w:val="20"/>
    </w:rPr>
  </w:style>
  <w:style w:type="paragraph" w:styleId="TDC7">
    <w:name w:val="toc 7"/>
    <w:basedOn w:val="Normal"/>
    <w:next w:val="BodyText"/>
    <w:semiHidden/>
    <w:rsid w:val="00DB3371"/>
    <w:pPr>
      <w:tabs>
        <w:tab w:val="right" w:pos="8525"/>
      </w:tabs>
      <w:ind w:left="2952" w:hanging="1152"/>
    </w:pPr>
    <w:rPr>
      <w:sz w:val="20"/>
    </w:rPr>
  </w:style>
  <w:style w:type="paragraph" w:styleId="TDC8">
    <w:name w:val="toc 8"/>
    <w:basedOn w:val="Normal"/>
    <w:next w:val="BodyText"/>
    <w:semiHidden/>
    <w:rsid w:val="00DB3371"/>
    <w:pPr>
      <w:tabs>
        <w:tab w:val="right" w:pos="8525"/>
      </w:tabs>
      <w:ind w:left="3456" w:hanging="1296"/>
    </w:pPr>
    <w:rPr>
      <w:sz w:val="20"/>
    </w:rPr>
  </w:style>
  <w:style w:type="paragraph" w:styleId="TDC9">
    <w:name w:val="toc 9"/>
    <w:basedOn w:val="Normal"/>
    <w:next w:val="BodyText"/>
    <w:semiHidden/>
    <w:rsid w:val="00DB3371"/>
    <w:pPr>
      <w:tabs>
        <w:tab w:val="right" w:pos="8525"/>
      </w:tabs>
      <w:ind w:left="3960" w:hanging="1440"/>
    </w:pPr>
    <w:rPr>
      <w:sz w:val="20"/>
    </w:rPr>
  </w:style>
  <w:style w:type="paragraph" w:customStyle="1" w:styleId="TopLine">
    <w:name w:val="Top Line"/>
    <w:basedOn w:val="Normal"/>
    <w:rsid w:val="00DB3371"/>
    <w:pPr>
      <w:pBdr>
        <w:bottom w:val="single" w:sz="18" w:space="1" w:color="auto"/>
      </w:pBdr>
    </w:pPr>
  </w:style>
  <w:style w:type="paragraph" w:customStyle="1" w:styleId="CalloutHeading">
    <w:name w:val="*CalloutHeading"/>
    <w:basedOn w:val="BodyText"/>
    <w:qFormat/>
    <w:rsid w:val="00A8316C"/>
    <w:rPr>
      <w:rFonts w:eastAsia="Times New Roman" w:cs="Arial"/>
      <w:color w:val="808285"/>
      <w:sz w:val="40"/>
      <w:szCs w:val="22"/>
    </w:rPr>
  </w:style>
  <w:style w:type="paragraph" w:customStyle="1" w:styleId="CalloutText">
    <w:name w:val="*CalloutText"/>
    <w:basedOn w:val="CalloutHeading"/>
    <w:qFormat/>
    <w:rsid w:val="00BC774A"/>
    <w:rPr>
      <w:rFonts w:eastAsia="PMingLiU"/>
      <w:color w:val="C00000"/>
      <w:sz w:val="36"/>
      <w:szCs w:val="20"/>
    </w:rPr>
  </w:style>
  <w:style w:type="paragraph" w:customStyle="1" w:styleId="SectionText">
    <w:name w:val="*SectionText"/>
    <w:basedOn w:val="Normal"/>
    <w:qFormat/>
    <w:rsid w:val="00917395"/>
    <w:pPr>
      <w:spacing w:line="360" w:lineRule="exact"/>
      <w:ind w:left="284"/>
    </w:pPr>
    <w:rPr>
      <w:rFonts w:cs="Arial"/>
      <w:color w:val="auto"/>
      <w:sz w:val="28"/>
    </w:rPr>
  </w:style>
  <w:style w:type="paragraph" w:customStyle="1" w:styleId="SectionHeading">
    <w:name w:val="*SectionHeading"/>
    <w:basedOn w:val="Normal"/>
    <w:next w:val="SectionText"/>
    <w:qFormat/>
    <w:rsid w:val="00917395"/>
    <w:pPr>
      <w:spacing w:after="120"/>
      <w:ind w:left="284"/>
    </w:pPr>
    <w:rPr>
      <w:rFonts w:cs="Arial"/>
      <w:b/>
      <w:color w:val="auto"/>
      <w:sz w:val="48"/>
      <w:szCs w:val="36"/>
    </w:rPr>
  </w:style>
  <w:style w:type="paragraph" w:customStyle="1" w:styleId="SectionStripe">
    <w:name w:val="*SectionStripe"/>
    <w:basedOn w:val="Normal"/>
    <w:qFormat/>
    <w:rsid w:val="00A8316C"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"/>
    <w:qFormat/>
    <w:rsid w:val="00A8316C"/>
    <w:rPr>
      <w:rFonts w:cs="Arial"/>
      <w:color w:val="005882"/>
      <w:sz w:val="36"/>
    </w:rPr>
  </w:style>
  <w:style w:type="paragraph" w:customStyle="1" w:styleId="SectionNumber">
    <w:name w:val="*SectionNumber"/>
    <w:basedOn w:val="Normal"/>
    <w:qFormat/>
    <w:rsid w:val="00E4061A"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TOT1">
    <w:name w:val="TOT 1"/>
    <w:basedOn w:val="Normal"/>
    <w:qFormat/>
    <w:rsid w:val="00051D08"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paragraph" w:customStyle="1" w:styleId="TOF1">
    <w:name w:val="TOF 1"/>
    <w:basedOn w:val="TDC1"/>
    <w:rsid w:val="00051D08"/>
    <w:pPr>
      <w:tabs>
        <w:tab w:val="clear" w:pos="426"/>
        <w:tab w:val="left" w:pos="1134"/>
      </w:tabs>
    </w:pPr>
  </w:style>
  <w:style w:type="paragraph" w:styleId="Textoindependiente">
    <w:name w:val="Body Text"/>
    <w:basedOn w:val="Normal"/>
    <w:link w:val="TextoindependienteCar"/>
    <w:uiPriority w:val="1"/>
    <w:qFormat/>
    <w:rsid w:val="00083D97"/>
    <w:pPr>
      <w:widowControl w:val="0"/>
      <w:autoSpaceDE w:val="0"/>
      <w:autoSpaceDN w:val="0"/>
    </w:pPr>
    <w:rPr>
      <w:rFonts w:eastAsia="Arial" w:cs="Arial"/>
      <w:color w:val="auto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83D97"/>
    <w:rPr>
      <w:rFonts w:ascii="Arial" w:eastAsia="Arial" w:hAnsi="Arial" w:cs="Arial"/>
      <w:sz w:val="18"/>
      <w:szCs w:val="18"/>
    </w:rPr>
  </w:style>
  <w:style w:type="paragraph" w:styleId="Prrafodelista">
    <w:name w:val="List Paragraph"/>
    <w:basedOn w:val="Normal"/>
    <w:uiPriority w:val="1"/>
    <w:qFormat/>
    <w:rsid w:val="00083D97"/>
    <w:pPr>
      <w:widowControl w:val="0"/>
      <w:autoSpaceDE w:val="0"/>
      <w:autoSpaceDN w:val="0"/>
      <w:spacing w:before="53"/>
      <w:ind w:left="3543" w:hanging="400"/>
    </w:pPr>
    <w:rPr>
      <w:rFonts w:eastAsia="Arial" w:cs="Arial"/>
      <w:color w:val="auto"/>
      <w:szCs w:val="22"/>
    </w:rPr>
  </w:style>
  <w:style w:type="paragraph" w:customStyle="1" w:styleId="TableParagraph">
    <w:name w:val="Table Paragraph"/>
    <w:basedOn w:val="Normal"/>
    <w:uiPriority w:val="1"/>
    <w:qFormat/>
    <w:rsid w:val="004C24C1"/>
    <w:pPr>
      <w:widowControl w:val="0"/>
      <w:autoSpaceDE w:val="0"/>
      <w:autoSpaceDN w:val="0"/>
      <w:spacing w:before="23"/>
    </w:pPr>
    <w:rPr>
      <w:rFonts w:eastAsia="Arial" w:cs="Arial"/>
      <w:color w:val="auto"/>
      <w:szCs w:val="22"/>
    </w:rPr>
  </w:style>
  <w:style w:type="paragraph" w:customStyle="1" w:styleId="BodyTextCoverletter">
    <w:name w:val="*Body Text Cover letter"/>
    <w:basedOn w:val="BodyText"/>
    <w:qFormat/>
    <w:rsid w:val="00711FD7"/>
    <w:rPr>
      <w:noProof/>
      <w:sz w:val="18"/>
    </w:rPr>
  </w:style>
  <w:style w:type="paragraph" w:customStyle="1" w:styleId="Default">
    <w:name w:val="Default"/>
    <w:rsid w:val="003C36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/>
    </w:rPr>
  </w:style>
  <w:style w:type="character" w:styleId="Nmerodelnea">
    <w:name w:val="line number"/>
    <w:basedOn w:val="Fuentedeprrafopredeter"/>
    <w:uiPriority w:val="99"/>
    <w:semiHidden/>
    <w:unhideWhenUsed/>
    <w:rsid w:val="00702E9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83529F"/>
    <w:pPr>
      <w:keepLines/>
      <w:numPr>
        <w:numId w:val="0"/>
      </w:numPr>
      <w:tabs>
        <w:tab w:val="clear" w:pos="90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5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61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DFDFDF"/>
            <w:bottom w:val="none" w:sz="0" w:space="0" w:color="auto"/>
            <w:right w:val="single" w:sz="6" w:space="15" w:color="DFDFDF"/>
          </w:divBdr>
        </w:div>
        <w:div w:id="326901802">
          <w:marLeft w:val="0"/>
          <w:marRight w:val="0"/>
          <w:marTop w:val="690"/>
          <w:marBottom w:val="0"/>
          <w:divBdr>
            <w:top w:val="single" w:sz="2" w:space="11" w:color="DFDFDF"/>
            <w:left w:val="single" w:sz="6" w:space="15" w:color="DFDFDF"/>
            <w:bottom w:val="single" w:sz="6" w:space="15" w:color="DFDFDF"/>
            <w:right w:val="single" w:sz="6" w:space="15" w:color="DFDFDF"/>
          </w:divBdr>
          <w:divsChild>
            <w:div w:id="211420169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3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0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lanopo\AppData\Roaming\Microsoft\Templates\NSP%20Template%20Lett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8C15301455D48B5CA0AD7A89F5EB9" ma:contentTypeVersion="0" ma:contentTypeDescription="Create a new document." ma:contentTypeScope="" ma:versionID="1b0ad100a939eff301a53de42ef544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AA868-7F36-496F-9DBC-3A16B5CDFE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EFEDE6-5F1C-4814-8FA2-42219B95D6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5923BC-7FAE-415B-81F2-4649D0C7F9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1E3567-D80E-4FB1-A6FA-A5427655A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NSP Template Letter</Template>
  <TotalTime>140</TotalTime>
  <Pages>5</Pages>
  <Words>441</Words>
  <Characters>2428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 Packard</Company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Mclachlan, Jason</dc:creator>
  <cp:lastModifiedBy>GUARDEÑO SALA, JORDI</cp:lastModifiedBy>
  <cp:revision>17</cp:revision>
  <cp:lastPrinted>2017-03-28T09:14:00Z</cp:lastPrinted>
  <dcterms:created xsi:type="dcterms:W3CDTF">2017-07-13T10:27:00Z</dcterms:created>
  <dcterms:modified xsi:type="dcterms:W3CDTF">2018-10-17T09:28:00Z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0x010100FA28C15301455D48B5CA0AD7A89F5EB9</vt:lpwstr>
  </property>
  <property fmtid="{D5CDD505-2E9C-101B-9397-08002B2CF9AE}" pid="3" name="Proposal Tools Customer Name">
    <vt:lpwstr>[CustomerName]</vt:lpwstr>
  </property>
  <property fmtid="{D5CDD505-2E9C-101B-9397-08002B2CF9AE}" pid="4" name="Proposal Tools Project Name">
    <vt:lpwstr>[ProjectName]</vt:lpwstr>
  </property>
  <property fmtid="{D5CDD505-2E9C-101B-9397-08002B2CF9AE}" pid="5" name="Proposal Tools Proposal Date">
    <vt:lpwstr>[ProposalDate]</vt:lpwstr>
  </property>
  <property fmtid="{D5CDD505-2E9C-101B-9397-08002B2CF9AE}" pid="6" name="Proposal Tools Tracking Number">
    <vt:lpwstr>[TrackingNumber]</vt:lpwstr>
  </property>
  <property fmtid="{D5CDD505-2E9C-101B-9397-08002B2CF9AE}" pid="7" name="Proposal Tools Theme Word">
    <vt:lpwstr>[ThemeWord]</vt:lpwstr>
  </property>
  <property fmtid="{D5CDD505-2E9C-101B-9397-08002B2CF9AE}" pid="8" name="Proposal Tools Tagline 1">
    <vt:lpwstr>[Tagline1]</vt:lpwstr>
  </property>
  <property fmtid="{D5CDD505-2E9C-101B-9397-08002B2CF9AE}" pid="9" name="Proposal Tools Tagline 2">
    <vt:lpwstr>[Tagline2]</vt:lpwstr>
  </property>
  <property fmtid="{D5CDD505-2E9C-101B-9397-08002B2CF9AE}" pid="10" name="Proposal Tools Tagline 3">
    <vt:lpwstr>[Tagline3]</vt:lpwstr>
  </property>
  <property fmtid="{D5CDD505-2E9C-101B-9397-08002B2CF9AE}" pid="11" name="Proposal Tools Tagline 4">
    <vt:lpwstr>[Tagline4]</vt:lpwstr>
  </property>
  <property fmtid="{D5CDD505-2E9C-101B-9397-08002B2CF9AE}" pid="12" name="Proposal Tools Spot Color">
    <vt:lpwstr>238,37,37</vt:lpwstr>
  </property>
</Properties>
</file>